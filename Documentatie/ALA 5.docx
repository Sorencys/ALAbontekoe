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7E88" w:rsidRDefault="00E97E88" w:rsidP="00E97E88">
      <w:pPr>
        <w:jc w:val="center"/>
        <w:rPr>
          <w:noProof/>
          <w:lang w:eastAsia="nl-NL"/>
        </w:rPr>
      </w:pPr>
    </w:p>
    <w:p w:rsidR="00E97E88" w:rsidRDefault="00E97E88" w:rsidP="00E97E88">
      <w:pPr>
        <w:jc w:val="center"/>
        <w:rPr>
          <w:noProof/>
          <w:lang w:eastAsia="nl-NL"/>
        </w:rPr>
      </w:pPr>
    </w:p>
    <w:p w:rsidR="00E97E88" w:rsidRDefault="00E97E88" w:rsidP="00E97E88">
      <w:pPr>
        <w:jc w:val="center"/>
        <w:rPr>
          <w:noProof/>
          <w:lang w:eastAsia="nl-NL"/>
        </w:rPr>
      </w:pPr>
    </w:p>
    <w:p w:rsidR="00E97E88" w:rsidRDefault="00E97E88" w:rsidP="00E97E88">
      <w:pPr>
        <w:jc w:val="center"/>
        <w:rPr>
          <w:noProof/>
          <w:lang w:eastAsia="nl-NL"/>
        </w:rPr>
      </w:pPr>
    </w:p>
    <w:p w:rsidR="00E97E88" w:rsidRDefault="002F3415" w:rsidP="00E97E88">
      <w:pPr>
        <w:jc w:val="center"/>
        <w:rPr>
          <w:noProof/>
          <w:lang w:eastAsia="nl-NL"/>
        </w:rPr>
      </w:pPr>
      <w:r>
        <w:rPr>
          <w:noProof/>
          <w:lang w:eastAsia="nl-NL"/>
        </w:rPr>
        <w:t>[Afbeelding]</w:t>
      </w:r>
    </w:p>
    <w:p w:rsidR="002F3415" w:rsidRDefault="002F3415" w:rsidP="00E97E88">
      <w:pPr>
        <w:jc w:val="center"/>
        <w:rPr>
          <w:noProof/>
          <w:lang w:eastAsia="nl-NL"/>
        </w:rPr>
      </w:pPr>
    </w:p>
    <w:p w:rsidR="002F3415" w:rsidRDefault="002F3415" w:rsidP="00E97E88">
      <w:pPr>
        <w:jc w:val="center"/>
        <w:rPr>
          <w:b/>
          <w:sz w:val="40"/>
          <w:szCs w:val="40"/>
        </w:rPr>
      </w:pPr>
    </w:p>
    <w:p w:rsidR="002F3415" w:rsidRDefault="002F3415" w:rsidP="00E97E88">
      <w:pPr>
        <w:tabs>
          <w:tab w:val="clear" w:pos="709"/>
        </w:tabs>
        <w:suppressAutoHyphens w:val="0"/>
        <w:spacing w:after="0" w:line="240" w:lineRule="auto"/>
        <w:jc w:val="center"/>
        <w:rPr>
          <w:b/>
          <w:sz w:val="72"/>
          <w:szCs w:val="72"/>
        </w:rPr>
      </w:pPr>
    </w:p>
    <w:p w:rsidR="002F3415" w:rsidRDefault="002F3415" w:rsidP="00E97E88">
      <w:pPr>
        <w:tabs>
          <w:tab w:val="clear" w:pos="709"/>
        </w:tabs>
        <w:suppressAutoHyphens w:val="0"/>
        <w:spacing w:after="0" w:line="240" w:lineRule="auto"/>
        <w:jc w:val="center"/>
        <w:rPr>
          <w:b/>
          <w:sz w:val="72"/>
          <w:szCs w:val="72"/>
        </w:rPr>
      </w:pPr>
    </w:p>
    <w:p w:rsidR="00E97E88" w:rsidRPr="00E97E88" w:rsidRDefault="009C6514" w:rsidP="00E97E88">
      <w:pPr>
        <w:tabs>
          <w:tab w:val="clear" w:pos="709"/>
        </w:tabs>
        <w:suppressAutoHyphens w:val="0"/>
        <w:spacing w:after="0" w:line="240" w:lineRule="auto"/>
        <w:jc w:val="center"/>
        <w:rPr>
          <w:b/>
          <w:sz w:val="72"/>
          <w:szCs w:val="72"/>
        </w:rPr>
      </w:pPr>
      <w:r>
        <w:rPr>
          <w:b/>
          <w:sz w:val="72"/>
          <w:szCs w:val="72"/>
        </w:rPr>
        <w:t xml:space="preserve">Ontwerpen en realiseren </w:t>
      </w:r>
      <w:r w:rsidR="00A96012">
        <w:rPr>
          <w:b/>
          <w:sz w:val="72"/>
          <w:szCs w:val="72"/>
        </w:rPr>
        <w:t xml:space="preserve">van </w:t>
      </w:r>
      <w:r>
        <w:rPr>
          <w:b/>
          <w:sz w:val="72"/>
          <w:szCs w:val="72"/>
        </w:rPr>
        <w:t>applicatie</w:t>
      </w:r>
      <w:r w:rsidR="00A96012">
        <w:rPr>
          <w:b/>
          <w:sz w:val="72"/>
          <w:szCs w:val="72"/>
        </w:rPr>
        <w:t>s</w:t>
      </w:r>
    </w:p>
    <w:p w:rsidR="00E97E88" w:rsidRDefault="00E97E88" w:rsidP="00E97E88">
      <w:pPr>
        <w:tabs>
          <w:tab w:val="clear" w:pos="709"/>
        </w:tabs>
        <w:suppressAutoHyphens w:val="0"/>
        <w:spacing w:after="0" w:line="240" w:lineRule="auto"/>
        <w:jc w:val="center"/>
        <w:rPr>
          <w:b/>
          <w:sz w:val="40"/>
          <w:szCs w:val="40"/>
        </w:rPr>
      </w:pPr>
    </w:p>
    <w:p w:rsidR="00E97E88" w:rsidRDefault="00E97E88" w:rsidP="00E97E88">
      <w:pPr>
        <w:tabs>
          <w:tab w:val="clear" w:pos="709"/>
        </w:tabs>
        <w:suppressAutoHyphens w:val="0"/>
        <w:spacing w:after="0" w:line="240" w:lineRule="auto"/>
        <w:jc w:val="center"/>
        <w:rPr>
          <w:b/>
          <w:sz w:val="40"/>
          <w:szCs w:val="40"/>
        </w:rPr>
      </w:pPr>
      <w:r>
        <w:rPr>
          <w:b/>
          <w:sz w:val="40"/>
          <w:szCs w:val="40"/>
        </w:rPr>
        <w:t>ALA</w:t>
      </w:r>
    </w:p>
    <w:p w:rsidR="00E97E88" w:rsidRDefault="009C6514" w:rsidP="00E97E88">
      <w:pPr>
        <w:tabs>
          <w:tab w:val="clear" w:pos="709"/>
        </w:tabs>
        <w:suppressAutoHyphens w:val="0"/>
        <w:spacing w:after="0" w:line="240" w:lineRule="auto"/>
        <w:jc w:val="center"/>
        <w:rPr>
          <w:b/>
          <w:sz w:val="40"/>
          <w:szCs w:val="40"/>
        </w:rPr>
      </w:pPr>
      <w:r>
        <w:rPr>
          <w:b/>
          <w:sz w:val="40"/>
          <w:szCs w:val="40"/>
        </w:rPr>
        <w:t>2</w:t>
      </w:r>
      <w:r w:rsidR="00A96012">
        <w:rPr>
          <w:b/>
          <w:sz w:val="40"/>
          <w:szCs w:val="40"/>
        </w:rPr>
        <w:t>e</w:t>
      </w:r>
      <w:r w:rsidR="00E97E88">
        <w:rPr>
          <w:b/>
          <w:sz w:val="40"/>
          <w:szCs w:val="40"/>
        </w:rPr>
        <w:t xml:space="preserve"> </w:t>
      </w:r>
      <w:proofErr w:type="spellStart"/>
      <w:r w:rsidR="00E97E88">
        <w:rPr>
          <w:b/>
          <w:sz w:val="40"/>
          <w:szCs w:val="40"/>
        </w:rPr>
        <w:t>jaar</w:t>
      </w:r>
      <w:r w:rsidR="009C41F2">
        <w:rPr>
          <w:b/>
          <w:sz w:val="40"/>
          <w:szCs w:val="40"/>
        </w:rPr>
        <w:t>s</w:t>
      </w:r>
      <w:proofErr w:type="spellEnd"/>
      <w:r w:rsidR="00E97E88">
        <w:rPr>
          <w:b/>
          <w:sz w:val="40"/>
          <w:szCs w:val="40"/>
        </w:rPr>
        <w:t xml:space="preserve"> studenten</w:t>
      </w:r>
    </w:p>
    <w:p w:rsidR="00E97E88" w:rsidRDefault="002F3415" w:rsidP="00E97E88">
      <w:pPr>
        <w:tabs>
          <w:tab w:val="clear" w:pos="709"/>
        </w:tabs>
        <w:suppressAutoHyphens w:val="0"/>
        <w:spacing w:after="0" w:line="240" w:lineRule="auto"/>
        <w:jc w:val="center"/>
        <w:rPr>
          <w:b/>
          <w:sz w:val="40"/>
          <w:szCs w:val="40"/>
        </w:rPr>
      </w:pPr>
      <w:r>
        <w:rPr>
          <w:b/>
          <w:sz w:val="40"/>
          <w:szCs w:val="40"/>
        </w:rPr>
        <w:t xml:space="preserve">Periode </w:t>
      </w:r>
      <w:r w:rsidR="009C6514">
        <w:rPr>
          <w:b/>
          <w:sz w:val="40"/>
          <w:szCs w:val="40"/>
        </w:rPr>
        <w:t>5</w:t>
      </w:r>
    </w:p>
    <w:p w:rsidR="00E97E88" w:rsidRDefault="00E97E88" w:rsidP="00E97E88">
      <w:pPr>
        <w:tabs>
          <w:tab w:val="clear" w:pos="709"/>
        </w:tabs>
        <w:suppressAutoHyphens w:val="0"/>
        <w:spacing w:after="0" w:line="240" w:lineRule="auto"/>
        <w:jc w:val="center"/>
        <w:rPr>
          <w:b/>
          <w:sz w:val="40"/>
          <w:szCs w:val="40"/>
        </w:rPr>
      </w:pPr>
      <w:r>
        <w:rPr>
          <w:b/>
          <w:sz w:val="40"/>
          <w:szCs w:val="40"/>
        </w:rPr>
        <w:br w:type="page"/>
      </w:r>
    </w:p>
    <w:p w:rsidR="00203085" w:rsidRPr="009C6514" w:rsidRDefault="00617731" w:rsidP="009C6514">
      <w:pPr>
        <w:tabs>
          <w:tab w:val="clear" w:pos="709"/>
        </w:tabs>
        <w:suppressAutoHyphens w:val="0"/>
        <w:spacing w:after="0" w:line="240" w:lineRule="auto"/>
        <w:rPr>
          <w:b/>
          <w:sz w:val="40"/>
          <w:szCs w:val="40"/>
        </w:rPr>
      </w:pPr>
      <w:bookmarkStart w:id="0" w:name="_GoBack"/>
      <w:bookmarkEnd w:id="0"/>
      <w:r>
        <w:rPr>
          <w:b/>
          <w:sz w:val="40"/>
          <w:szCs w:val="40"/>
        </w:rPr>
        <w:lastRenderedPageBreak/>
        <w:t xml:space="preserve">ALA </w:t>
      </w:r>
      <w:r w:rsidR="009C6514">
        <w:rPr>
          <w:b/>
          <w:sz w:val="40"/>
          <w:szCs w:val="40"/>
        </w:rPr>
        <w:t>[Ontwerpen en realiseren applicatie</w:t>
      </w:r>
      <w:r w:rsidR="002F3415">
        <w:rPr>
          <w:b/>
          <w:sz w:val="40"/>
          <w:szCs w:val="40"/>
        </w:rPr>
        <w:t>]</w:t>
      </w:r>
    </w:p>
    <w:p w:rsidR="00203085" w:rsidRDefault="00203085" w:rsidP="00203085">
      <w:pPr>
        <w:rPr>
          <w:b/>
        </w:rPr>
      </w:pPr>
    </w:p>
    <w:tbl>
      <w:tblPr>
        <w:tblW w:w="9990" w:type="dxa"/>
        <w:tblInd w:w="-65" w:type="dxa"/>
        <w:tblLayout w:type="fixed"/>
        <w:tblLook w:val="04A0"/>
      </w:tblPr>
      <w:tblGrid>
        <w:gridCol w:w="1762"/>
        <w:gridCol w:w="8228"/>
      </w:tblGrid>
      <w:tr w:rsidR="00203085" w:rsidRPr="009C5A0C" w:rsidTr="002F3415">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203085" w:rsidRDefault="00203085">
            <w:pPr>
              <w:snapToGrid w:val="0"/>
              <w:spacing w:after="0" w:line="240" w:lineRule="auto"/>
              <w:rPr>
                <w:rFonts w:asciiTheme="minorHAnsi" w:hAnsiTheme="minorHAnsi" w:cstheme="minorHAnsi"/>
                <w:b/>
              </w:rPr>
            </w:pPr>
            <w:r>
              <w:rPr>
                <w:rFonts w:asciiTheme="minorHAnsi" w:hAnsiTheme="minorHAnsi" w:cstheme="minorHAnsi"/>
                <w:b/>
              </w:rPr>
              <w:t>Opleiding en cohort</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D731CF" w:rsidRDefault="00D731CF">
            <w:pPr>
              <w:snapToGrid w:val="0"/>
              <w:spacing w:after="0" w:line="240" w:lineRule="auto"/>
              <w:rPr>
                <w:rFonts w:asciiTheme="minorHAnsi" w:hAnsiTheme="minorHAnsi"/>
              </w:rPr>
            </w:pPr>
            <w:r>
              <w:rPr>
                <w:rFonts w:asciiTheme="minorHAnsi" w:hAnsiTheme="minorHAnsi"/>
              </w:rPr>
              <w:t xml:space="preserve">Applicatie Ontwikkelaar  </w:t>
            </w:r>
          </w:p>
          <w:p w:rsidR="00203085" w:rsidRPr="00910D98" w:rsidRDefault="00D731CF">
            <w:pPr>
              <w:snapToGrid w:val="0"/>
              <w:spacing w:after="0" w:line="240" w:lineRule="auto"/>
              <w:rPr>
                <w:rFonts w:asciiTheme="minorHAnsi" w:hAnsiTheme="minorHAnsi" w:cstheme="minorHAnsi"/>
                <w:lang w:val="en-GB"/>
              </w:rPr>
            </w:pPr>
            <w:r w:rsidRPr="00A76993">
              <w:rPr>
                <w:rFonts w:asciiTheme="minorHAnsi" w:hAnsiTheme="minorHAnsi"/>
              </w:rPr>
              <w:t>A95310-1</w:t>
            </w:r>
          </w:p>
        </w:tc>
      </w:tr>
      <w:tr w:rsidR="00203085" w:rsidTr="002F3415">
        <w:trPr>
          <w:trHeight w:hRule="exact" w:val="340"/>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203085" w:rsidRDefault="00203085">
            <w:pPr>
              <w:snapToGrid w:val="0"/>
              <w:spacing w:after="0" w:line="240" w:lineRule="auto"/>
              <w:rPr>
                <w:rFonts w:asciiTheme="minorHAnsi" w:hAnsiTheme="minorHAnsi" w:cstheme="minorHAnsi"/>
                <w:b/>
              </w:rPr>
            </w:pPr>
            <w:r>
              <w:rPr>
                <w:rFonts w:asciiTheme="minorHAnsi" w:hAnsiTheme="minorHAnsi" w:cstheme="minorHAnsi"/>
                <w:b/>
              </w:rPr>
              <w:t>Periode</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203085" w:rsidRDefault="00D731CF">
            <w:pPr>
              <w:snapToGrid w:val="0"/>
              <w:spacing w:after="0" w:line="240" w:lineRule="auto"/>
              <w:rPr>
                <w:rFonts w:asciiTheme="minorHAnsi" w:hAnsiTheme="minorHAnsi" w:cstheme="minorHAnsi"/>
              </w:rPr>
            </w:pPr>
            <w:r>
              <w:rPr>
                <w:rFonts w:asciiTheme="minorHAnsi" w:hAnsiTheme="minorHAnsi" w:cstheme="minorHAnsi"/>
              </w:rPr>
              <w:t>5</w:t>
            </w:r>
          </w:p>
        </w:tc>
      </w:tr>
      <w:tr w:rsidR="00203085" w:rsidTr="002F3415">
        <w:trPr>
          <w:trHeight w:hRule="exact" w:val="282"/>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203085" w:rsidRDefault="00203085">
            <w:pPr>
              <w:snapToGrid w:val="0"/>
              <w:spacing w:after="0" w:line="240" w:lineRule="auto"/>
              <w:rPr>
                <w:rFonts w:asciiTheme="minorHAnsi" w:hAnsiTheme="minorHAnsi" w:cstheme="minorHAnsi"/>
                <w:b/>
              </w:rPr>
            </w:pPr>
            <w:r>
              <w:rPr>
                <w:rFonts w:asciiTheme="minorHAnsi" w:hAnsiTheme="minorHAnsi" w:cstheme="minorHAnsi"/>
                <w:b/>
              </w:rPr>
              <w:t>Startdatum</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203085" w:rsidRDefault="00203085">
            <w:pPr>
              <w:snapToGrid w:val="0"/>
              <w:spacing w:after="0" w:line="240" w:lineRule="auto"/>
              <w:rPr>
                <w:rFonts w:asciiTheme="minorHAnsi" w:hAnsiTheme="minorHAnsi" w:cstheme="minorHAnsi"/>
              </w:rPr>
            </w:pPr>
          </w:p>
        </w:tc>
      </w:tr>
      <w:tr w:rsidR="00203085" w:rsidTr="002F3415">
        <w:trPr>
          <w:trHeight w:hRule="exact" w:val="286"/>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203085" w:rsidRDefault="00203085">
            <w:pPr>
              <w:snapToGrid w:val="0"/>
              <w:spacing w:after="0" w:line="240" w:lineRule="auto"/>
              <w:rPr>
                <w:rFonts w:asciiTheme="minorHAnsi" w:hAnsiTheme="minorHAnsi" w:cstheme="minorHAnsi"/>
                <w:b/>
              </w:rPr>
            </w:pPr>
            <w:r>
              <w:rPr>
                <w:rFonts w:asciiTheme="minorHAnsi" w:hAnsiTheme="minorHAnsi" w:cstheme="minorHAnsi"/>
                <w:b/>
              </w:rPr>
              <w:t>Opleverdatum</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203085" w:rsidRDefault="00203085">
            <w:pPr>
              <w:snapToGrid w:val="0"/>
              <w:spacing w:after="0" w:line="240" w:lineRule="auto"/>
              <w:rPr>
                <w:rFonts w:asciiTheme="minorHAnsi" w:hAnsiTheme="minorHAnsi" w:cstheme="minorHAnsi"/>
              </w:rPr>
            </w:pPr>
          </w:p>
        </w:tc>
      </w:tr>
      <w:tr w:rsidR="00203085" w:rsidTr="002F3415">
        <w:trPr>
          <w:trHeight w:hRule="exact" w:val="340"/>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203085" w:rsidRDefault="00203085">
            <w:pPr>
              <w:snapToGrid w:val="0"/>
              <w:spacing w:after="0" w:line="240" w:lineRule="auto"/>
              <w:rPr>
                <w:rFonts w:asciiTheme="minorHAnsi" w:hAnsiTheme="minorHAnsi" w:cstheme="minorHAnsi"/>
                <w:b/>
              </w:rPr>
            </w:pPr>
            <w:r>
              <w:rPr>
                <w:rFonts w:asciiTheme="minorHAnsi" w:hAnsiTheme="minorHAnsi" w:cstheme="minorHAnsi"/>
                <w:b/>
              </w:rPr>
              <w:t>Duur in weken</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203085" w:rsidRDefault="00D731CF">
            <w:pPr>
              <w:snapToGrid w:val="0"/>
              <w:spacing w:after="0" w:line="240" w:lineRule="auto"/>
              <w:rPr>
                <w:rFonts w:asciiTheme="minorHAnsi" w:hAnsiTheme="minorHAnsi" w:cstheme="minorHAnsi"/>
              </w:rPr>
            </w:pPr>
            <w:r>
              <w:rPr>
                <w:rFonts w:asciiTheme="minorHAnsi" w:hAnsiTheme="minorHAnsi" w:cstheme="minorHAnsi"/>
              </w:rPr>
              <w:t>10</w:t>
            </w:r>
          </w:p>
        </w:tc>
      </w:tr>
      <w:tr w:rsidR="002F3415" w:rsidTr="002F3415">
        <w:trPr>
          <w:trHeight w:val="675"/>
        </w:trPr>
        <w:tc>
          <w:tcPr>
            <w:tcW w:w="1762" w:type="dxa"/>
            <w:vMerge w:val="restart"/>
            <w:tcBorders>
              <w:top w:val="single" w:sz="4" w:space="0" w:color="000000"/>
              <w:left w:val="single" w:sz="4" w:space="0" w:color="000000"/>
              <w:bottom w:val="single" w:sz="4" w:space="0" w:color="000000"/>
              <w:right w:val="nil"/>
            </w:tcBorders>
            <w:shd w:val="clear" w:color="auto" w:fill="FABF8F" w:themeFill="accent6" w:themeFillTint="99"/>
            <w:hideMark/>
          </w:tcPr>
          <w:p w:rsidR="002F3415" w:rsidRDefault="002F3415" w:rsidP="002F3415">
            <w:pPr>
              <w:snapToGrid w:val="0"/>
              <w:spacing w:after="0" w:line="240" w:lineRule="auto"/>
              <w:rPr>
                <w:rFonts w:asciiTheme="minorHAnsi" w:hAnsiTheme="minorHAnsi" w:cstheme="minorHAnsi"/>
                <w:b/>
              </w:rPr>
            </w:pPr>
            <w:r>
              <w:rPr>
                <w:rFonts w:asciiTheme="minorHAnsi" w:hAnsiTheme="minorHAnsi" w:cstheme="minorHAnsi"/>
                <w:b/>
              </w:rPr>
              <w:t>Focus</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2F3415" w:rsidRDefault="002F3415" w:rsidP="002F3415">
            <w:pPr>
              <w:pStyle w:val="Inhoudtabel"/>
              <w:snapToGrid w:val="0"/>
              <w:spacing w:after="0" w:line="240" w:lineRule="auto"/>
              <w:rPr>
                <w:rFonts w:asciiTheme="minorHAnsi" w:hAnsiTheme="minorHAnsi" w:cstheme="minorHAnsi"/>
                <w:bCs/>
              </w:rPr>
            </w:pPr>
            <w:r>
              <w:rPr>
                <w:rFonts w:asciiTheme="minorHAnsi" w:hAnsiTheme="minorHAnsi" w:cstheme="minorHAnsi"/>
                <w:bCs/>
              </w:rPr>
              <w:t>Kerntaak:</w:t>
            </w:r>
          </w:p>
          <w:p w:rsidR="00D731CF" w:rsidRPr="00D731CF" w:rsidRDefault="00D731CF" w:rsidP="00D731CF">
            <w:pPr>
              <w:pStyle w:val="Inhoudtabel"/>
              <w:snapToGrid w:val="0"/>
              <w:spacing w:after="0" w:line="240" w:lineRule="auto"/>
              <w:rPr>
                <w:rFonts w:asciiTheme="minorHAnsi" w:eastAsiaTheme="minorEastAsia" w:hAnsiTheme="minorHAnsi" w:cstheme="minorHAnsi"/>
                <w:lang w:eastAsia="en-US"/>
              </w:rPr>
            </w:pPr>
            <w:r w:rsidRPr="00D731CF">
              <w:rPr>
                <w:rFonts w:asciiTheme="minorHAnsi" w:eastAsiaTheme="minorEastAsia" w:hAnsiTheme="minorHAnsi" w:cstheme="minorHAnsi"/>
                <w:lang w:eastAsia="en-US"/>
              </w:rPr>
              <w:t>Ontwerpen van applicatie</w:t>
            </w:r>
          </w:p>
          <w:p w:rsidR="00D731CF" w:rsidRPr="00D731CF" w:rsidRDefault="00D731CF" w:rsidP="00D731CF">
            <w:pPr>
              <w:pStyle w:val="Inhoudtabel"/>
              <w:snapToGrid w:val="0"/>
              <w:spacing w:after="0" w:line="240" w:lineRule="auto"/>
              <w:rPr>
                <w:rFonts w:asciiTheme="minorHAnsi" w:hAnsiTheme="minorHAnsi" w:cstheme="minorHAnsi"/>
                <w:bCs/>
              </w:rPr>
            </w:pPr>
            <w:r w:rsidRPr="00D731CF">
              <w:rPr>
                <w:rFonts w:asciiTheme="minorHAnsi" w:eastAsiaTheme="minorEastAsia" w:hAnsiTheme="minorHAnsi" w:cstheme="minorHAnsi"/>
                <w:lang w:eastAsia="en-US"/>
              </w:rPr>
              <w:t xml:space="preserve">Realiseren van applicatie </w:t>
            </w:r>
          </w:p>
          <w:p w:rsidR="00D731CF" w:rsidRDefault="00D731CF" w:rsidP="002F3415">
            <w:pPr>
              <w:pStyle w:val="Inhoudtabel"/>
              <w:snapToGrid w:val="0"/>
              <w:spacing w:after="0" w:line="240" w:lineRule="auto"/>
              <w:rPr>
                <w:rFonts w:asciiTheme="minorHAnsi" w:hAnsiTheme="minorHAnsi" w:cstheme="minorHAnsi"/>
                <w:bCs/>
              </w:rPr>
            </w:pPr>
          </w:p>
          <w:p w:rsidR="002F3415" w:rsidRDefault="002F3415" w:rsidP="002F3415">
            <w:pPr>
              <w:pStyle w:val="Inhoudtabel"/>
              <w:snapToGrid w:val="0"/>
              <w:spacing w:after="0" w:line="240" w:lineRule="auto"/>
              <w:rPr>
                <w:rFonts w:asciiTheme="minorHAnsi" w:hAnsiTheme="minorHAnsi" w:cstheme="minorHAnsi"/>
                <w:bCs/>
              </w:rPr>
            </w:pPr>
          </w:p>
        </w:tc>
      </w:tr>
      <w:tr w:rsidR="002F3415" w:rsidTr="002F3415">
        <w:trPr>
          <w:trHeight w:val="675"/>
        </w:trPr>
        <w:tc>
          <w:tcPr>
            <w:tcW w:w="1762" w:type="dxa"/>
            <w:vMerge/>
            <w:tcBorders>
              <w:top w:val="single" w:sz="4" w:space="0" w:color="000000"/>
              <w:left w:val="single" w:sz="4" w:space="0" w:color="000000"/>
              <w:bottom w:val="single" w:sz="4" w:space="0" w:color="000000"/>
              <w:right w:val="nil"/>
            </w:tcBorders>
            <w:vAlign w:val="center"/>
            <w:hideMark/>
          </w:tcPr>
          <w:p w:rsidR="002F3415" w:rsidRDefault="002F3415" w:rsidP="002F3415">
            <w:pPr>
              <w:tabs>
                <w:tab w:val="clear" w:pos="709"/>
              </w:tabs>
              <w:suppressAutoHyphens w:val="0"/>
              <w:spacing w:after="0" w:line="240" w:lineRule="auto"/>
              <w:rPr>
                <w:rFonts w:asciiTheme="minorHAnsi" w:hAnsiTheme="minorHAnsi" w:cstheme="minorHAnsi"/>
                <w:b/>
                <w:kern w:val="2"/>
              </w:rPr>
            </w:pP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2F3415" w:rsidRDefault="002F3415" w:rsidP="002F3415">
            <w:pPr>
              <w:pStyle w:val="Inhoudtabel"/>
              <w:snapToGrid w:val="0"/>
              <w:spacing w:after="0" w:line="240" w:lineRule="auto"/>
              <w:rPr>
                <w:rFonts w:asciiTheme="minorHAnsi" w:hAnsiTheme="minorHAnsi" w:cstheme="minorHAnsi"/>
                <w:bCs/>
              </w:rPr>
            </w:pPr>
            <w:r>
              <w:rPr>
                <w:rFonts w:asciiTheme="minorHAnsi" w:hAnsiTheme="minorHAnsi" w:cstheme="minorHAnsi"/>
                <w:bCs/>
              </w:rPr>
              <w:t>Werkproces(sen):</w:t>
            </w:r>
          </w:p>
          <w:p w:rsidR="00D731CF" w:rsidRDefault="00D731CF" w:rsidP="002F3415">
            <w:pPr>
              <w:pStyle w:val="Inhoudtabel"/>
              <w:snapToGrid w:val="0"/>
              <w:spacing w:after="0" w:line="240" w:lineRule="auto"/>
              <w:rPr>
                <w:rFonts w:asciiTheme="minorHAnsi" w:hAnsiTheme="minorHAnsi" w:cstheme="minorHAnsi"/>
                <w:bCs/>
              </w:rPr>
            </w:pPr>
          </w:p>
          <w:p w:rsidR="00D731CF" w:rsidRDefault="00D731CF" w:rsidP="00D731CF">
            <w:pPr>
              <w:pStyle w:val="Default"/>
            </w:pPr>
            <w:r>
              <w:rPr>
                <w:rFonts w:asciiTheme="minorHAnsi" w:hAnsiTheme="minorHAnsi" w:cstheme="minorHAnsi"/>
                <w:bCs/>
              </w:rPr>
              <w:t>Ontwerpen van applicatie</w:t>
            </w:r>
          </w:p>
          <w:tbl>
            <w:tblPr>
              <w:tblW w:w="0" w:type="auto"/>
              <w:tblBorders>
                <w:top w:val="nil"/>
                <w:left w:val="nil"/>
                <w:bottom w:val="nil"/>
                <w:right w:val="nil"/>
              </w:tblBorders>
              <w:tblLayout w:type="fixed"/>
              <w:tblLook w:val="0000"/>
            </w:tblPr>
            <w:tblGrid>
              <w:gridCol w:w="7394"/>
            </w:tblGrid>
            <w:tr w:rsidR="00D731CF" w:rsidTr="0035211D">
              <w:trPr>
                <w:trHeight w:val="110"/>
              </w:trPr>
              <w:tc>
                <w:tcPr>
                  <w:tcW w:w="7394" w:type="dxa"/>
                </w:tcPr>
                <w:p w:rsidR="00D731CF" w:rsidRPr="003159F9" w:rsidRDefault="00D731CF" w:rsidP="0035211D">
                  <w:pPr>
                    <w:pStyle w:val="Default"/>
                    <w:rPr>
                      <w:rFonts w:asciiTheme="minorHAnsi" w:hAnsiTheme="minorHAnsi"/>
                      <w:sz w:val="22"/>
                      <w:szCs w:val="22"/>
                    </w:rPr>
                  </w:pPr>
                  <w:r w:rsidRPr="003159F9">
                    <w:rPr>
                      <w:rFonts w:asciiTheme="minorHAnsi" w:hAnsiTheme="minorHAnsi"/>
                      <w:sz w:val="22"/>
                      <w:szCs w:val="22"/>
                    </w:rPr>
                    <w:t xml:space="preserve">1.1: Stelt de vraag en/of de informatiebehoefte vast </w:t>
                  </w:r>
                </w:p>
              </w:tc>
            </w:tr>
            <w:tr w:rsidR="00D731CF" w:rsidTr="0035211D">
              <w:trPr>
                <w:trHeight w:val="110"/>
              </w:trPr>
              <w:tc>
                <w:tcPr>
                  <w:tcW w:w="7394" w:type="dxa"/>
                </w:tcPr>
                <w:p w:rsidR="00D731CF" w:rsidRPr="003159F9" w:rsidRDefault="00D731CF" w:rsidP="0035211D">
                  <w:pPr>
                    <w:pStyle w:val="Default"/>
                    <w:rPr>
                      <w:rFonts w:asciiTheme="minorHAnsi" w:hAnsiTheme="minorHAnsi"/>
                      <w:sz w:val="22"/>
                      <w:szCs w:val="22"/>
                    </w:rPr>
                  </w:pPr>
                  <w:r w:rsidRPr="003159F9">
                    <w:rPr>
                      <w:rFonts w:asciiTheme="minorHAnsi" w:hAnsiTheme="minorHAnsi" w:cs="Arial"/>
                      <w:sz w:val="22"/>
                      <w:szCs w:val="22"/>
                    </w:rPr>
                    <w:t xml:space="preserve"> </w:t>
                  </w:r>
                  <w:r w:rsidRPr="003159F9">
                    <w:rPr>
                      <w:rFonts w:asciiTheme="minorHAnsi" w:hAnsiTheme="minorHAnsi"/>
                      <w:sz w:val="22"/>
                      <w:szCs w:val="22"/>
                    </w:rPr>
                    <w:t xml:space="preserve">1.2: Maakt een plan van aanpak </w:t>
                  </w:r>
                </w:p>
              </w:tc>
            </w:tr>
            <w:tr w:rsidR="00D731CF" w:rsidTr="0035211D">
              <w:trPr>
                <w:trHeight w:val="110"/>
              </w:trPr>
              <w:tc>
                <w:tcPr>
                  <w:tcW w:w="7394" w:type="dxa"/>
                </w:tcPr>
                <w:p w:rsidR="00D731CF" w:rsidRPr="003159F9" w:rsidRDefault="00D731CF" w:rsidP="0035211D">
                  <w:pPr>
                    <w:pStyle w:val="Default"/>
                    <w:rPr>
                      <w:rFonts w:asciiTheme="minorHAnsi" w:hAnsiTheme="minorHAnsi"/>
                      <w:sz w:val="22"/>
                      <w:szCs w:val="22"/>
                    </w:rPr>
                  </w:pPr>
                  <w:r w:rsidRPr="003159F9">
                    <w:rPr>
                      <w:rFonts w:asciiTheme="minorHAnsi" w:hAnsiTheme="minorHAnsi" w:cs="Arial"/>
                      <w:sz w:val="22"/>
                      <w:szCs w:val="22"/>
                    </w:rPr>
                    <w:t xml:space="preserve"> </w:t>
                  </w:r>
                  <w:r w:rsidRPr="003159F9">
                    <w:rPr>
                      <w:rFonts w:asciiTheme="minorHAnsi" w:hAnsiTheme="minorHAnsi"/>
                      <w:sz w:val="22"/>
                      <w:szCs w:val="22"/>
                    </w:rPr>
                    <w:t xml:space="preserve">1.3: Levert een bijdrage aan een functioneel ontwerp </w:t>
                  </w:r>
                </w:p>
              </w:tc>
            </w:tr>
            <w:tr w:rsidR="00D731CF" w:rsidTr="0035211D">
              <w:trPr>
                <w:trHeight w:val="110"/>
              </w:trPr>
              <w:tc>
                <w:tcPr>
                  <w:tcW w:w="7394" w:type="dxa"/>
                </w:tcPr>
                <w:p w:rsidR="00D731CF" w:rsidRPr="003159F9" w:rsidRDefault="00D731CF" w:rsidP="0035211D">
                  <w:pPr>
                    <w:pStyle w:val="Default"/>
                    <w:rPr>
                      <w:rFonts w:asciiTheme="minorHAnsi" w:hAnsiTheme="minorHAnsi"/>
                      <w:sz w:val="22"/>
                      <w:szCs w:val="22"/>
                    </w:rPr>
                  </w:pPr>
                  <w:r w:rsidRPr="003159F9">
                    <w:rPr>
                      <w:rFonts w:asciiTheme="minorHAnsi" w:hAnsiTheme="minorHAnsi" w:cs="Arial"/>
                      <w:sz w:val="22"/>
                      <w:szCs w:val="22"/>
                    </w:rPr>
                    <w:t xml:space="preserve"> </w:t>
                  </w:r>
                  <w:r w:rsidRPr="003159F9">
                    <w:rPr>
                      <w:rFonts w:asciiTheme="minorHAnsi" w:hAnsiTheme="minorHAnsi"/>
                      <w:sz w:val="22"/>
                      <w:szCs w:val="22"/>
                    </w:rPr>
                    <w:t xml:space="preserve">1.4: Maakt een technisch ontwerp </w:t>
                  </w:r>
                </w:p>
              </w:tc>
            </w:tr>
            <w:tr w:rsidR="00D731CF" w:rsidTr="0035211D">
              <w:trPr>
                <w:trHeight w:val="110"/>
              </w:trPr>
              <w:tc>
                <w:tcPr>
                  <w:tcW w:w="7394" w:type="dxa"/>
                </w:tcPr>
                <w:p w:rsidR="00D731CF" w:rsidRDefault="00D731CF" w:rsidP="0035211D">
                  <w:pPr>
                    <w:pStyle w:val="Default"/>
                    <w:rPr>
                      <w:rFonts w:asciiTheme="minorHAnsi" w:hAnsiTheme="minorHAnsi" w:cs="Arial"/>
                      <w:sz w:val="22"/>
                      <w:szCs w:val="22"/>
                    </w:rPr>
                  </w:pPr>
                  <w:r w:rsidRPr="003159F9">
                    <w:rPr>
                      <w:rFonts w:asciiTheme="minorHAnsi" w:hAnsiTheme="minorHAnsi" w:cs="Arial"/>
                      <w:sz w:val="22"/>
                      <w:szCs w:val="22"/>
                    </w:rPr>
                    <w:t xml:space="preserve">1.5: Richt een ontwikkelomgeving in </w:t>
                  </w:r>
                </w:p>
                <w:p w:rsidR="00D731CF" w:rsidRDefault="00D731CF" w:rsidP="0035211D">
                  <w:pPr>
                    <w:tabs>
                      <w:tab w:val="clear" w:pos="709"/>
                    </w:tabs>
                    <w:suppressAutoHyphens w:val="0"/>
                    <w:autoSpaceDE w:val="0"/>
                    <w:autoSpaceDN w:val="0"/>
                    <w:adjustRightInd w:val="0"/>
                    <w:spacing w:after="0" w:line="240" w:lineRule="auto"/>
                    <w:rPr>
                      <w:rFonts w:asciiTheme="minorHAnsi" w:eastAsiaTheme="minorHAnsi" w:hAnsiTheme="minorHAnsi" w:cs="Arial"/>
                      <w:color w:val="000000"/>
                      <w:kern w:val="0"/>
                      <w:lang w:eastAsia="en-US"/>
                    </w:rPr>
                  </w:pPr>
                </w:p>
                <w:p w:rsidR="00D731CF" w:rsidRPr="003159F9" w:rsidRDefault="00D731CF" w:rsidP="0035211D">
                  <w:pPr>
                    <w:tabs>
                      <w:tab w:val="clear" w:pos="709"/>
                    </w:tabs>
                    <w:suppressAutoHyphens w:val="0"/>
                    <w:autoSpaceDE w:val="0"/>
                    <w:autoSpaceDN w:val="0"/>
                    <w:adjustRightInd w:val="0"/>
                    <w:spacing w:after="0" w:line="240" w:lineRule="auto"/>
                    <w:rPr>
                      <w:rFonts w:asciiTheme="minorHAnsi" w:eastAsia="Times New Roman" w:hAnsiTheme="minorHAnsi" w:cs="Calibri"/>
                      <w:color w:val="000000"/>
                      <w:kern w:val="0"/>
                      <w:sz w:val="24"/>
                      <w:szCs w:val="24"/>
                      <w:lang w:eastAsia="nl-NL"/>
                    </w:rPr>
                  </w:pPr>
                  <w:r>
                    <w:rPr>
                      <w:rFonts w:asciiTheme="minorHAnsi" w:eastAsia="Times New Roman" w:hAnsiTheme="minorHAnsi" w:cs="Calibri"/>
                      <w:color w:val="000000"/>
                      <w:kern w:val="0"/>
                      <w:sz w:val="24"/>
                      <w:szCs w:val="24"/>
                      <w:lang w:eastAsia="nl-NL"/>
                    </w:rPr>
                    <w:t>Realiseren van applicatie</w:t>
                  </w:r>
                </w:p>
                <w:tbl>
                  <w:tblPr>
                    <w:tblW w:w="0" w:type="auto"/>
                    <w:tblBorders>
                      <w:top w:val="nil"/>
                      <w:left w:val="nil"/>
                      <w:bottom w:val="nil"/>
                      <w:right w:val="nil"/>
                    </w:tblBorders>
                    <w:tblLayout w:type="fixed"/>
                    <w:tblLook w:val="0000"/>
                  </w:tblPr>
                  <w:tblGrid>
                    <w:gridCol w:w="5000"/>
                  </w:tblGrid>
                  <w:tr w:rsidR="00D731CF" w:rsidRPr="003159F9" w:rsidTr="0035211D">
                    <w:trPr>
                      <w:trHeight w:val="110"/>
                    </w:trPr>
                    <w:tc>
                      <w:tcPr>
                        <w:tcW w:w="5000" w:type="dxa"/>
                      </w:tcPr>
                      <w:p w:rsidR="00D731CF" w:rsidRPr="003159F9" w:rsidRDefault="00D731CF" w:rsidP="0035211D">
                        <w:pPr>
                          <w:tabs>
                            <w:tab w:val="clear" w:pos="709"/>
                          </w:tabs>
                          <w:suppressAutoHyphens w:val="0"/>
                          <w:autoSpaceDE w:val="0"/>
                          <w:autoSpaceDN w:val="0"/>
                          <w:adjustRightInd w:val="0"/>
                          <w:spacing w:after="0" w:line="240" w:lineRule="auto"/>
                          <w:rPr>
                            <w:rFonts w:asciiTheme="minorHAnsi" w:eastAsia="Times New Roman" w:hAnsiTheme="minorHAnsi" w:cs="Calibri"/>
                            <w:color w:val="000000"/>
                            <w:kern w:val="0"/>
                            <w:lang w:eastAsia="nl-NL"/>
                          </w:rPr>
                        </w:pPr>
                        <w:r>
                          <w:rPr>
                            <w:rFonts w:asciiTheme="minorHAnsi" w:eastAsia="Times New Roman" w:hAnsiTheme="minorHAnsi" w:cs="Calibri"/>
                            <w:color w:val="000000"/>
                            <w:kern w:val="0"/>
                            <w:sz w:val="24"/>
                            <w:szCs w:val="24"/>
                            <w:lang w:eastAsia="nl-NL"/>
                          </w:rPr>
                          <w:t xml:space="preserve">2.1: </w:t>
                        </w:r>
                        <w:r w:rsidRPr="003159F9">
                          <w:rPr>
                            <w:rFonts w:asciiTheme="minorHAnsi" w:eastAsia="Times New Roman" w:hAnsiTheme="minorHAnsi" w:cs="Calibri"/>
                            <w:color w:val="000000"/>
                            <w:kern w:val="0"/>
                            <w:lang w:eastAsia="nl-NL"/>
                          </w:rPr>
                          <w:t xml:space="preserve">Legt een gegevensverzameling aan </w:t>
                        </w:r>
                      </w:p>
                    </w:tc>
                  </w:tr>
                  <w:tr w:rsidR="00D731CF" w:rsidRPr="003159F9" w:rsidTr="0035211D">
                    <w:trPr>
                      <w:trHeight w:val="110"/>
                    </w:trPr>
                    <w:tc>
                      <w:tcPr>
                        <w:tcW w:w="5000" w:type="dxa"/>
                      </w:tcPr>
                      <w:p w:rsidR="00D731CF" w:rsidRPr="003159F9" w:rsidRDefault="00D731CF" w:rsidP="0035211D">
                        <w:pPr>
                          <w:tabs>
                            <w:tab w:val="clear" w:pos="709"/>
                          </w:tabs>
                          <w:suppressAutoHyphens w:val="0"/>
                          <w:autoSpaceDE w:val="0"/>
                          <w:autoSpaceDN w:val="0"/>
                          <w:adjustRightInd w:val="0"/>
                          <w:spacing w:after="0" w:line="240" w:lineRule="auto"/>
                          <w:rPr>
                            <w:rFonts w:asciiTheme="minorHAnsi" w:eastAsia="Times New Roman" w:hAnsiTheme="minorHAnsi" w:cs="Calibri"/>
                            <w:color w:val="000000"/>
                            <w:kern w:val="0"/>
                            <w:lang w:eastAsia="nl-NL"/>
                          </w:rPr>
                        </w:pPr>
                        <w:r w:rsidRPr="003159F9">
                          <w:rPr>
                            <w:rFonts w:asciiTheme="minorHAnsi" w:eastAsia="Times New Roman" w:hAnsiTheme="minorHAnsi" w:cs="Calibri"/>
                            <w:color w:val="000000"/>
                            <w:kern w:val="0"/>
                            <w:lang w:eastAsia="nl-NL"/>
                          </w:rPr>
                          <w:t xml:space="preserve">2.2: Realiseert een applicatie </w:t>
                        </w:r>
                      </w:p>
                    </w:tc>
                  </w:tr>
                  <w:tr w:rsidR="00D731CF" w:rsidRPr="003159F9" w:rsidTr="0035211D">
                    <w:trPr>
                      <w:trHeight w:val="110"/>
                    </w:trPr>
                    <w:tc>
                      <w:tcPr>
                        <w:tcW w:w="5000" w:type="dxa"/>
                      </w:tcPr>
                      <w:p w:rsidR="00D731CF" w:rsidRPr="003159F9" w:rsidRDefault="00D731CF" w:rsidP="0035211D">
                        <w:pPr>
                          <w:tabs>
                            <w:tab w:val="clear" w:pos="709"/>
                          </w:tabs>
                          <w:suppressAutoHyphens w:val="0"/>
                          <w:autoSpaceDE w:val="0"/>
                          <w:autoSpaceDN w:val="0"/>
                          <w:adjustRightInd w:val="0"/>
                          <w:spacing w:after="0" w:line="240" w:lineRule="auto"/>
                          <w:rPr>
                            <w:rFonts w:asciiTheme="minorHAnsi" w:eastAsia="Times New Roman" w:hAnsiTheme="minorHAnsi" w:cs="Arial"/>
                            <w:color w:val="000000"/>
                            <w:kern w:val="0"/>
                            <w:lang w:eastAsia="nl-NL"/>
                          </w:rPr>
                        </w:pPr>
                        <w:r>
                          <w:rPr>
                            <w:rFonts w:asciiTheme="minorHAnsi" w:eastAsia="Times New Roman" w:hAnsiTheme="minorHAnsi" w:cs="Arial"/>
                            <w:color w:val="000000"/>
                            <w:kern w:val="0"/>
                            <w:lang w:eastAsia="nl-NL"/>
                          </w:rPr>
                          <w:t xml:space="preserve"> 2.3</w:t>
                        </w:r>
                        <w:r w:rsidRPr="003159F9">
                          <w:rPr>
                            <w:rFonts w:asciiTheme="minorHAnsi" w:eastAsia="Times New Roman" w:hAnsiTheme="minorHAnsi" w:cs="Arial"/>
                            <w:color w:val="000000"/>
                            <w:kern w:val="0"/>
                            <w:lang w:eastAsia="nl-NL"/>
                          </w:rPr>
                          <w:t xml:space="preserve">: Test het ontwikkelde product </w:t>
                        </w:r>
                      </w:p>
                    </w:tc>
                  </w:tr>
                </w:tbl>
                <w:p w:rsidR="00D731CF" w:rsidRPr="003159F9" w:rsidRDefault="00D731CF" w:rsidP="0035211D">
                  <w:pPr>
                    <w:pStyle w:val="Default"/>
                    <w:rPr>
                      <w:rFonts w:asciiTheme="minorHAnsi" w:hAnsiTheme="minorHAnsi" w:cs="Arial"/>
                      <w:sz w:val="22"/>
                      <w:szCs w:val="22"/>
                    </w:rPr>
                  </w:pPr>
                </w:p>
              </w:tc>
            </w:tr>
          </w:tbl>
          <w:p w:rsidR="00D731CF" w:rsidRPr="008C6436" w:rsidRDefault="00D731CF" w:rsidP="00D731CF">
            <w:pPr>
              <w:pStyle w:val="Inhoudtabel"/>
              <w:snapToGrid w:val="0"/>
              <w:spacing w:after="0" w:line="240" w:lineRule="auto"/>
              <w:rPr>
                <w:rFonts w:asciiTheme="minorHAnsi" w:hAnsiTheme="minorHAnsi" w:cstheme="minorHAnsi"/>
                <w:bCs/>
              </w:rPr>
            </w:pPr>
            <w:r w:rsidRPr="00A76993">
              <w:rPr>
                <w:rFonts w:asciiTheme="minorHAnsi" w:eastAsia="Times New Roman" w:hAnsiTheme="minorHAnsi"/>
                <w:lang w:eastAsia="nl-NL"/>
              </w:rPr>
              <w:t>.</w:t>
            </w:r>
          </w:p>
          <w:p w:rsidR="00D731CF" w:rsidRDefault="00D731CF" w:rsidP="002F3415">
            <w:pPr>
              <w:pStyle w:val="Inhoudtabel"/>
              <w:snapToGrid w:val="0"/>
              <w:spacing w:after="0" w:line="240" w:lineRule="auto"/>
              <w:rPr>
                <w:rFonts w:asciiTheme="minorHAnsi" w:hAnsiTheme="minorHAnsi" w:cstheme="minorHAnsi"/>
                <w:bCs/>
              </w:rPr>
            </w:pPr>
          </w:p>
          <w:p w:rsidR="002F3415" w:rsidRDefault="002F3415" w:rsidP="002F3415">
            <w:pPr>
              <w:pStyle w:val="Inhoudtabel"/>
              <w:snapToGrid w:val="0"/>
              <w:spacing w:after="0" w:line="240" w:lineRule="auto"/>
              <w:rPr>
                <w:rFonts w:asciiTheme="minorHAnsi" w:hAnsiTheme="minorHAnsi" w:cstheme="minorHAnsi"/>
                <w:bCs/>
              </w:rPr>
            </w:pPr>
          </w:p>
        </w:tc>
      </w:tr>
      <w:tr w:rsidR="002F3415" w:rsidRPr="00617731" w:rsidTr="002F3415">
        <w:trPr>
          <w:trHeight w:val="1103"/>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2F3415" w:rsidRDefault="002F3415" w:rsidP="002F3415">
            <w:pPr>
              <w:snapToGrid w:val="0"/>
              <w:spacing w:after="0" w:line="240" w:lineRule="auto"/>
              <w:rPr>
                <w:rFonts w:asciiTheme="minorHAnsi" w:hAnsiTheme="minorHAnsi" w:cstheme="minorHAnsi"/>
                <w:b/>
              </w:rPr>
            </w:pPr>
            <w:r>
              <w:rPr>
                <w:rFonts w:asciiTheme="minorHAnsi" w:hAnsiTheme="minorHAnsi" w:cstheme="minorHAnsi"/>
                <w:b/>
              </w:rPr>
              <w:t>Ondersteunende vakken</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D731CF" w:rsidRPr="00A76993" w:rsidRDefault="00D731CF" w:rsidP="00D731CF">
            <w:pPr>
              <w:spacing w:after="0"/>
              <w:rPr>
                <w:rFonts w:asciiTheme="minorHAnsi" w:eastAsia="Times New Roman" w:hAnsiTheme="minorHAnsi"/>
                <w:lang w:eastAsia="nl-NL"/>
              </w:rPr>
            </w:pPr>
            <w:r>
              <w:rPr>
                <w:rFonts w:asciiTheme="minorHAnsi" w:eastAsiaTheme="minorEastAsia" w:hAnsiTheme="minorHAnsi" w:cstheme="minorHAnsi"/>
                <w:lang w:eastAsia="en-US"/>
              </w:rPr>
              <w:t xml:space="preserve">Tijdens deze ALA worden studenten </w:t>
            </w:r>
            <w:r w:rsidRPr="00A76993">
              <w:rPr>
                <w:rFonts w:asciiTheme="minorHAnsi" w:eastAsiaTheme="minorEastAsia" w:hAnsiTheme="minorHAnsi" w:cstheme="minorHAnsi"/>
                <w:lang w:eastAsia="en-US"/>
              </w:rPr>
              <w:t>ondersteund met een KGC</w:t>
            </w:r>
            <w:r w:rsidRPr="00A76993">
              <w:rPr>
                <w:rFonts w:asciiTheme="minorHAnsi" w:eastAsia="Times New Roman" w:hAnsiTheme="minorHAnsi"/>
                <w:lang w:eastAsia="nl-NL"/>
              </w:rPr>
              <w:t xml:space="preserve"> ( Ontwerpen van applicaties) en VGT (Realiseren van applicaties). </w:t>
            </w:r>
          </w:p>
          <w:p w:rsidR="002F3415" w:rsidRPr="00E71751" w:rsidRDefault="002F3415" w:rsidP="002F3415">
            <w:pPr>
              <w:snapToGrid w:val="0"/>
              <w:spacing w:after="0" w:line="240" w:lineRule="auto"/>
              <w:rPr>
                <w:rFonts w:asciiTheme="minorHAnsi" w:hAnsiTheme="minorHAnsi" w:cstheme="minorHAnsi"/>
                <w:lang w:val="en-GB"/>
              </w:rPr>
            </w:pPr>
          </w:p>
        </w:tc>
      </w:tr>
      <w:tr w:rsidR="002F3415" w:rsidTr="002F3415">
        <w:trPr>
          <w:trHeight w:val="1103"/>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2F3415" w:rsidRDefault="002F3415" w:rsidP="002F3415">
            <w:pPr>
              <w:snapToGrid w:val="0"/>
              <w:spacing w:after="0" w:line="240" w:lineRule="auto"/>
              <w:rPr>
                <w:rFonts w:asciiTheme="minorHAnsi" w:hAnsiTheme="minorHAnsi" w:cstheme="minorHAnsi"/>
                <w:b/>
              </w:rPr>
            </w:pPr>
            <w:r>
              <w:rPr>
                <w:rFonts w:asciiTheme="minorHAnsi" w:hAnsiTheme="minorHAnsi" w:cstheme="minorHAnsi"/>
                <w:b/>
              </w:rPr>
              <w:t>Omschrijving</w:t>
            </w:r>
          </w:p>
          <w:p w:rsidR="002F3415" w:rsidRDefault="002F3415" w:rsidP="002F3415">
            <w:pPr>
              <w:snapToGrid w:val="0"/>
              <w:spacing w:after="0" w:line="240" w:lineRule="auto"/>
              <w:rPr>
                <w:rFonts w:asciiTheme="minorHAnsi" w:hAnsiTheme="minorHAnsi" w:cstheme="minorHAnsi"/>
                <w:b/>
              </w:rPr>
            </w:pPr>
            <w:r>
              <w:rPr>
                <w:rFonts w:asciiTheme="minorHAnsi" w:hAnsiTheme="minorHAnsi" w:cstheme="minorHAnsi"/>
                <w:b/>
              </w:rPr>
              <w:t>van de ALA</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D731CF" w:rsidRDefault="00D731CF" w:rsidP="00D731CF">
            <w:pPr>
              <w:rPr>
                <w:rFonts w:asciiTheme="minorHAnsi" w:eastAsia="Times New Roman" w:hAnsiTheme="minorHAnsi"/>
                <w:lang w:eastAsia="nl-NL"/>
              </w:rPr>
            </w:pPr>
            <w:r>
              <w:rPr>
                <w:rFonts w:asciiTheme="minorHAnsi" w:eastAsia="Times New Roman" w:hAnsiTheme="minorHAnsi"/>
                <w:lang w:eastAsia="nl-NL"/>
              </w:rPr>
              <w:t xml:space="preserve">Tijdens deze ALA leren studenten </w:t>
            </w:r>
            <w:r w:rsidRPr="00A76993">
              <w:rPr>
                <w:rFonts w:asciiTheme="minorHAnsi" w:eastAsia="Times New Roman" w:hAnsiTheme="minorHAnsi"/>
                <w:lang w:eastAsia="nl-NL"/>
              </w:rPr>
              <w:t>een applicatie of (cross)media-uiting te ontwerpen en op basis van het gemaakte ontwerp een applicatie of (cross)media-uiting te realiseren</w:t>
            </w:r>
            <w:r>
              <w:rPr>
                <w:rFonts w:asciiTheme="minorHAnsi" w:eastAsia="Times New Roman" w:hAnsiTheme="minorHAnsi"/>
                <w:lang w:eastAsia="nl-NL"/>
              </w:rPr>
              <w:t>.</w:t>
            </w:r>
          </w:p>
          <w:p w:rsidR="00D731CF" w:rsidRDefault="00D731CF" w:rsidP="00D731CF">
            <w:pPr>
              <w:rPr>
                <w:rFonts w:asciiTheme="minorHAnsi" w:eastAsiaTheme="minorEastAsia" w:hAnsiTheme="minorHAnsi" w:cstheme="minorHAnsi"/>
                <w:lang w:eastAsia="en-US"/>
              </w:rPr>
            </w:pPr>
            <w:r>
              <w:rPr>
                <w:rFonts w:asciiTheme="minorHAnsi" w:eastAsiaTheme="minorEastAsia" w:hAnsiTheme="minorHAnsi" w:cstheme="minorHAnsi"/>
                <w:lang w:eastAsia="en-US"/>
              </w:rPr>
              <w:t xml:space="preserve">De studenten ontwerpen en realiseren applicaties voor een opdrachtgever. </w:t>
            </w:r>
          </w:p>
          <w:p w:rsidR="00D731CF" w:rsidRPr="00A76993" w:rsidRDefault="00D731CF" w:rsidP="00D731CF">
            <w:pPr>
              <w:rPr>
                <w:rFonts w:asciiTheme="minorHAnsi" w:eastAsiaTheme="minorEastAsia" w:hAnsiTheme="minorHAnsi" w:cstheme="minorHAnsi"/>
                <w:lang w:eastAsia="en-US"/>
              </w:rPr>
            </w:pPr>
            <w:r>
              <w:rPr>
                <w:rFonts w:asciiTheme="minorHAnsi" w:eastAsiaTheme="minorEastAsia" w:hAnsiTheme="minorHAnsi" w:cstheme="minorHAnsi"/>
                <w:lang w:eastAsia="en-US"/>
              </w:rPr>
              <w:t xml:space="preserve">Binnen deze ALA kan de casus </w:t>
            </w:r>
            <w:r w:rsidRPr="00A76993">
              <w:rPr>
                <w:rFonts w:asciiTheme="minorHAnsi" w:eastAsiaTheme="minorEastAsia" w:hAnsiTheme="minorHAnsi" w:cstheme="minorHAnsi"/>
                <w:lang w:eastAsia="en-US"/>
              </w:rPr>
              <w:t>“</w:t>
            </w:r>
            <w:proofErr w:type="spellStart"/>
            <w:r w:rsidRPr="00A76993">
              <w:rPr>
                <w:rFonts w:asciiTheme="minorHAnsi" w:eastAsiaTheme="minorEastAsia" w:hAnsiTheme="minorHAnsi" w:cstheme="minorHAnsi"/>
                <w:lang w:eastAsia="en-US"/>
              </w:rPr>
              <w:t>Bontekoe</w:t>
            </w:r>
            <w:proofErr w:type="spellEnd"/>
            <w:r w:rsidRPr="00A76993">
              <w:rPr>
                <w:rFonts w:asciiTheme="minorHAnsi" w:eastAsiaTheme="minorEastAsia" w:hAnsiTheme="minorHAnsi" w:cstheme="minorHAnsi"/>
                <w:lang w:eastAsia="en-US"/>
              </w:rPr>
              <w:t xml:space="preserve">” </w:t>
            </w:r>
            <w:r>
              <w:rPr>
                <w:rFonts w:asciiTheme="minorHAnsi" w:eastAsiaTheme="minorEastAsia" w:hAnsiTheme="minorHAnsi" w:cstheme="minorHAnsi"/>
                <w:lang w:eastAsia="en-US"/>
              </w:rPr>
              <w:t>gebruikt worden</w:t>
            </w:r>
            <w:r w:rsidRPr="00A76993">
              <w:rPr>
                <w:rFonts w:asciiTheme="minorHAnsi" w:eastAsiaTheme="minorEastAsia" w:hAnsiTheme="minorHAnsi" w:cstheme="minorHAnsi"/>
                <w:lang w:eastAsia="en-US"/>
              </w:rPr>
              <w:t xml:space="preserve"> </w:t>
            </w:r>
            <w:r>
              <w:rPr>
                <w:rFonts w:asciiTheme="minorHAnsi" w:eastAsiaTheme="minorEastAsia" w:hAnsiTheme="minorHAnsi" w:cstheme="minorHAnsi"/>
                <w:lang w:eastAsia="en-US"/>
              </w:rPr>
              <w:t xml:space="preserve">als </w:t>
            </w:r>
            <w:r w:rsidRPr="00A76993">
              <w:rPr>
                <w:rFonts w:asciiTheme="minorHAnsi" w:eastAsiaTheme="minorEastAsia" w:hAnsiTheme="minorHAnsi" w:cstheme="minorHAnsi"/>
                <w:lang w:eastAsia="en-US"/>
              </w:rPr>
              <w:t xml:space="preserve"> contextuele drager van het leerproces.</w:t>
            </w:r>
            <w:r>
              <w:rPr>
                <w:rFonts w:asciiTheme="minorHAnsi" w:eastAsiaTheme="minorEastAsia" w:hAnsiTheme="minorHAnsi" w:cstheme="minorHAnsi"/>
                <w:lang w:eastAsia="en-US"/>
              </w:rPr>
              <w:t xml:space="preserve"> Er kan ook gewerkt worden met een externe opdrachtgever. Bij het werk met een externe opdrachtgever blijft de inhoud van de ALA opdrachten hetzelfde, maar verandert de context.</w:t>
            </w:r>
          </w:p>
          <w:p w:rsidR="002F3415" w:rsidRDefault="002F3415" w:rsidP="00D731CF">
            <w:pPr>
              <w:snapToGrid w:val="0"/>
              <w:spacing w:after="0" w:line="240" w:lineRule="auto"/>
              <w:rPr>
                <w:rFonts w:asciiTheme="minorHAnsi" w:hAnsiTheme="minorHAnsi" w:cstheme="minorHAnsi"/>
              </w:rPr>
            </w:pPr>
          </w:p>
        </w:tc>
      </w:tr>
      <w:tr w:rsidR="002F3415" w:rsidTr="002F3415">
        <w:trPr>
          <w:trHeight w:val="708"/>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2F3415" w:rsidRDefault="002F3415" w:rsidP="002F3415">
            <w:pPr>
              <w:snapToGrid w:val="0"/>
              <w:spacing w:after="0" w:line="240" w:lineRule="auto"/>
              <w:rPr>
                <w:rFonts w:asciiTheme="minorHAnsi" w:hAnsiTheme="minorHAnsi" w:cstheme="minorHAnsi"/>
                <w:b/>
              </w:rPr>
            </w:pPr>
            <w:r>
              <w:rPr>
                <w:rFonts w:asciiTheme="minorHAnsi" w:hAnsiTheme="minorHAnsi" w:cstheme="minorHAnsi"/>
                <w:b/>
              </w:rPr>
              <w:t>Leerdoelen</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D731CF" w:rsidRPr="00A76993" w:rsidRDefault="00D731CF" w:rsidP="00D731CF">
            <w:pPr>
              <w:spacing w:after="0"/>
              <w:rPr>
                <w:rFonts w:asciiTheme="minorHAnsi" w:eastAsia="Times New Roman" w:hAnsiTheme="minorHAnsi"/>
                <w:lang w:eastAsia="nl-NL"/>
              </w:rPr>
            </w:pPr>
            <w:r w:rsidRPr="00A76993">
              <w:rPr>
                <w:rFonts w:asciiTheme="minorHAnsi" w:eastAsia="Times New Roman" w:hAnsiTheme="minorHAnsi"/>
                <w:lang w:eastAsia="nl-NL"/>
              </w:rPr>
              <w:t>Aan het einde van deze ALA is de student in staat een applicatie of (cross)media-uiting te ontwerpen en op basis van het gemaakte ontwerp een applicatie of (cross)media-uiting te realiseren.</w:t>
            </w:r>
          </w:p>
          <w:p w:rsidR="002F3415" w:rsidRPr="00E71751" w:rsidRDefault="002F3415" w:rsidP="002F3415">
            <w:pPr>
              <w:tabs>
                <w:tab w:val="clear" w:pos="709"/>
              </w:tabs>
              <w:snapToGrid w:val="0"/>
              <w:spacing w:after="0" w:line="240" w:lineRule="auto"/>
              <w:rPr>
                <w:rFonts w:asciiTheme="minorHAnsi" w:hAnsiTheme="minorHAnsi" w:cstheme="minorHAnsi"/>
              </w:rPr>
            </w:pPr>
          </w:p>
        </w:tc>
      </w:tr>
      <w:tr w:rsidR="0059188D" w:rsidTr="002F3415">
        <w:trPr>
          <w:trHeight w:val="1103"/>
        </w:trPr>
        <w:tc>
          <w:tcPr>
            <w:tcW w:w="1762" w:type="dxa"/>
            <w:tcBorders>
              <w:top w:val="single" w:sz="4" w:space="0" w:color="000000"/>
              <w:left w:val="single" w:sz="4" w:space="0" w:color="000000"/>
              <w:bottom w:val="single" w:sz="4" w:space="0" w:color="auto"/>
              <w:right w:val="nil"/>
            </w:tcBorders>
            <w:shd w:val="clear" w:color="auto" w:fill="FABF8F" w:themeFill="accent6" w:themeFillTint="99"/>
            <w:hideMark/>
          </w:tcPr>
          <w:p w:rsidR="0059188D" w:rsidRDefault="0059188D" w:rsidP="0059188D">
            <w:pPr>
              <w:snapToGrid w:val="0"/>
              <w:spacing w:after="0" w:line="240" w:lineRule="auto"/>
              <w:rPr>
                <w:rFonts w:asciiTheme="minorHAnsi" w:hAnsiTheme="minorHAnsi" w:cstheme="minorHAnsi"/>
                <w:b/>
              </w:rPr>
            </w:pPr>
            <w:r>
              <w:rPr>
                <w:rFonts w:asciiTheme="minorHAnsi" w:hAnsiTheme="minorHAnsi" w:cstheme="minorHAnsi"/>
                <w:b/>
              </w:rPr>
              <w:lastRenderedPageBreak/>
              <w:t>Uitvoering</w:t>
            </w:r>
          </w:p>
        </w:tc>
        <w:tc>
          <w:tcPr>
            <w:tcW w:w="8228" w:type="dxa"/>
            <w:tcBorders>
              <w:top w:val="single" w:sz="4" w:space="0" w:color="000000"/>
              <w:left w:val="single" w:sz="4" w:space="0" w:color="000000"/>
              <w:bottom w:val="single" w:sz="4" w:space="0" w:color="auto"/>
              <w:right w:val="single" w:sz="4" w:space="0" w:color="000000"/>
            </w:tcBorders>
            <w:shd w:val="clear" w:color="auto" w:fill="FFFFFF"/>
          </w:tcPr>
          <w:p w:rsidR="0059188D" w:rsidRDefault="0059188D" w:rsidP="0059188D">
            <w:pPr>
              <w:snapToGrid w:val="0"/>
              <w:spacing w:after="0" w:line="240" w:lineRule="auto"/>
              <w:rPr>
                <w:rFonts w:asciiTheme="minorHAnsi" w:hAnsiTheme="minorHAnsi" w:cstheme="minorHAnsi"/>
              </w:rPr>
            </w:pPr>
            <w:r>
              <w:rPr>
                <w:rFonts w:asciiTheme="minorHAnsi" w:hAnsiTheme="minorHAnsi" w:cstheme="minorHAnsi"/>
              </w:rPr>
              <w:t xml:space="preserve">Deze ALA vindt plaats op school in de daarvoor aangegeven ruimtes. </w:t>
            </w:r>
          </w:p>
          <w:p w:rsidR="0059188D" w:rsidRPr="009C23D8" w:rsidRDefault="0059188D" w:rsidP="0059188D">
            <w:pPr>
              <w:snapToGrid w:val="0"/>
              <w:spacing w:after="0" w:line="240" w:lineRule="auto"/>
              <w:rPr>
                <w:rFonts w:asciiTheme="minorHAnsi" w:hAnsiTheme="minorHAnsi" w:cstheme="minorHAnsi"/>
              </w:rPr>
            </w:pPr>
            <w:r>
              <w:rPr>
                <w:rFonts w:asciiTheme="minorHAnsi" w:hAnsiTheme="minorHAnsi" w:cstheme="minorHAnsi"/>
              </w:rPr>
              <w:t xml:space="preserve">Je werkt altijd volgens een planning, die in deze ALA vooraf gegeven wordt. </w:t>
            </w:r>
          </w:p>
          <w:p w:rsidR="0059188D" w:rsidRDefault="0059188D" w:rsidP="0059188D">
            <w:pPr>
              <w:snapToGrid w:val="0"/>
              <w:spacing w:after="0" w:line="240" w:lineRule="auto"/>
              <w:rPr>
                <w:rFonts w:asciiTheme="minorHAnsi" w:hAnsiTheme="minorHAnsi" w:cstheme="minorHAnsi"/>
              </w:rPr>
            </w:pPr>
            <w:r w:rsidRPr="009C23D8">
              <w:rPr>
                <w:rFonts w:asciiTheme="minorHAnsi" w:hAnsiTheme="minorHAnsi" w:cstheme="minorHAnsi"/>
              </w:rPr>
              <w:t>Per opdracht staat beschreven of je ze individueel, i</w:t>
            </w:r>
            <w:r>
              <w:rPr>
                <w:rFonts w:asciiTheme="minorHAnsi" w:hAnsiTheme="minorHAnsi" w:cstheme="minorHAnsi"/>
              </w:rPr>
              <w:t>n</w:t>
            </w:r>
            <w:r w:rsidRPr="009C23D8">
              <w:rPr>
                <w:rFonts w:asciiTheme="minorHAnsi" w:hAnsiTheme="minorHAnsi" w:cstheme="minorHAnsi"/>
              </w:rPr>
              <w:t xml:space="preserve"> tweetallen of in een groepje uitvoert. </w:t>
            </w:r>
            <w:r>
              <w:rPr>
                <w:rFonts w:asciiTheme="minorHAnsi" w:hAnsiTheme="minorHAnsi" w:cstheme="minorHAnsi"/>
              </w:rPr>
              <w:t xml:space="preserve">De ondersteunende kennis en vaardigheden die je voor deze ALA nodig hebt, leer je in de cursussen (KGC) en trainingen (VGT). </w:t>
            </w:r>
          </w:p>
          <w:p w:rsidR="00D731CF" w:rsidRDefault="00D731CF" w:rsidP="0059188D">
            <w:pPr>
              <w:snapToGrid w:val="0"/>
              <w:spacing w:after="0" w:line="240" w:lineRule="auto"/>
              <w:rPr>
                <w:rFonts w:asciiTheme="minorHAnsi" w:hAnsiTheme="minorHAnsi" w:cstheme="minorHAnsi"/>
              </w:rPr>
            </w:pPr>
          </w:p>
          <w:p w:rsidR="00D731CF" w:rsidRPr="00D731CF" w:rsidRDefault="00D731CF" w:rsidP="00D731CF">
            <w:pPr>
              <w:snapToGrid w:val="0"/>
              <w:spacing w:after="0" w:line="240" w:lineRule="auto"/>
              <w:rPr>
                <w:rFonts w:asciiTheme="minorHAnsi" w:hAnsiTheme="minorHAnsi" w:cstheme="minorHAnsi"/>
              </w:rPr>
            </w:pPr>
            <w:r w:rsidRPr="00D731CF">
              <w:rPr>
                <w:rFonts w:asciiTheme="minorHAnsi" w:hAnsiTheme="minorHAnsi" w:cstheme="minorHAnsi"/>
              </w:rPr>
              <w:t>Deze ALA bestaat uit 2 deelopdrachten;  release 1 &amp;2.</w:t>
            </w:r>
          </w:p>
          <w:p w:rsidR="00D731CF" w:rsidRPr="0064698F" w:rsidRDefault="00D731CF" w:rsidP="00D731CF">
            <w:pPr>
              <w:pStyle w:val="Lijstalinea"/>
              <w:numPr>
                <w:ilvl w:val="0"/>
                <w:numId w:val="4"/>
              </w:numPr>
              <w:snapToGrid w:val="0"/>
              <w:spacing w:after="0" w:line="240" w:lineRule="auto"/>
              <w:rPr>
                <w:rFonts w:asciiTheme="minorHAnsi" w:hAnsiTheme="minorHAnsi" w:cstheme="minorHAnsi"/>
              </w:rPr>
            </w:pPr>
            <w:r w:rsidRPr="0064698F">
              <w:rPr>
                <w:rFonts w:asciiTheme="minorHAnsi" w:hAnsiTheme="minorHAnsi" w:cstheme="minorHAnsi"/>
              </w:rPr>
              <w:t xml:space="preserve">Tijdens </w:t>
            </w:r>
            <w:r>
              <w:rPr>
                <w:rFonts w:asciiTheme="minorHAnsi" w:hAnsiTheme="minorHAnsi" w:cstheme="minorHAnsi"/>
              </w:rPr>
              <w:t>het eerste deel van de ALA (</w:t>
            </w:r>
            <w:r w:rsidRPr="0064698F">
              <w:rPr>
                <w:rFonts w:asciiTheme="minorHAnsi" w:hAnsiTheme="minorHAnsi" w:cstheme="minorHAnsi"/>
              </w:rPr>
              <w:t>week 1-5</w:t>
            </w:r>
            <w:r>
              <w:rPr>
                <w:rFonts w:asciiTheme="minorHAnsi" w:hAnsiTheme="minorHAnsi" w:cstheme="minorHAnsi"/>
              </w:rPr>
              <w:t>)</w:t>
            </w:r>
            <w:r w:rsidRPr="0064698F">
              <w:rPr>
                <w:rFonts w:asciiTheme="minorHAnsi" w:hAnsiTheme="minorHAnsi" w:cstheme="minorHAnsi"/>
              </w:rPr>
              <w:t xml:space="preserve"> zijn studenten in projectgroepen (min 3, </w:t>
            </w:r>
            <w:proofErr w:type="spellStart"/>
            <w:r w:rsidRPr="0064698F">
              <w:rPr>
                <w:rFonts w:asciiTheme="minorHAnsi" w:hAnsiTheme="minorHAnsi" w:cstheme="minorHAnsi"/>
              </w:rPr>
              <w:t>max</w:t>
            </w:r>
            <w:proofErr w:type="spellEnd"/>
            <w:r w:rsidRPr="0064698F">
              <w:rPr>
                <w:rFonts w:asciiTheme="minorHAnsi" w:hAnsiTheme="minorHAnsi" w:cstheme="minorHAnsi"/>
              </w:rPr>
              <w:t xml:space="preserve"> 5 personen) gericht op het ontwerp en realisatie van een applicatie. De projectgroepen werken aan een eerste release en krijgen intensieve begeleiding van de docent. </w:t>
            </w:r>
          </w:p>
          <w:p w:rsidR="00D731CF" w:rsidRPr="0064698F" w:rsidRDefault="00D731CF" w:rsidP="00D731CF">
            <w:pPr>
              <w:pStyle w:val="Lijstalinea"/>
              <w:numPr>
                <w:ilvl w:val="0"/>
                <w:numId w:val="4"/>
              </w:numPr>
              <w:snapToGrid w:val="0"/>
              <w:spacing w:after="0" w:line="240" w:lineRule="auto"/>
              <w:rPr>
                <w:rFonts w:asciiTheme="minorHAnsi" w:hAnsiTheme="minorHAnsi" w:cstheme="minorHAnsi"/>
              </w:rPr>
            </w:pPr>
            <w:r w:rsidRPr="0064698F">
              <w:rPr>
                <w:rFonts w:asciiTheme="minorHAnsi" w:hAnsiTheme="minorHAnsi" w:cstheme="minorHAnsi"/>
              </w:rPr>
              <w:t xml:space="preserve">Gedurende week 6-10 </w:t>
            </w:r>
            <w:r>
              <w:rPr>
                <w:rFonts w:asciiTheme="minorHAnsi" w:hAnsiTheme="minorHAnsi" w:cstheme="minorHAnsi"/>
              </w:rPr>
              <w:t xml:space="preserve"> van de ALA </w:t>
            </w:r>
            <w:r w:rsidRPr="0064698F">
              <w:rPr>
                <w:rFonts w:asciiTheme="minorHAnsi" w:hAnsiTheme="minorHAnsi" w:cstheme="minorHAnsi"/>
              </w:rPr>
              <w:t xml:space="preserve">werkt de student individueel aan het ontwerp en realisatie van een applicatie (release 2). De student krijgt daarbij begeleiding, maar laat een grotere mate van zelfstandigheid zien. </w:t>
            </w:r>
          </w:p>
          <w:p w:rsidR="00D731CF" w:rsidRDefault="00D731CF" w:rsidP="00D731CF">
            <w:pPr>
              <w:snapToGrid w:val="0"/>
              <w:spacing w:after="0" w:line="240" w:lineRule="auto"/>
              <w:rPr>
                <w:rFonts w:asciiTheme="minorHAnsi" w:hAnsiTheme="minorHAnsi" w:cstheme="minorHAnsi"/>
              </w:rPr>
            </w:pPr>
          </w:p>
          <w:p w:rsidR="00D731CF" w:rsidRPr="00D731CF" w:rsidRDefault="00D731CF" w:rsidP="00D731CF">
            <w:pPr>
              <w:snapToGrid w:val="0"/>
              <w:spacing w:after="0" w:line="240" w:lineRule="auto"/>
              <w:rPr>
                <w:rFonts w:asciiTheme="minorHAnsi" w:hAnsiTheme="minorHAnsi" w:cstheme="minorHAnsi"/>
              </w:rPr>
            </w:pPr>
            <w:r w:rsidRPr="00D731CF">
              <w:rPr>
                <w:rFonts w:asciiTheme="minorHAnsi" w:hAnsiTheme="minorHAnsi" w:cstheme="minorHAnsi"/>
              </w:rPr>
              <w:t xml:space="preserve">De </w:t>
            </w:r>
            <w:r w:rsidRPr="00D731CF">
              <w:rPr>
                <w:rFonts w:asciiTheme="minorHAnsi" w:hAnsiTheme="minorHAnsi" w:cstheme="minorHAnsi"/>
                <w:b/>
              </w:rPr>
              <w:t>uitvoering</w:t>
            </w:r>
            <w:r w:rsidRPr="00D731CF">
              <w:rPr>
                <w:rFonts w:asciiTheme="minorHAnsi" w:hAnsiTheme="minorHAnsi" w:cstheme="minorHAnsi"/>
              </w:rPr>
              <w:t xml:space="preserve"> (wanneer wat?) wordt door het docententeam van deze ALA bepaald. Het docententeam maakt wekelijks een planning voor de opzet en inrichting van de studieweek. Daarbij wordt besproken:</w:t>
            </w:r>
          </w:p>
          <w:p w:rsidR="00D731CF" w:rsidRDefault="00D731CF" w:rsidP="00D731CF">
            <w:pPr>
              <w:pStyle w:val="Lijstalinea"/>
              <w:numPr>
                <w:ilvl w:val="1"/>
                <w:numId w:val="4"/>
              </w:numPr>
              <w:snapToGrid w:val="0"/>
              <w:spacing w:after="0" w:line="240" w:lineRule="auto"/>
              <w:rPr>
                <w:rFonts w:asciiTheme="minorHAnsi" w:hAnsiTheme="minorHAnsi" w:cstheme="minorHAnsi"/>
              </w:rPr>
            </w:pPr>
            <w:r>
              <w:rPr>
                <w:rFonts w:asciiTheme="minorHAnsi" w:hAnsiTheme="minorHAnsi" w:cstheme="minorHAnsi"/>
              </w:rPr>
              <w:t xml:space="preserve">Wanneer werken studenten aan de ALA? </w:t>
            </w:r>
          </w:p>
          <w:p w:rsidR="00D731CF" w:rsidRDefault="00D731CF" w:rsidP="00D731CF">
            <w:pPr>
              <w:pStyle w:val="Lijstalinea"/>
              <w:numPr>
                <w:ilvl w:val="1"/>
                <w:numId w:val="4"/>
              </w:numPr>
              <w:snapToGrid w:val="0"/>
              <w:spacing w:after="0" w:line="240" w:lineRule="auto"/>
              <w:rPr>
                <w:rFonts w:asciiTheme="minorHAnsi" w:hAnsiTheme="minorHAnsi" w:cstheme="minorHAnsi"/>
              </w:rPr>
            </w:pPr>
            <w:r>
              <w:rPr>
                <w:rFonts w:asciiTheme="minorHAnsi" w:hAnsiTheme="minorHAnsi" w:cstheme="minorHAnsi"/>
              </w:rPr>
              <w:t xml:space="preserve">Wanneer programmeren we de KGV en VGT? </w:t>
            </w:r>
          </w:p>
          <w:p w:rsidR="00D731CF" w:rsidRPr="0064698F" w:rsidRDefault="00D731CF" w:rsidP="00D731CF">
            <w:pPr>
              <w:pStyle w:val="Lijstalinea"/>
              <w:numPr>
                <w:ilvl w:val="1"/>
                <w:numId w:val="4"/>
              </w:numPr>
              <w:snapToGrid w:val="0"/>
              <w:spacing w:after="0" w:line="240" w:lineRule="auto"/>
              <w:rPr>
                <w:rFonts w:asciiTheme="minorHAnsi" w:hAnsiTheme="minorHAnsi" w:cstheme="minorHAnsi"/>
              </w:rPr>
            </w:pPr>
            <w:r>
              <w:rPr>
                <w:rFonts w:asciiTheme="minorHAnsi" w:hAnsiTheme="minorHAnsi" w:cstheme="minorHAnsi"/>
              </w:rPr>
              <w:t xml:space="preserve">Welke studentgroep maakt wanneer gebruik van welke faciliteit? </w:t>
            </w:r>
          </w:p>
          <w:p w:rsidR="00D731CF" w:rsidRDefault="00D731CF" w:rsidP="00D731CF">
            <w:pPr>
              <w:snapToGrid w:val="0"/>
              <w:spacing w:after="0" w:line="240" w:lineRule="auto"/>
              <w:rPr>
                <w:rFonts w:asciiTheme="minorHAnsi" w:hAnsiTheme="minorHAnsi" w:cstheme="minorHAnsi"/>
              </w:rPr>
            </w:pPr>
          </w:p>
          <w:p w:rsidR="00D731CF" w:rsidRPr="00D731CF" w:rsidRDefault="00D731CF" w:rsidP="00D731CF">
            <w:pPr>
              <w:snapToGrid w:val="0"/>
              <w:spacing w:after="0" w:line="240" w:lineRule="auto"/>
              <w:rPr>
                <w:rFonts w:asciiTheme="minorHAnsi" w:hAnsiTheme="minorHAnsi" w:cstheme="minorHAnsi"/>
              </w:rPr>
            </w:pPr>
            <w:r w:rsidRPr="00D731CF">
              <w:rPr>
                <w:rFonts w:asciiTheme="minorHAnsi" w:hAnsiTheme="minorHAnsi" w:cstheme="minorHAnsi"/>
              </w:rPr>
              <w:t xml:space="preserve">In deze ALA komt een combinatie van werkvormen terug; projectgroepen, projectpresentatie, individueel werken en een eindpresentatie. </w:t>
            </w:r>
          </w:p>
          <w:p w:rsidR="00D731CF" w:rsidRDefault="00D731CF" w:rsidP="0059188D">
            <w:pPr>
              <w:snapToGrid w:val="0"/>
              <w:spacing w:after="0" w:line="240" w:lineRule="auto"/>
              <w:rPr>
                <w:rFonts w:asciiTheme="minorHAnsi" w:hAnsiTheme="minorHAnsi" w:cstheme="minorHAnsi"/>
              </w:rPr>
            </w:pPr>
          </w:p>
          <w:p w:rsidR="0059188D" w:rsidRPr="009C23D8" w:rsidRDefault="0059188D" w:rsidP="0059188D">
            <w:pPr>
              <w:snapToGrid w:val="0"/>
              <w:spacing w:after="0" w:line="240" w:lineRule="auto"/>
              <w:rPr>
                <w:rFonts w:asciiTheme="minorHAnsi" w:hAnsiTheme="minorHAnsi" w:cstheme="minorHAnsi"/>
              </w:rPr>
            </w:pPr>
          </w:p>
        </w:tc>
      </w:tr>
      <w:tr w:rsidR="0059188D" w:rsidTr="002F3415">
        <w:trPr>
          <w:trHeight w:val="1103"/>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59188D" w:rsidRDefault="0059188D" w:rsidP="0059188D">
            <w:pPr>
              <w:snapToGrid w:val="0"/>
              <w:spacing w:after="0" w:line="240" w:lineRule="auto"/>
              <w:rPr>
                <w:rFonts w:asciiTheme="minorHAnsi" w:hAnsiTheme="minorHAnsi" w:cstheme="minorHAnsi"/>
                <w:b/>
              </w:rPr>
            </w:pPr>
            <w:r>
              <w:rPr>
                <w:rFonts w:asciiTheme="minorHAnsi" w:hAnsiTheme="minorHAnsi" w:cstheme="minorHAnsi"/>
                <w:b/>
              </w:rPr>
              <w:t xml:space="preserve">Op te leveren producten / resultaten </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59188D" w:rsidRDefault="0059188D" w:rsidP="0059188D">
            <w:pPr>
              <w:tabs>
                <w:tab w:val="clear" w:pos="709"/>
              </w:tabs>
              <w:suppressAutoHyphens w:val="0"/>
              <w:spacing w:after="0" w:line="240" w:lineRule="auto"/>
              <w:rPr>
                <w:rFonts w:asciiTheme="minorHAnsi" w:eastAsiaTheme="minorHAnsi" w:hAnsiTheme="minorHAnsi" w:cstheme="minorBidi"/>
                <w:color w:val="auto"/>
                <w:kern w:val="0"/>
                <w:lang w:eastAsia="en-US"/>
              </w:rPr>
            </w:pPr>
            <w:r w:rsidRPr="00B63710">
              <w:rPr>
                <w:rFonts w:asciiTheme="minorHAnsi" w:eastAsiaTheme="minorHAnsi" w:hAnsiTheme="minorHAnsi" w:cstheme="minorBidi"/>
                <w:color w:val="auto"/>
                <w:kern w:val="0"/>
                <w:lang w:eastAsia="en-US"/>
              </w:rPr>
              <w:t>Deze ALA be</w:t>
            </w:r>
            <w:r>
              <w:rPr>
                <w:rFonts w:asciiTheme="minorHAnsi" w:eastAsiaTheme="minorHAnsi" w:hAnsiTheme="minorHAnsi" w:cstheme="minorBidi"/>
                <w:color w:val="auto"/>
                <w:kern w:val="0"/>
                <w:lang w:eastAsia="en-US"/>
              </w:rPr>
              <w:t>vat</w:t>
            </w:r>
            <w:r w:rsidRPr="00B63710">
              <w:rPr>
                <w:rFonts w:asciiTheme="minorHAnsi" w:eastAsiaTheme="minorHAnsi" w:hAnsiTheme="minorHAnsi" w:cstheme="minorBidi"/>
                <w:color w:val="auto"/>
                <w:kern w:val="0"/>
                <w:lang w:eastAsia="en-US"/>
              </w:rPr>
              <w:t xml:space="preserve"> een aantal opdrachten. </w:t>
            </w:r>
            <w:r>
              <w:rPr>
                <w:rFonts w:asciiTheme="minorHAnsi" w:eastAsiaTheme="minorHAnsi" w:hAnsiTheme="minorHAnsi" w:cstheme="minorBidi"/>
                <w:color w:val="auto"/>
                <w:kern w:val="0"/>
                <w:lang w:eastAsia="en-US"/>
              </w:rPr>
              <w:t xml:space="preserve">Na elke opdracht laat je het resultaat aan je begeleider zien. Samen met je begeleider kijk je of je toe bent aan de volgende opdracht binnen de ALA. </w:t>
            </w:r>
            <w:r w:rsidRPr="00B63710">
              <w:rPr>
                <w:rFonts w:asciiTheme="minorHAnsi" w:eastAsiaTheme="minorHAnsi" w:hAnsiTheme="minorHAnsi" w:cstheme="minorBidi"/>
                <w:color w:val="auto"/>
                <w:kern w:val="0"/>
                <w:lang w:eastAsia="en-US"/>
              </w:rPr>
              <w:t>Het is van be</w:t>
            </w:r>
            <w:r>
              <w:rPr>
                <w:rFonts w:asciiTheme="minorHAnsi" w:eastAsiaTheme="minorHAnsi" w:hAnsiTheme="minorHAnsi" w:cstheme="minorBidi"/>
                <w:color w:val="auto"/>
                <w:kern w:val="0"/>
                <w:lang w:eastAsia="en-US"/>
              </w:rPr>
              <w:t>lang</w:t>
            </w:r>
            <w:r w:rsidRPr="00B63710">
              <w:rPr>
                <w:rFonts w:asciiTheme="minorHAnsi" w:eastAsiaTheme="minorHAnsi" w:hAnsiTheme="minorHAnsi" w:cstheme="minorBidi"/>
                <w:color w:val="auto"/>
                <w:kern w:val="0"/>
                <w:lang w:eastAsia="en-US"/>
              </w:rPr>
              <w:t xml:space="preserve"> dat je alle opdracht</w:t>
            </w:r>
            <w:r>
              <w:rPr>
                <w:rFonts w:asciiTheme="minorHAnsi" w:eastAsiaTheme="minorHAnsi" w:hAnsiTheme="minorHAnsi" w:cstheme="minorBidi"/>
                <w:color w:val="auto"/>
                <w:kern w:val="0"/>
                <w:lang w:eastAsia="en-US"/>
              </w:rPr>
              <w:t>e</w:t>
            </w:r>
            <w:r w:rsidRPr="00B63710">
              <w:rPr>
                <w:rFonts w:asciiTheme="minorHAnsi" w:eastAsiaTheme="minorHAnsi" w:hAnsiTheme="minorHAnsi" w:cstheme="minorBidi"/>
                <w:color w:val="auto"/>
                <w:kern w:val="0"/>
                <w:lang w:eastAsia="en-US"/>
              </w:rPr>
              <w:t>n binnen de ALA uitvoert, afron</w:t>
            </w:r>
            <w:r>
              <w:rPr>
                <w:rFonts w:asciiTheme="minorHAnsi" w:eastAsiaTheme="minorHAnsi" w:hAnsiTheme="minorHAnsi" w:cstheme="minorBidi"/>
                <w:color w:val="auto"/>
                <w:kern w:val="0"/>
                <w:lang w:eastAsia="en-US"/>
              </w:rPr>
              <w:t>dt</w:t>
            </w:r>
            <w:r w:rsidRPr="00B63710">
              <w:rPr>
                <w:rFonts w:asciiTheme="minorHAnsi" w:eastAsiaTheme="minorHAnsi" w:hAnsiTheme="minorHAnsi" w:cstheme="minorBidi"/>
                <w:color w:val="auto"/>
                <w:kern w:val="0"/>
                <w:lang w:eastAsia="en-US"/>
              </w:rPr>
              <w:t xml:space="preserve"> en inlevert voordat </w:t>
            </w:r>
            <w:r>
              <w:rPr>
                <w:rFonts w:asciiTheme="minorHAnsi" w:eastAsiaTheme="minorHAnsi" w:hAnsiTheme="minorHAnsi" w:cstheme="minorBidi"/>
                <w:color w:val="auto"/>
                <w:kern w:val="0"/>
                <w:lang w:eastAsia="en-US"/>
              </w:rPr>
              <w:t>je een beoordeling voor de gehele ALA ontvangt.</w:t>
            </w:r>
          </w:p>
          <w:p w:rsidR="00D731CF" w:rsidRDefault="00D731CF" w:rsidP="0059188D">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D731CF" w:rsidRPr="00A76993" w:rsidRDefault="00D731CF" w:rsidP="00D731CF">
            <w:pPr>
              <w:rPr>
                <w:rFonts w:asciiTheme="minorHAnsi" w:eastAsiaTheme="minorEastAsia" w:hAnsiTheme="minorHAnsi" w:cstheme="minorHAnsi"/>
                <w:lang w:eastAsia="en-US"/>
              </w:rPr>
            </w:pPr>
            <w:r>
              <w:rPr>
                <w:rFonts w:asciiTheme="minorHAnsi" w:eastAsiaTheme="minorEastAsia" w:hAnsiTheme="minorHAnsi" w:cstheme="minorHAnsi"/>
                <w:lang w:eastAsia="en-US"/>
              </w:rPr>
              <w:t>Je</w:t>
            </w:r>
            <w:r w:rsidRPr="00A76993">
              <w:rPr>
                <w:rFonts w:asciiTheme="minorHAnsi" w:eastAsiaTheme="minorEastAsia" w:hAnsiTheme="minorHAnsi" w:cstheme="minorHAnsi"/>
                <w:lang w:eastAsia="en-US"/>
              </w:rPr>
              <w:t xml:space="preserve"> word</w:t>
            </w:r>
            <w:r>
              <w:rPr>
                <w:rFonts w:asciiTheme="minorHAnsi" w:eastAsiaTheme="minorEastAsia" w:hAnsiTheme="minorHAnsi" w:cstheme="minorHAnsi"/>
                <w:lang w:eastAsia="en-US"/>
              </w:rPr>
              <w:t xml:space="preserve">t in deze ALA beoordeeld op de </w:t>
            </w:r>
            <w:r w:rsidRPr="00A76993">
              <w:rPr>
                <w:rFonts w:asciiTheme="minorHAnsi" w:eastAsiaTheme="minorEastAsia" w:hAnsiTheme="minorHAnsi" w:cstheme="minorHAnsi"/>
                <w:lang w:eastAsia="en-US"/>
              </w:rPr>
              <w:t xml:space="preserve">ontworpen en gerealiseerde </w:t>
            </w:r>
            <w:r>
              <w:rPr>
                <w:rFonts w:asciiTheme="minorHAnsi" w:eastAsiaTheme="minorEastAsia" w:hAnsiTheme="minorHAnsi" w:cstheme="minorHAnsi"/>
                <w:lang w:eastAsia="en-US"/>
              </w:rPr>
              <w:t xml:space="preserve">(opgeleverde) </w:t>
            </w:r>
            <w:r w:rsidRPr="00A76993">
              <w:rPr>
                <w:rFonts w:asciiTheme="minorHAnsi" w:eastAsiaTheme="minorEastAsia" w:hAnsiTheme="minorHAnsi" w:cstheme="minorHAnsi"/>
                <w:lang w:eastAsia="en-US"/>
              </w:rPr>
              <w:t>applicatie of (cros</w:t>
            </w:r>
            <w:r>
              <w:rPr>
                <w:rFonts w:asciiTheme="minorHAnsi" w:eastAsiaTheme="minorEastAsia" w:hAnsiTheme="minorHAnsi" w:cstheme="minorHAnsi"/>
                <w:lang w:eastAsia="en-US"/>
              </w:rPr>
              <w:t>s)media uiting. Daarbij rond je</w:t>
            </w:r>
            <w:r w:rsidRPr="00A76993">
              <w:rPr>
                <w:rFonts w:asciiTheme="minorHAnsi" w:eastAsiaTheme="minorEastAsia" w:hAnsiTheme="minorHAnsi" w:cstheme="minorHAnsi"/>
                <w:lang w:eastAsia="en-US"/>
              </w:rPr>
              <w:t xml:space="preserve"> de ALA af met:</w:t>
            </w:r>
          </w:p>
          <w:p w:rsidR="00D731CF" w:rsidRPr="00A76993" w:rsidRDefault="00D731CF" w:rsidP="00D731CF">
            <w:pPr>
              <w:pStyle w:val="Lijstalinea"/>
              <w:numPr>
                <w:ilvl w:val="0"/>
                <w:numId w:val="34"/>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een ontwikkelplan, </w:t>
            </w:r>
          </w:p>
          <w:p w:rsidR="00D731CF" w:rsidRPr="00A76993" w:rsidRDefault="00D731CF" w:rsidP="00D731CF">
            <w:pPr>
              <w:pStyle w:val="Lijstalinea"/>
              <w:numPr>
                <w:ilvl w:val="0"/>
                <w:numId w:val="34"/>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documentatie van de alle fases</w:t>
            </w:r>
            <w:r>
              <w:rPr>
                <w:rFonts w:asciiTheme="minorHAnsi" w:eastAsiaTheme="minorEastAsia" w:hAnsiTheme="minorHAnsi" w:cstheme="minorHAnsi"/>
                <w:lang w:eastAsia="en-US"/>
              </w:rPr>
              <w:t xml:space="preserve"> van ontwerp en realisatie,</w:t>
            </w:r>
          </w:p>
          <w:p w:rsidR="00D731CF" w:rsidRPr="00A76993" w:rsidRDefault="00D731CF" w:rsidP="00D731CF">
            <w:pPr>
              <w:pStyle w:val="Lijstalinea"/>
              <w:numPr>
                <w:ilvl w:val="0"/>
                <w:numId w:val="34"/>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en een applicatie die voldoet aan de eisen van de opdrachtgever</w:t>
            </w:r>
            <w:r>
              <w:rPr>
                <w:rFonts w:asciiTheme="minorHAnsi" w:eastAsiaTheme="minorEastAsia" w:hAnsiTheme="minorHAnsi" w:cstheme="minorHAnsi"/>
                <w:lang w:eastAsia="en-US"/>
              </w:rPr>
              <w:t>,</w:t>
            </w:r>
          </w:p>
          <w:p w:rsidR="00D731CF" w:rsidRPr="00A76993" w:rsidRDefault="00D731CF" w:rsidP="00D731CF">
            <w:pPr>
              <w:pStyle w:val="Lijstalinea"/>
              <w:numPr>
                <w:ilvl w:val="0"/>
                <w:numId w:val="34"/>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persoonlijk reflectieverslag op het leerproces (met verantwoording van de planning, mate van </w:t>
            </w:r>
            <w:r w:rsidRPr="00A76993">
              <w:rPr>
                <w:rFonts w:asciiTheme="minorHAnsi" w:eastAsia="Times New Roman" w:hAnsiTheme="minorHAnsi"/>
              </w:rPr>
              <w:t xml:space="preserve">zelfsturing en zelfredzaamheid) </w:t>
            </w:r>
          </w:p>
          <w:p w:rsidR="00D731CF" w:rsidRDefault="00D731CF" w:rsidP="0059188D">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59188D" w:rsidRPr="0003454D" w:rsidRDefault="0059188D" w:rsidP="0059188D">
            <w:pPr>
              <w:tabs>
                <w:tab w:val="clear" w:pos="709"/>
              </w:tabs>
              <w:suppressAutoHyphens w:val="0"/>
              <w:spacing w:after="0" w:line="240" w:lineRule="auto"/>
              <w:rPr>
                <w:rFonts w:asciiTheme="minorHAnsi" w:hAnsiTheme="minorHAnsi" w:cstheme="minorHAnsi"/>
              </w:rPr>
            </w:pPr>
          </w:p>
        </w:tc>
      </w:tr>
      <w:tr w:rsidR="0059188D" w:rsidTr="002F3415">
        <w:trPr>
          <w:trHeight w:val="1103"/>
        </w:trPr>
        <w:tc>
          <w:tcPr>
            <w:tcW w:w="1762" w:type="dxa"/>
            <w:tcBorders>
              <w:top w:val="single" w:sz="4" w:space="0" w:color="000000"/>
              <w:left w:val="single" w:sz="4" w:space="0" w:color="000000"/>
              <w:bottom w:val="single" w:sz="4" w:space="0" w:color="auto"/>
              <w:right w:val="nil"/>
            </w:tcBorders>
            <w:shd w:val="clear" w:color="auto" w:fill="FABF8F" w:themeFill="accent6" w:themeFillTint="99"/>
            <w:hideMark/>
          </w:tcPr>
          <w:p w:rsidR="0059188D" w:rsidRDefault="0059188D" w:rsidP="0059188D">
            <w:pPr>
              <w:snapToGrid w:val="0"/>
              <w:spacing w:after="0" w:line="240" w:lineRule="auto"/>
              <w:rPr>
                <w:rFonts w:asciiTheme="minorHAnsi" w:hAnsiTheme="minorHAnsi" w:cstheme="minorHAnsi"/>
                <w:b/>
              </w:rPr>
            </w:pPr>
            <w:r>
              <w:rPr>
                <w:rFonts w:asciiTheme="minorHAnsi" w:hAnsiTheme="minorHAnsi" w:cstheme="minorHAnsi"/>
                <w:b/>
              </w:rPr>
              <w:t>Begeleiding</w:t>
            </w:r>
          </w:p>
        </w:tc>
        <w:tc>
          <w:tcPr>
            <w:tcW w:w="8228" w:type="dxa"/>
            <w:tcBorders>
              <w:top w:val="single" w:sz="4" w:space="0" w:color="000000"/>
              <w:left w:val="single" w:sz="4" w:space="0" w:color="000000"/>
              <w:bottom w:val="single" w:sz="4" w:space="0" w:color="auto"/>
              <w:right w:val="single" w:sz="4" w:space="0" w:color="000000"/>
            </w:tcBorders>
            <w:shd w:val="clear" w:color="auto" w:fill="FFFFFF"/>
          </w:tcPr>
          <w:p w:rsidR="0059188D" w:rsidRDefault="0059188D" w:rsidP="0059188D">
            <w:pPr>
              <w:tabs>
                <w:tab w:val="clear" w:pos="709"/>
              </w:tabs>
              <w:suppressAutoHyphens w:val="0"/>
              <w:spacing w:after="0" w:line="240" w:lineRule="auto"/>
              <w:rPr>
                <w:rFonts w:asciiTheme="minorHAnsi" w:eastAsiaTheme="minorHAnsi" w:hAnsiTheme="minorHAnsi" w:cstheme="minorBidi"/>
                <w:color w:val="auto"/>
                <w:kern w:val="0"/>
                <w:lang w:eastAsia="en-US"/>
              </w:rPr>
            </w:pPr>
            <w:r w:rsidRPr="00100C33">
              <w:rPr>
                <w:rFonts w:asciiTheme="minorHAnsi" w:eastAsiaTheme="minorHAnsi" w:hAnsiTheme="minorHAnsi" w:cstheme="minorBidi"/>
                <w:color w:val="auto"/>
                <w:kern w:val="0"/>
                <w:lang w:eastAsia="en-US"/>
              </w:rPr>
              <w:t xml:space="preserve">De ALA begeleider </w:t>
            </w:r>
            <w:r>
              <w:rPr>
                <w:rFonts w:asciiTheme="minorHAnsi" w:eastAsiaTheme="minorHAnsi" w:hAnsiTheme="minorHAnsi" w:cstheme="minorBidi"/>
                <w:color w:val="auto"/>
                <w:kern w:val="0"/>
                <w:lang w:eastAsia="en-US"/>
              </w:rPr>
              <w:t>begeleidt je bij deze ALA. Bij de eerste opdrachten zal hij je intensief begeleiden om je op weg te helpen. Hij let hierbij niet alleen op de producten die je oplevert, maar ook op het proces, dus hoe je de dingen aanpakt.</w:t>
            </w:r>
          </w:p>
          <w:p w:rsidR="0059188D" w:rsidRDefault="0059188D" w:rsidP="0059188D">
            <w:pPr>
              <w:tabs>
                <w:tab w:val="clear" w:pos="709"/>
              </w:tabs>
              <w:suppressAutoHyphens w:val="0"/>
              <w:spacing w:after="0" w:line="240" w:lineRule="auto"/>
              <w:rPr>
                <w:rFonts w:asciiTheme="minorHAnsi" w:eastAsiaTheme="minorHAnsi" w:hAnsiTheme="minorHAnsi" w:cstheme="minorBidi"/>
                <w:color w:val="auto"/>
                <w:kern w:val="0"/>
                <w:lang w:eastAsia="en-US"/>
              </w:rPr>
            </w:pPr>
            <w:r>
              <w:rPr>
                <w:rFonts w:asciiTheme="minorHAnsi" w:eastAsiaTheme="minorHAnsi" w:hAnsiTheme="minorHAnsi" w:cstheme="minorBidi"/>
                <w:color w:val="auto"/>
                <w:kern w:val="0"/>
                <w:lang w:eastAsia="en-US"/>
              </w:rPr>
              <w:t>Gaande weg zal de begeleiding binnen de ALA afnemen en wordt er van je verwacht dat je steeds meer zelfstandig doet. Uiteraard is de begeleiding altijd aanwezig, voor als je vragen hebt.</w:t>
            </w:r>
          </w:p>
          <w:p w:rsidR="00D731CF" w:rsidRDefault="00D731CF" w:rsidP="00D731CF">
            <w:pPr>
              <w:rPr>
                <w:rFonts w:asciiTheme="minorHAnsi" w:eastAsiaTheme="minorEastAsia" w:hAnsiTheme="minorHAnsi" w:cstheme="minorHAnsi"/>
                <w:lang w:eastAsia="en-US"/>
              </w:rPr>
            </w:pPr>
          </w:p>
          <w:p w:rsidR="00D731CF" w:rsidRDefault="00D731CF" w:rsidP="00D731CF">
            <w:pPr>
              <w:rPr>
                <w:rFonts w:asciiTheme="minorHAnsi" w:eastAsiaTheme="minorEastAsia" w:hAnsiTheme="minorHAnsi" w:cstheme="minorHAnsi"/>
                <w:lang w:eastAsia="en-US"/>
              </w:rPr>
            </w:pPr>
            <w:r>
              <w:rPr>
                <w:rFonts w:asciiTheme="minorHAnsi" w:eastAsiaTheme="minorEastAsia" w:hAnsiTheme="minorHAnsi" w:cstheme="minorHAnsi"/>
                <w:lang w:eastAsia="en-US"/>
              </w:rPr>
              <w:t xml:space="preserve">Je ontwerpt en realiseert in deze ALA </w:t>
            </w:r>
            <w:r w:rsidRPr="00A76993">
              <w:rPr>
                <w:rFonts w:asciiTheme="minorHAnsi" w:eastAsiaTheme="minorEastAsia" w:hAnsiTheme="minorHAnsi" w:cstheme="minorHAnsi"/>
                <w:lang w:eastAsia="en-US"/>
              </w:rPr>
              <w:t>stap voor stap</w:t>
            </w:r>
            <w:r>
              <w:rPr>
                <w:rFonts w:asciiTheme="minorHAnsi" w:eastAsiaTheme="minorEastAsia" w:hAnsiTheme="minorHAnsi" w:cstheme="minorHAnsi"/>
                <w:lang w:eastAsia="en-US"/>
              </w:rPr>
              <w:t xml:space="preserve"> een applicatie</w:t>
            </w:r>
            <w:r w:rsidRPr="00A76993">
              <w:rPr>
                <w:rFonts w:asciiTheme="minorHAnsi" w:eastAsiaTheme="minorEastAsia" w:hAnsiTheme="minorHAnsi" w:cstheme="minorHAnsi"/>
                <w:lang w:eastAsia="en-US"/>
              </w:rPr>
              <w:t xml:space="preserve">. </w:t>
            </w:r>
            <w:r>
              <w:rPr>
                <w:rFonts w:asciiTheme="minorHAnsi" w:eastAsiaTheme="minorEastAsia" w:hAnsiTheme="minorHAnsi" w:cstheme="minorHAnsi"/>
                <w:lang w:eastAsia="en-US"/>
              </w:rPr>
              <w:t>De</w:t>
            </w:r>
            <w:r w:rsidRPr="00A76993">
              <w:rPr>
                <w:rFonts w:asciiTheme="minorHAnsi" w:eastAsiaTheme="minorEastAsia" w:hAnsiTheme="minorHAnsi" w:cstheme="minorHAnsi"/>
                <w:lang w:eastAsia="en-US"/>
              </w:rPr>
              <w:t xml:space="preserve"> fasen  komen overeenkomen met werkprocessen in de kerntaken. Studenten</w:t>
            </w:r>
            <w:r>
              <w:rPr>
                <w:rFonts w:asciiTheme="minorHAnsi" w:eastAsiaTheme="minorEastAsia" w:hAnsiTheme="minorHAnsi" w:cstheme="minorHAnsi"/>
                <w:lang w:eastAsia="en-US"/>
              </w:rPr>
              <w:t xml:space="preserve"> worden</w:t>
            </w:r>
            <w:r w:rsidRPr="00A76993">
              <w:rPr>
                <w:rFonts w:asciiTheme="minorHAnsi" w:eastAsiaTheme="minorEastAsia" w:hAnsiTheme="minorHAnsi" w:cstheme="minorHAnsi"/>
                <w:lang w:eastAsia="en-US"/>
              </w:rPr>
              <w:t xml:space="preserve"> </w:t>
            </w:r>
            <w:r>
              <w:rPr>
                <w:rFonts w:asciiTheme="minorHAnsi" w:eastAsiaTheme="minorEastAsia" w:hAnsiTheme="minorHAnsi" w:cstheme="minorHAnsi"/>
                <w:lang w:eastAsia="en-US"/>
              </w:rPr>
              <w:t xml:space="preserve">in het eerste deel van deze ALA (week 1-5) in projectgroepen intensief begeleid </w:t>
            </w:r>
            <w:r w:rsidRPr="00A76993">
              <w:rPr>
                <w:rFonts w:asciiTheme="minorHAnsi" w:eastAsiaTheme="minorEastAsia" w:hAnsiTheme="minorHAnsi" w:cstheme="minorHAnsi"/>
                <w:lang w:eastAsia="en-US"/>
              </w:rPr>
              <w:t xml:space="preserve"> </w:t>
            </w:r>
            <w:r>
              <w:rPr>
                <w:rFonts w:asciiTheme="minorHAnsi" w:eastAsiaTheme="minorEastAsia" w:hAnsiTheme="minorHAnsi" w:cstheme="minorHAnsi"/>
                <w:lang w:eastAsia="en-US"/>
              </w:rPr>
              <w:t xml:space="preserve">bij het </w:t>
            </w:r>
            <w:r w:rsidRPr="00A76993">
              <w:rPr>
                <w:rFonts w:asciiTheme="minorHAnsi" w:eastAsiaTheme="minorEastAsia" w:hAnsiTheme="minorHAnsi" w:cstheme="minorHAnsi"/>
                <w:lang w:eastAsia="en-US"/>
              </w:rPr>
              <w:t xml:space="preserve"> ontwerp en </w:t>
            </w:r>
            <w:r w:rsidRPr="00A76993">
              <w:rPr>
                <w:rFonts w:asciiTheme="minorHAnsi" w:eastAsiaTheme="minorEastAsia" w:hAnsiTheme="minorHAnsi" w:cstheme="minorHAnsi"/>
                <w:lang w:eastAsia="en-US"/>
              </w:rPr>
              <w:lastRenderedPageBreak/>
              <w:t>realisatie</w:t>
            </w:r>
            <w:r>
              <w:rPr>
                <w:rFonts w:asciiTheme="minorHAnsi" w:eastAsiaTheme="minorEastAsia" w:hAnsiTheme="minorHAnsi" w:cstheme="minorHAnsi"/>
                <w:lang w:eastAsia="en-US"/>
              </w:rPr>
              <w:t xml:space="preserve"> van de applicatie</w:t>
            </w:r>
            <w:r w:rsidRPr="00A76993">
              <w:rPr>
                <w:rFonts w:asciiTheme="minorHAnsi" w:eastAsiaTheme="minorEastAsia" w:hAnsiTheme="minorHAnsi" w:cstheme="minorHAnsi"/>
                <w:lang w:eastAsia="en-US"/>
              </w:rPr>
              <w:t xml:space="preserve">. </w:t>
            </w:r>
          </w:p>
          <w:p w:rsidR="00D731CF" w:rsidRDefault="00D731CF" w:rsidP="00D731CF">
            <w:pPr>
              <w:rPr>
                <w:rFonts w:asciiTheme="minorHAnsi" w:eastAsiaTheme="minorEastAsia" w:hAnsiTheme="minorHAnsi" w:cstheme="minorHAnsi"/>
                <w:lang w:eastAsia="en-US"/>
              </w:rPr>
            </w:pPr>
            <w:r>
              <w:rPr>
                <w:rFonts w:asciiTheme="minorHAnsi" w:eastAsiaTheme="minorEastAsia" w:hAnsiTheme="minorHAnsi" w:cstheme="minorHAnsi"/>
                <w:lang w:eastAsia="en-US"/>
              </w:rPr>
              <w:t>Tijdens het tweede deel van de ALA (week 6-10) laat de student individueel zien de fasen van ontwerp en realisatie te beheersen. De begeleiding neemt af en student laat grote mate van zelfstandigheid zien.</w:t>
            </w:r>
          </w:p>
          <w:p w:rsidR="00D731CF" w:rsidRDefault="00D731CF" w:rsidP="0059188D">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59188D" w:rsidRPr="00100C33" w:rsidRDefault="0059188D" w:rsidP="0059188D">
            <w:pPr>
              <w:tabs>
                <w:tab w:val="clear" w:pos="709"/>
              </w:tabs>
              <w:suppressAutoHyphens w:val="0"/>
              <w:spacing w:after="0" w:line="240" w:lineRule="auto"/>
              <w:rPr>
                <w:rFonts w:asciiTheme="minorHAnsi" w:eastAsiaTheme="minorHAnsi" w:hAnsiTheme="minorHAnsi" w:cstheme="minorBidi"/>
                <w:color w:val="auto"/>
                <w:kern w:val="0"/>
                <w:lang w:eastAsia="en-US"/>
              </w:rPr>
            </w:pPr>
          </w:p>
        </w:tc>
      </w:tr>
      <w:tr w:rsidR="0059188D" w:rsidTr="002F3415">
        <w:trPr>
          <w:trHeight w:val="1103"/>
        </w:trPr>
        <w:tc>
          <w:tcPr>
            <w:tcW w:w="1762" w:type="dxa"/>
            <w:tcBorders>
              <w:top w:val="single" w:sz="4" w:space="0" w:color="000000"/>
              <w:left w:val="single" w:sz="4" w:space="0" w:color="000000"/>
              <w:bottom w:val="single" w:sz="4" w:space="0" w:color="auto"/>
              <w:right w:val="nil"/>
            </w:tcBorders>
            <w:shd w:val="clear" w:color="auto" w:fill="FABF8F" w:themeFill="accent6" w:themeFillTint="99"/>
            <w:hideMark/>
          </w:tcPr>
          <w:p w:rsidR="0059188D" w:rsidRDefault="0059188D" w:rsidP="0059188D">
            <w:pPr>
              <w:snapToGrid w:val="0"/>
              <w:spacing w:after="0" w:line="240" w:lineRule="auto"/>
              <w:rPr>
                <w:rFonts w:asciiTheme="minorHAnsi" w:hAnsiTheme="minorHAnsi" w:cstheme="minorHAnsi"/>
                <w:b/>
              </w:rPr>
            </w:pPr>
            <w:r>
              <w:rPr>
                <w:rFonts w:asciiTheme="minorHAnsi" w:hAnsiTheme="minorHAnsi" w:cstheme="minorHAnsi"/>
                <w:b/>
              </w:rPr>
              <w:lastRenderedPageBreak/>
              <w:t>Beoordeling</w:t>
            </w:r>
          </w:p>
        </w:tc>
        <w:tc>
          <w:tcPr>
            <w:tcW w:w="8228" w:type="dxa"/>
            <w:tcBorders>
              <w:top w:val="single" w:sz="4" w:space="0" w:color="000000"/>
              <w:left w:val="single" w:sz="4" w:space="0" w:color="000000"/>
              <w:bottom w:val="single" w:sz="4" w:space="0" w:color="auto"/>
              <w:right w:val="single" w:sz="4" w:space="0" w:color="000000"/>
            </w:tcBorders>
            <w:shd w:val="clear" w:color="auto" w:fill="FFFFFF"/>
          </w:tcPr>
          <w:p w:rsidR="00D731CF" w:rsidRPr="00A76993" w:rsidRDefault="00D731CF" w:rsidP="00D731CF">
            <w:pPr>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Tijdens de eerste 5 weken van de ALA ontvangen projectgroepen </w:t>
            </w:r>
            <w:proofErr w:type="spellStart"/>
            <w:r w:rsidRPr="00A76993">
              <w:rPr>
                <w:rFonts w:asciiTheme="minorHAnsi" w:eastAsiaTheme="minorEastAsia" w:hAnsiTheme="minorHAnsi" w:cstheme="minorHAnsi"/>
                <w:lang w:eastAsia="en-US"/>
              </w:rPr>
              <w:t>summatieve</w:t>
            </w:r>
            <w:proofErr w:type="spellEnd"/>
            <w:r w:rsidRPr="00A76993">
              <w:rPr>
                <w:rFonts w:asciiTheme="minorHAnsi" w:eastAsiaTheme="minorEastAsia" w:hAnsiTheme="minorHAnsi" w:cstheme="minorHAnsi"/>
                <w:lang w:eastAsia="en-US"/>
              </w:rPr>
              <w:t xml:space="preserve"> feedback op hun voortgang</w:t>
            </w:r>
            <w:r>
              <w:rPr>
                <w:rFonts w:asciiTheme="minorHAnsi" w:eastAsiaTheme="minorEastAsia" w:hAnsiTheme="minorHAnsi" w:cstheme="minorHAnsi"/>
                <w:lang w:eastAsia="en-US"/>
              </w:rPr>
              <w:t xml:space="preserve"> (release 1)</w:t>
            </w:r>
            <w:r w:rsidRPr="00A76993">
              <w:rPr>
                <w:rFonts w:asciiTheme="minorHAnsi" w:eastAsiaTheme="minorEastAsia" w:hAnsiTheme="minorHAnsi" w:cstheme="minorHAnsi"/>
                <w:lang w:eastAsia="en-US"/>
              </w:rPr>
              <w:t>. De feedback richt zich op de functionaliteiten van het ontwer</w:t>
            </w:r>
            <w:r w:rsidR="00A96012">
              <w:rPr>
                <w:rFonts w:asciiTheme="minorHAnsi" w:eastAsiaTheme="minorEastAsia" w:hAnsiTheme="minorHAnsi" w:cstheme="minorHAnsi"/>
                <w:lang w:eastAsia="en-US"/>
              </w:rPr>
              <w:t xml:space="preserve">p, de realisatie, kloppend ERD </w:t>
            </w:r>
            <w:r w:rsidRPr="00A76993">
              <w:rPr>
                <w:rFonts w:asciiTheme="minorHAnsi" w:eastAsiaTheme="minorEastAsia" w:hAnsiTheme="minorHAnsi" w:cstheme="minorHAnsi"/>
                <w:lang w:eastAsia="en-US"/>
              </w:rPr>
              <w:t xml:space="preserve">en klassendiagram. </w:t>
            </w:r>
          </w:p>
          <w:p w:rsidR="00D731CF" w:rsidRPr="00A76993" w:rsidRDefault="00D731CF" w:rsidP="00D731CF">
            <w:pPr>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Dit is anders </w:t>
            </w:r>
            <w:r>
              <w:rPr>
                <w:rFonts w:asciiTheme="minorHAnsi" w:eastAsiaTheme="minorEastAsia" w:hAnsiTheme="minorHAnsi" w:cstheme="minorHAnsi"/>
                <w:lang w:eastAsia="en-US"/>
              </w:rPr>
              <w:t>in</w:t>
            </w:r>
            <w:r w:rsidRPr="00A76993">
              <w:rPr>
                <w:rFonts w:asciiTheme="minorHAnsi" w:eastAsiaTheme="minorEastAsia" w:hAnsiTheme="minorHAnsi" w:cstheme="minorHAnsi"/>
                <w:lang w:eastAsia="en-US"/>
              </w:rPr>
              <w:t xml:space="preserve"> het 2</w:t>
            </w:r>
            <w:r w:rsidRPr="00A76993">
              <w:rPr>
                <w:rFonts w:asciiTheme="minorHAnsi" w:eastAsiaTheme="minorEastAsia" w:hAnsiTheme="minorHAnsi" w:cstheme="minorHAnsi"/>
                <w:vertAlign w:val="superscript"/>
                <w:lang w:eastAsia="en-US"/>
              </w:rPr>
              <w:t>e</w:t>
            </w:r>
            <w:r w:rsidRPr="00A76993">
              <w:rPr>
                <w:rFonts w:asciiTheme="minorHAnsi" w:eastAsiaTheme="minorEastAsia" w:hAnsiTheme="minorHAnsi" w:cstheme="minorHAnsi"/>
                <w:lang w:eastAsia="en-US"/>
              </w:rPr>
              <w:t xml:space="preserve"> deel van de ALA. In week 6-10 werkt de student individueel aan een ontwerp en realisatie van een applicatie. De student wordt in deze ALA uiteindelijk beoordeeld op de  opgeleverde ontworpen en gerealiseerde applicatie of (cross)media uiting. Daarbij rond de student de ALA af met:</w:t>
            </w:r>
          </w:p>
          <w:p w:rsidR="00D731CF" w:rsidRPr="00A76993" w:rsidRDefault="00D731CF" w:rsidP="00D731CF">
            <w:pPr>
              <w:pStyle w:val="Lijstalinea"/>
              <w:numPr>
                <w:ilvl w:val="0"/>
                <w:numId w:val="34"/>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een ontwikkelplan, </w:t>
            </w:r>
          </w:p>
          <w:p w:rsidR="00D731CF" w:rsidRPr="00A76993" w:rsidRDefault="00D731CF" w:rsidP="00D731CF">
            <w:pPr>
              <w:pStyle w:val="Lijstalinea"/>
              <w:numPr>
                <w:ilvl w:val="0"/>
                <w:numId w:val="34"/>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documentatie van de alle fases</w:t>
            </w:r>
          </w:p>
          <w:p w:rsidR="00D731CF" w:rsidRPr="00A76993" w:rsidRDefault="00D731CF" w:rsidP="00D731CF">
            <w:pPr>
              <w:pStyle w:val="Lijstalinea"/>
              <w:numPr>
                <w:ilvl w:val="0"/>
                <w:numId w:val="34"/>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en een applicatie die voldoet aan de eisen van de opdrachtgever</w:t>
            </w:r>
          </w:p>
          <w:p w:rsidR="00D731CF" w:rsidRPr="00A76993" w:rsidRDefault="00D731CF" w:rsidP="00D731CF">
            <w:pPr>
              <w:pStyle w:val="Lijstalinea"/>
              <w:numPr>
                <w:ilvl w:val="0"/>
                <w:numId w:val="34"/>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persoonlijk reflectieverslag op het leerproces (met verantwoording van de planning, mate van </w:t>
            </w:r>
            <w:r w:rsidRPr="00A76993">
              <w:rPr>
                <w:rFonts w:asciiTheme="minorHAnsi" w:eastAsia="Times New Roman" w:hAnsiTheme="minorHAnsi"/>
              </w:rPr>
              <w:t xml:space="preserve">zelfsturing en zelfredzaamheid) </w:t>
            </w:r>
          </w:p>
          <w:p w:rsidR="00D731CF" w:rsidRDefault="00D731CF" w:rsidP="0059188D">
            <w:pPr>
              <w:spacing w:after="0" w:line="240" w:lineRule="auto"/>
              <w:rPr>
                <w:rFonts w:asciiTheme="minorHAnsi" w:hAnsiTheme="minorHAnsi" w:cstheme="minorHAnsi"/>
              </w:rPr>
            </w:pPr>
          </w:p>
          <w:p w:rsidR="0059188D" w:rsidRDefault="0059188D" w:rsidP="0059188D">
            <w:pPr>
              <w:spacing w:after="0" w:line="240" w:lineRule="auto"/>
              <w:rPr>
                <w:rFonts w:asciiTheme="minorHAnsi" w:hAnsiTheme="minorHAnsi" w:cstheme="minorHAnsi"/>
              </w:rPr>
            </w:pPr>
            <w:r>
              <w:rPr>
                <w:rFonts w:asciiTheme="minorHAnsi" w:hAnsiTheme="minorHAnsi" w:cstheme="minorHAnsi"/>
              </w:rPr>
              <w:t>Naast de producten die je moet opleveren in de ALA, wordt ook het proces beoordeeld. Hierbij kijkt de begeleider bijvoorbeeld naar je beroepshouding, hoe je hebt samengewerkt en of je je aan de gemaakte afspraken hebt gehouden.</w:t>
            </w:r>
          </w:p>
          <w:p w:rsidR="0059188D" w:rsidRDefault="0059188D" w:rsidP="0059188D">
            <w:pPr>
              <w:spacing w:after="0" w:line="240" w:lineRule="auto"/>
              <w:rPr>
                <w:rFonts w:asciiTheme="minorHAnsi" w:hAnsiTheme="minorHAnsi" w:cstheme="minorHAnsi"/>
              </w:rPr>
            </w:pPr>
            <w:r>
              <w:rPr>
                <w:rFonts w:asciiTheme="minorHAnsi" w:hAnsiTheme="minorHAnsi" w:cstheme="minorHAnsi"/>
              </w:rPr>
              <w:t>Je hebt de ALA met succes afgerond als:</w:t>
            </w:r>
          </w:p>
          <w:p w:rsidR="0059188D" w:rsidRPr="00B63710" w:rsidRDefault="0059188D" w:rsidP="0059188D">
            <w:pPr>
              <w:pStyle w:val="Lijstalinea"/>
              <w:numPr>
                <w:ilvl w:val="0"/>
                <w:numId w:val="1"/>
              </w:numPr>
              <w:spacing w:after="0" w:line="240" w:lineRule="auto"/>
              <w:rPr>
                <w:rFonts w:asciiTheme="minorHAnsi" w:hAnsiTheme="minorHAnsi" w:cstheme="minorHAnsi"/>
              </w:rPr>
            </w:pPr>
            <w:r>
              <w:rPr>
                <w:rFonts w:asciiTheme="minorHAnsi" w:hAnsiTheme="minorHAnsi" w:cstheme="minorHAnsi"/>
              </w:rPr>
              <w:t>je a</w:t>
            </w:r>
            <w:r w:rsidRPr="00B63710">
              <w:rPr>
                <w:rFonts w:asciiTheme="minorHAnsi" w:hAnsiTheme="minorHAnsi" w:cstheme="minorHAnsi"/>
              </w:rPr>
              <w:t>lle opdrachten</w:t>
            </w:r>
            <w:r>
              <w:rPr>
                <w:rFonts w:asciiTheme="minorHAnsi" w:hAnsiTheme="minorHAnsi" w:cstheme="minorHAnsi"/>
              </w:rPr>
              <w:t xml:space="preserve"> hebt afgerond en ingeleverd;</w:t>
            </w:r>
          </w:p>
          <w:p w:rsidR="0059188D" w:rsidRDefault="0059188D" w:rsidP="0059188D">
            <w:pPr>
              <w:pStyle w:val="Lijstalinea"/>
              <w:numPr>
                <w:ilvl w:val="0"/>
                <w:numId w:val="1"/>
              </w:numPr>
              <w:spacing w:after="0" w:line="240" w:lineRule="auto"/>
              <w:rPr>
                <w:rFonts w:asciiTheme="minorHAnsi" w:hAnsiTheme="minorHAnsi" w:cstheme="minorHAnsi"/>
              </w:rPr>
            </w:pPr>
            <w:r>
              <w:rPr>
                <w:rFonts w:asciiTheme="minorHAnsi" w:hAnsiTheme="minorHAnsi" w:cstheme="minorHAnsi"/>
              </w:rPr>
              <w:t>je een eindcijfer van minimaal het cijfer 5,5 hebt behaald;</w:t>
            </w:r>
          </w:p>
          <w:p w:rsidR="0059188D" w:rsidRDefault="0059188D" w:rsidP="0059188D">
            <w:pPr>
              <w:pStyle w:val="Lijstalinea"/>
              <w:numPr>
                <w:ilvl w:val="0"/>
                <w:numId w:val="1"/>
              </w:numPr>
              <w:spacing w:after="0" w:line="240" w:lineRule="auto"/>
              <w:rPr>
                <w:rFonts w:asciiTheme="minorHAnsi" w:hAnsiTheme="minorHAnsi" w:cstheme="minorHAnsi"/>
              </w:rPr>
            </w:pPr>
            <w:r>
              <w:rPr>
                <w:rFonts w:asciiTheme="minorHAnsi" w:hAnsiTheme="minorHAnsi" w:cstheme="minorHAnsi"/>
              </w:rPr>
              <w:t>Je in je houding en gedrag laat zien dat je actief betrokken bezig bent.</w:t>
            </w:r>
          </w:p>
          <w:p w:rsidR="0059188D" w:rsidRPr="00457C4A" w:rsidRDefault="0059188D" w:rsidP="0059188D">
            <w:pPr>
              <w:spacing w:after="0" w:line="240" w:lineRule="auto"/>
              <w:rPr>
                <w:rFonts w:asciiTheme="minorHAnsi" w:hAnsiTheme="minorHAnsi" w:cstheme="minorHAnsi"/>
              </w:rPr>
            </w:pPr>
            <w:r w:rsidRPr="00457C4A">
              <w:rPr>
                <w:rFonts w:asciiTheme="minorHAnsi" w:hAnsiTheme="minorHAnsi" w:cstheme="minorHAnsi"/>
              </w:rPr>
              <w:t xml:space="preserve">Bij een eindcijfer van </w:t>
            </w:r>
            <w:r>
              <w:rPr>
                <w:rFonts w:asciiTheme="minorHAnsi" w:hAnsiTheme="minorHAnsi" w:cstheme="minorHAnsi"/>
              </w:rPr>
              <w:t xml:space="preserve">5,5 </w:t>
            </w:r>
            <w:r w:rsidRPr="00457C4A">
              <w:rPr>
                <w:rFonts w:asciiTheme="minorHAnsi" w:hAnsiTheme="minorHAnsi" w:cstheme="minorHAnsi"/>
              </w:rPr>
              <w:t xml:space="preserve">of meer </w:t>
            </w:r>
            <w:r>
              <w:rPr>
                <w:rFonts w:asciiTheme="minorHAnsi" w:hAnsiTheme="minorHAnsi" w:cstheme="minorHAnsi"/>
              </w:rPr>
              <w:t xml:space="preserve">ontvang je </w:t>
            </w:r>
            <w:r w:rsidRPr="00457C4A">
              <w:rPr>
                <w:rFonts w:asciiTheme="minorHAnsi" w:hAnsiTheme="minorHAnsi" w:cstheme="minorHAnsi"/>
              </w:rPr>
              <w:t>alle studiepunten.</w:t>
            </w:r>
          </w:p>
          <w:p w:rsidR="0059188D" w:rsidRDefault="0059188D" w:rsidP="0059188D">
            <w:pPr>
              <w:spacing w:after="0" w:line="240" w:lineRule="auto"/>
              <w:rPr>
                <w:rFonts w:asciiTheme="minorHAnsi" w:hAnsiTheme="minorHAnsi" w:cstheme="minorHAnsi"/>
              </w:rPr>
            </w:pPr>
            <w:r w:rsidRPr="00457C4A">
              <w:rPr>
                <w:rFonts w:asciiTheme="minorHAnsi" w:hAnsiTheme="minorHAnsi" w:cstheme="minorHAnsi"/>
              </w:rPr>
              <w:t xml:space="preserve">Bij een eindcijfer van </w:t>
            </w:r>
            <w:r>
              <w:rPr>
                <w:rFonts w:asciiTheme="minorHAnsi" w:hAnsiTheme="minorHAnsi" w:cstheme="minorHAnsi"/>
              </w:rPr>
              <w:t xml:space="preserve">minder dan 5,5 ontvang je </w:t>
            </w:r>
            <w:r w:rsidRPr="00457C4A">
              <w:rPr>
                <w:rFonts w:asciiTheme="minorHAnsi" w:hAnsiTheme="minorHAnsi" w:cstheme="minorHAnsi"/>
              </w:rPr>
              <w:t>geen studiepunten!</w:t>
            </w:r>
          </w:p>
          <w:p w:rsidR="0059188D" w:rsidRPr="00733796" w:rsidRDefault="0059188D" w:rsidP="0059188D">
            <w:pPr>
              <w:spacing w:after="0" w:line="240" w:lineRule="auto"/>
              <w:rPr>
                <w:rFonts w:asciiTheme="minorHAnsi" w:hAnsiTheme="minorHAnsi" w:cstheme="minorHAnsi"/>
              </w:rPr>
            </w:pPr>
          </w:p>
        </w:tc>
      </w:tr>
    </w:tbl>
    <w:p w:rsidR="00F22ABE" w:rsidRPr="00F22ABE" w:rsidRDefault="00F22ABE">
      <w:pPr>
        <w:rPr>
          <w:b/>
        </w:rPr>
      </w:pPr>
    </w:p>
    <w:p w:rsidR="00203085" w:rsidRDefault="00203085">
      <w:pPr>
        <w:tabs>
          <w:tab w:val="clear" w:pos="709"/>
        </w:tabs>
        <w:suppressAutoHyphens w:val="0"/>
        <w:spacing w:after="0" w:line="240" w:lineRule="auto"/>
        <w:rPr>
          <w:rFonts w:asciiTheme="minorHAnsi" w:eastAsiaTheme="minorHAnsi" w:hAnsiTheme="minorHAnsi" w:cstheme="minorBidi"/>
          <w:b/>
          <w:color w:val="auto"/>
          <w:kern w:val="0"/>
          <w:sz w:val="28"/>
          <w:szCs w:val="28"/>
          <w:lang w:eastAsia="en-US"/>
        </w:rPr>
      </w:pPr>
      <w:r>
        <w:rPr>
          <w:rFonts w:asciiTheme="minorHAnsi" w:eastAsiaTheme="minorHAnsi" w:hAnsiTheme="minorHAnsi" w:cstheme="minorBidi"/>
          <w:b/>
          <w:color w:val="auto"/>
          <w:kern w:val="0"/>
          <w:sz w:val="28"/>
          <w:szCs w:val="28"/>
          <w:lang w:eastAsia="en-US"/>
        </w:rPr>
        <w:br w:type="page"/>
      </w:r>
    </w:p>
    <w:p w:rsidR="007073EA" w:rsidRPr="00350EEF" w:rsidRDefault="007073EA" w:rsidP="007073EA">
      <w:pPr>
        <w:tabs>
          <w:tab w:val="clear" w:pos="709"/>
        </w:tabs>
        <w:suppressAutoHyphens w:val="0"/>
        <w:spacing w:after="0" w:line="240" w:lineRule="auto"/>
        <w:rPr>
          <w:rFonts w:asciiTheme="minorHAnsi" w:eastAsiaTheme="minorHAnsi" w:hAnsiTheme="minorHAnsi" w:cstheme="minorBidi"/>
          <w:b/>
          <w:color w:val="auto"/>
          <w:kern w:val="0"/>
          <w:sz w:val="28"/>
          <w:szCs w:val="28"/>
          <w:lang w:eastAsia="en-US"/>
        </w:rPr>
      </w:pPr>
      <w:r w:rsidRPr="00350EEF">
        <w:rPr>
          <w:rFonts w:asciiTheme="minorHAnsi" w:eastAsiaTheme="minorHAnsi" w:hAnsiTheme="minorHAnsi" w:cstheme="minorBidi"/>
          <w:b/>
          <w:color w:val="auto"/>
          <w:kern w:val="0"/>
          <w:sz w:val="28"/>
          <w:szCs w:val="28"/>
          <w:lang w:eastAsia="en-US"/>
        </w:rPr>
        <w:lastRenderedPageBreak/>
        <w:t>Voordat we beginnen!</w:t>
      </w:r>
    </w:p>
    <w:p w:rsidR="007073EA" w:rsidRDefault="007073EA" w:rsidP="007073EA">
      <w:pPr>
        <w:tabs>
          <w:tab w:val="clear" w:pos="709"/>
        </w:tabs>
        <w:suppressAutoHyphens w:val="0"/>
        <w:spacing w:after="0" w:line="240" w:lineRule="auto"/>
        <w:rPr>
          <w:rFonts w:asciiTheme="minorHAnsi" w:eastAsiaTheme="minorHAnsi" w:hAnsiTheme="minorHAnsi" w:cstheme="minorBidi"/>
          <w:b/>
          <w:color w:val="auto"/>
          <w:kern w:val="0"/>
          <w:lang w:eastAsia="en-US"/>
        </w:rPr>
      </w:pPr>
    </w:p>
    <w:p w:rsidR="00EB1A72" w:rsidRDefault="00EB1A72" w:rsidP="00EB1A72">
      <w:pPr>
        <w:tabs>
          <w:tab w:val="clear" w:pos="709"/>
        </w:tabs>
        <w:suppressAutoHyphens w:val="0"/>
        <w:spacing w:after="0" w:line="240" w:lineRule="auto"/>
        <w:rPr>
          <w:rFonts w:asciiTheme="minorHAnsi" w:eastAsiaTheme="minorHAnsi" w:hAnsiTheme="minorHAnsi" w:cstheme="minorBidi"/>
          <w:b/>
          <w:color w:val="auto"/>
          <w:kern w:val="0"/>
          <w:lang w:eastAsia="en-US"/>
        </w:rPr>
      </w:pPr>
    </w:p>
    <w:p w:rsidR="00EB1A72" w:rsidRDefault="00EB1A72" w:rsidP="00EB1A72">
      <w:pPr>
        <w:tabs>
          <w:tab w:val="clear" w:pos="709"/>
        </w:tabs>
        <w:suppressAutoHyphens w:val="0"/>
        <w:spacing w:after="0" w:line="240" w:lineRule="auto"/>
        <w:rPr>
          <w:rFonts w:asciiTheme="minorHAnsi" w:eastAsiaTheme="minorHAnsi" w:hAnsiTheme="minorHAnsi" w:cstheme="minorBidi"/>
          <w:b/>
          <w:color w:val="auto"/>
          <w:kern w:val="0"/>
          <w:lang w:eastAsia="en-US"/>
        </w:rPr>
      </w:pPr>
      <w:r>
        <w:rPr>
          <w:rFonts w:asciiTheme="minorHAnsi" w:eastAsiaTheme="minorHAnsi" w:hAnsiTheme="minorHAnsi" w:cstheme="minorBidi"/>
          <w:b/>
          <w:color w:val="auto"/>
          <w:kern w:val="0"/>
          <w:lang w:eastAsia="en-US"/>
        </w:rPr>
        <w:t>Werkwijze</w:t>
      </w:r>
    </w:p>
    <w:p w:rsidR="003930B8" w:rsidRDefault="003930B8" w:rsidP="003930B8">
      <w:pPr>
        <w:tabs>
          <w:tab w:val="clear" w:pos="709"/>
        </w:tabs>
        <w:suppressAutoHyphens w:val="0"/>
        <w:spacing w:after="0" w:line="240" w:lineRule="auto"/>
        <w:rPr>
          <w:rFonts w:asciiTheme="minorHAnsi" w:eastAsiaTheme="minorHAnsi" w:hAnsiTheme="minorHAnsi" w:cstheme="minorBidi"/>
          <w:color w:val="auto"/>
          <w:kern w:val="0"/>
          <w:lang w:eastAsia="en-US"/>
        </w:rPr>
      </w:pPr>
      <w:r w:rsidRPr="00B63710">
        <w:rPr>
          <w:rFonts w:asciiTheme="minorHAnsi" w:eastAsiaTheme="minorHAnsi" w:hAnsiTheme="minorHAnsi" w:cstheme="minorBidi"/>
          <w:color w:val="auto"/>
          <w:kern w:val="0"/>
          <w:lang w:eastAsia="en-US"/>
        </w:rPr>
        <w:t>Deze ALA be</w:t>
      </w:r>
      <w:r w:rsidR="00A0084E">
        <w:rPr>
          <w:rFonts w:asciiTheme="minorHAnsi" w:eastAsiaTheme="minorHAnsi" w:hAnsiTheme="minorHAnsi" w:cstheme="minorBidi"/>
          <w:color w:val="auto"/>
          <w:kern w:val="0"/>
          <w:lang w:eastAsia="en-US"/>
        </w:rPr>
        <w:t>vat verschillende opdrachten.</w:t>
      </w:r>
      <w:r>
        <w:rPr>
          <w:rFonts w:asciiTheme="minorHAnsi" w:eastAsiaTheme="minorHAnsi" w:hAnsiTheme="minorHAnsi" w:cstheme="minorBidi"/>
          <w:color w:val="auto"/>
          <w:kern w:val="0"/>
          <w:lang w:eastAsia="en-US"/>
        </w:rPr>
        <w:t xml:space="preserve"> Sommige opdrachten maak je alleen, andere opdrachten in tweetallen of in een groepje. Bij elke (deel)opdracht staat dit beschreven.</w:t>
      </w:r>
    </w:p>
    <w:p w:rsidR="003930B8" w:rsidRDefault="003930B8" w:rsidP="003930B8">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3930B8" w:rsidRPr="00441050" w:rsidRDefault="003930B8" w:rsidP="003930B8">
      <w:pPr>
        <w:tabs>
          <w:tab w:val="clear" w:pos="709"/>
        </w:tabs>
        <w:suppressAutoHyphens w:val="0"/>
        <w:spacing w:after="0" w:line="240" w:lineRule="auto"/>
        <w:rPr>
          <w:rFonts w:asciiTheme="minorHAnsi" w:eastAsiaTheme="minorHAnsi" w:hAnsiTheme="minorHAnsi" w:cstheme="minorBidi"/>
          <w:color w:val="auto"/>
          <w:kern w:val="0"/>
          <w:lang w:eastAsia="en-US"/>
        </w:rPr>
      </w:pPr>
      <w:r>
        <w:rPr>
          <w:rFonts w:asciiTheme="minorHAnsi" w:eastAsiaTheme="minorHAnsi" w:hAnsiTheme="minorHAnsi" w:cstheme="minorBidi"/>
          <w:color w:val="auto"/>
          <w:kern w:val="0"/>
          <w:lang w:eastAsia="en-US"/>
        </w:rPr>
        <w:t xml:space="preserve">Na elke opdracht laat je het resultaat aan je begeleider zien. Samen met je begeleider kijk je of je toe bent aan de volgende opdracht binnen de ALA. </w:t>
      </w:r>
      <w:r w:rsidRPr="00441050">
        <w:rPr>
          <w:rFonts w:asciiTheme="minorHAnsi" w:eastAsiaTheme="minorHAnsi" w:hAnsiTheme="minorHAnsi" w:cstheme="minorBidi"/>
          <w:color w:val="auto"/>
          <w:kern w:val="0"/>
          <w:lang w:eastAsia="en-US"/>
        </w:rPr>
        <w:t>Van jou wordt verwacht dat je de</w:t>
      </w:r>
      <w:r>
        <w:rPr>
          <w:rFonts w:asciiTheme="minorHAnsi" w:eastAsiaTheme="minorHAnsi" w:hAnsiTheme="minorHAnsi" w:cstheme="minorBidi"/>
          <w:color w:val="auto"/>
          <w:kern w:val="0"/>
          <w:lang w:eastAsia="en-US"/>
        </w:rPr>
        <w:t xml:space="preserve"> opdrachten zelf laat aftekenen door de begeleider</w:t>
      </w:r>
      <w:r w:rsidRPr="00441050">
        <w:rPr>
          <w:rFonts w:asciiTheme="minorHAnsi" w:eastAsiaTheme="minorHAnsi" w:hAnsiTheme="minorHAnsi" w:cstheme="minorBidi"/>
          <w:color w:val="auto"/>
          <w:kern w:val="0"/>
          <w:lang w:eastAsia="en-US"/>
        </w:rPr>
        <w:t xml:space="preserve">. De </w:t>
      </w:r>
      <w:r>
        <w:rPr>
          <w:rFonts w:asciiTheme="minorHAnsi" w:eastAsiaTheme="minorHAnsi" w:hAnsiTheme="minorHAnsi" w:cstheme="minorBidi"/>
          <w:color w:val="auto"/>
          <w:kern w:val="0"/>
          <w:lang w:eastAsia="en-US"/>
        </w:rPr>
        <w:t>begeleider stelt tijdens de ALA regelmatig de volgende vragen:</w:t>
      </w:r>
    </w:p>
    <w:p w:rsidR="003930B8" w:rsidRPr="00441050" w:rsidRDefault="003930B8" w:rsidP="003930B8">
      <w:pPr>
        <w:pStyle w:val="Lijstalinea"/>
        <w:numPr>
          <w:ilvl w:val="0"/>
          <w:numId w:val="18"/>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441050">
        <w:rPr>
          <w:rFonts w:asciiTheme="minorHAnsi" w:eastAsiaTheme="minorHAnsi" w:hAnsiTheme="minorHAnsi" w:cstheme="minorBidi"/>
          <w:color w:val="auto"/>
          <w:kern w:val="0"/>
          <w:lang w:eastAsia="en-US"/>
        </w:rPr>
        <w:t>Wat heb je al af?</w:t>
      </w:r>
    </w:p>
    <w:p w:rsidR="003930B8" w:rsidRPr="00441050" w:rsidRDefault="003930B8" w:rsidP="003930B8">
      <w:pPr>
        <w:pStyle w:val="Lijstalinea"/>
        <w:numPr>
          <w:ilvl w:val="0"/>
          <w:numId w:val="18"/>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441050">
        <w:rPr>
          <w:rFonts w:asciiTheme="minorHAnsi" w:eastAsiaTheme="minorHAnsi" w:hAnsiTheme="minorHAnsi" w:cstheme="minorBidi"/>
          <w:color w:val="auto"/>
          <w:kern w:val="0"/>
          <w:lang w:eastAsia="en-US"/>
        </w:rPr>
        <w:t>Welke (deel)opdracht ga je nu maken?</w:t>
      </w:r>
    </w:p>
    <w:p w:rsidR="003930B8" w:rsidRPr="00441050" w:rsidRDefault="003930B8" w:rsidP="003930B8">
      <w:pPr>
        <w:pStyle w:val="Lijstalinea"/>
        <w:numPr>
          <w:ilvl w:val="0"/>
          <w:numId w:val="18"/>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441050">
        <w:rPr>
          <w:rFonts w:asciiTheme="minorHAnsi" w:eastAsiaTheme="minorHAnsi" w:hAnsiTheme="minorHAnsi" w:cstheme="minorBidi"/>
          <w:color w:val="auto"/>
          <w:kern w:val="0"/>
          <w:lang w:eastAsia="en-US"/>
        </w:rPr>
        <w:t>Wat heb je daarvoor nodig?</w:t>
      </w:r>
    </w:p>
    <w:p w:rsidR="003930B8" w:rsidRDefault="003930B8" w:rsidP="003930B8">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E71751" w:rsidRPr="00441050" w:rsidRDefault="00E71751" w:rsidP="00E71751">
      <w:pPr>
        <w:tabs>
          <w:tab w:val="clear" w:pos="709"/>
        </w:tabs>
        <w:suppressAutoHyphens w:val="0"/>
        <w:spacing w:after="0" w:line="240" w:lineRule="auto"/>
        <w:rPr>
          <w:rFonts w:asciiTheme="minorHAnsi" w:eastAsiaTheme="minorHAnsi" w:hAnsiTheme="minorHAnsi" w:cstheme="minorBidi"/>
          <w:color w:val="auto"/>
          <w:kern w:val="0"/>
          <w:lang w:eastAsia="en-US"/>
        </w:rPr>
      </w:pPr>
      <w:r w:rsidRPr="00441050">
        <w:rPr>
          <w:rFonts w:asciiTheme="minorHAnsi" w:eastAsiaTheme="minorHAnsi" w:hAnsiTheme="minorHAnsi" w:cstheme="minorBidi"/>
          <w:color w:val="auto"/>
          <w:kern w:val="0"/>
          <w:lang w:eastAsia="en-US"/>
        </w:rPr>
        <w:t xml:space="preserve">Op basis hiervan kun je aangeven of je extra informatie, instructie of begeleiding nodig hebt. Dit zal dan of individueel aangeboden worden, of soms ook klassikaal. Op die manier werken we samen toe naar de eindopdracht, terwijl iedere student </w:t>
      </w:r>
      <w:r w:rsidR="00F84793">
        <w:rPr>
          <w:rFonts w:asciiTheme="minorHAnsi" w:eastAsiaTheme="minorHAnsi" w:hAnsiTheme="minorHAnsi" w:cstheme="minorBidi"/>
          <w:color w:val="auto"/>
          <w:kern w:val="0"/>
          <w:lang w:eastAsia="en-US"/>
        </w:rPr>
        <w:t>zoveel mogelijk op maat wordt geholpen</w:t>
      </w:r>
      <w:r w:rsidRPr="00441050">
        <w:rPr>
          <w:rFonts w:asciiTheme="minorHAnsi" w:eastAsiaTheme="minorHAnsi" w:hAnsiTheme="minorHAnsi" w:cstheme="minorBidi"/>
          <w:color w:val="auto"/>
          <w:kern w:val="0"/>
          <w:lang w:eastAsia="en-US"/>
        </w:rPr>
        <w:t xml:space="preserve"> in wat hij of zij nodig heeft. Ook krijg je inzicht in waar jij ten opzichte van anderen staat. Dan weet je ook wanneer je moet bijsturen of eigen afspraken moet maken met je begeleider. Zo zorgen we er samen voor dat iedereen de eindstreep haalt.</w:t>
      </w:r>
    </w:p>
    <w:p w:rsidR="003930B8" w:rsidRPr="00441050" w:rsidRDefault="003930B8" w:rsidP="00E71751">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EB1A72" w:rsidRPr="00350EEF" w:rsidRDefault="00EB1A72" w:rsidP="00EB1A72">
      <w:pPr>
        <w:tabs>
          <w:tab w:val="clear" w:pos="709"/>
        </w:tabs>
        <w:suppressAutoHyphens w:val="0"/>
        <w:spacing w:after="0" w:line="240" w:lineRule="auto"/>
        <w:rPr>
          <w:rFonts w:asciiTheme="minorHAnsi" w:eastAsiaTheme="minorHAnsi" w:hAnsiTheme="minorHAnsi" w:cstheme="minorBidi"/>
          <w:b/>
          <w:color w:val="auto"/>
          <w:kern w:val="0"/>
          <w:lang w:eastAsia="en-US"/>
        </w:rPr>
      </w:pPr>
      <w:r>
        <w:rPr>
          <w:rFonts w:asciiTheme="minorHAnsi" w:eastAsiaTheme="minorHAnsi" w:hAnsiTheme="minorHAnsi" w:cstheme="minorBidi"/>
          <w:b/>
          <w:color w:val="auto"/>
          <w:kern w:val="0"/>
          <w:lang w:eastAsia="en-US"/>
        </w:rPr>
        <w:t>Documentatie</w:t>
      </w:r>
    </w:p>
    <w:p w:rsidR="00EB1A72" w:rsidRPr="00350EEF" w:rsidRDefault="00EB1A72" w:rsidP="00EB1A72">
      <w:p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Voor de opdrachten uit de ALA moet altijd documentatie gemaakt worden. Dit is be</w:t>
      </w:r>
      <w:r w:rsidR="00617731">
        <w:rPr>
          <w:rFonts w:asciiTheme="minorHAnsi" w:eastAsiaTheme="minorHAnsi" w:hAnsiTheme="minorHAnsi" w:cstheme="minorBidi"/>
          <w:color w:val="auto"/>
          <w:kern w:val="0"/>
          <w:lang w:eastAsia="en-US"/>
        </w:rPr>
        <w:t>lan</w:t>
      </w:r>
      <w:r w:rsidRPr="00350EEF">
        <w:rPr>
          <w:rFonts w:asciiTheme="minorHAnsi" w:eastAsiaTheme="minorHAnsi" w:hAnsiTheme="minorHAnsi" w:cstheme="minorBidi"/>
          <w:color w:val="auto"/>
          <w:kern w:val="0"/>
          <w:lang w:eastAsia="en-US"/>
        </w:rPr>
        <w:t xml:space="preserve">grijk omdat je later in je beroep ook documenten moet invullen/maken waarin o.a. valt af te lezen wat je gedaan hebt, welke materialen je hebt gebruikt en hoeveel tijd je bent bezig geweest met iets (voor niets gaat de zon op, time is money). Daarom moet je vanaf de start van de </w:t>
      </w:r>
      <w:proofErr w:type="spellStart"/>
      <w:r w:rsidRPr="00350EEF">
        <w:rPr>
          <w:rFonts w:asciiTheme="minorHAnsi" w:eastAsiaTheme="minorHAnsi" w:hAnsiTheme="minorHAnsi" w:cstheme="minorBidi"/>
          <w:color w:val="auto"/>
          <w:kern w:val="0"/>
          <w:lang w:eastAsia="en-US"/>
        </w:rPr>
        <w:t>ALA’s</w:t>
      </w:r>
      <w:proofErr w:type="spellEnd"/>
      <w:r w:rsidRPr="00350EEF">
        <w:rPr>
          <w:rFonts w:asciiTheme="minorHAnsi" w:eastAsiaTheme="minorHAnsi" w:hAnsiTheme="minorHAnsi" w:cstheme="minorBidi"/>
          <w:color w:val="auto"/>
          <w:kern w:val="0"/>
          <w:lang w:eastAsia="en-US"/>
        </w:rPr>
        <w:t xml:space="preserve"> je documentatie goed op orde houden. Gebruik een map waarin je alle documentatie bewaart (</w:t>
      </w:r>
      <w:r w:rsidRPr="00EA744B">
        <w:rPr>
          <w:rFonts w:asciiTheme="minorHAnsi" w:eastAsiaTheme="minorHAnsi" w:hAnsiTheme="minorHAnsi" w:cstheme="minorBidi"/>
          <w:b/>
          <w:color w:val="auto"/>
          <w:kern w:val="0"/>
          <w:lang w:eastAsia="en-US"/>
        </w:rPr>
        <w:t xml:space="preserve">naast </w:t>
      </w:r>
      <w:r w:rsidRPr="00350EEF">
        <w:rPr>
          <w:rFonts w:asciiTheme="minorHAnsi" w:eastAsiaTheme="minorHAnsi" w:hAnsiTheme="minorHAnsi" w:cstheme="minorBidi"/>
          <w:color w:val="auto"/>
          <w:kern w:val="0"/>
          <w:lang w:eastAsia="en-US"/>
        </w:rPr>
        <w:t xml:space="preserve">je digitale documentatie). </w:t>
      </w:r>
    </w:p>
    <w:p w:rsidR="00EB1A72" w:rsidRPr="00350EEF" w:rsidRDefault="00EB1A72" w:rsidP="00EB1A72">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EB1A72" w:rsidRPr="00350EEF" w:rsidRDefault="00EB1A72" w:rsidP="00EB1A72">
      <w:p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Aan de documentatie worden een aantal eisen gesteld om het leesbaar te houden.</w:t>
      </w:r>
    </w:p>
    <w:p w:rsidR="00EB1A72" w:rsidRPr="00350EEF" w:rsidRDefault="00EB1A72" w:rsidP="00EB1A72">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EB1A72" w:rsidRPr="00350EEF" w:rsidRDefault="00EB1A72" w:rsidP="003B49AB">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Een voorblad met je naam, opleid</w:t>
      </w:r>
      <w:r w:rsidR="00C80F1D">
        <w:rPr>
          <w:rFonts w:asciiTheme="minorHAnsi" w:eastAsiaTheme="minorHAnsi" w:hAnsiTheme="minorHAnsi" w:cstheme="minorBidi"/>
          <w:color w:val="auto"/>
          <w:kern w:val="0"/>
          <w:lang w:eastAsia="en-US"/>
        </w:rPr>
        <w:t>ing, klas, ALA-“naam”, opdracht</w:t>
      </w:r>
      <w:r w:rsidRPr="00350EEF">
        <w:rPr>
          <w:rFonts w:asciiTheme="minorHAnsi" w:eastAsiaTheme="minorHAnsi" w:hAnsiTheme="minorHAnsi" w:cstheme="minorBidi"/>
          <w:color w:val="auto"/>
          <w:kern w:val="0"/>
          <w:lang w:eastAsia="en-US"/>
        </w:rPr>
        <w:t>nummer erop</w:t>
      </w:r>
    </w:p>
    <w:p w:rsidR="00EB1A72" w:rsidRPr="00350EEF" w:rsidRDefault="00EB1A72" w:rsidP="003B49AB">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 xml:space="preserve">ALA - “naam”  </w:t>
      </w:r>
    </w:p>
    <w:p w:rsidR="00EB1A72" w:rsidRPr="00350EEF" w:rsidRDefault="00EB1A72" w:rsidP="003B49AB">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Maak een inhoudsopgave</w:t>
      </w:r>
    </w:p>
    <w:p w:rsidR="00EB1A72" w:rsidRPr="00350EEF" w:rsidRDefault="00EB1A72" w:rsidP="003B49AB">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Gebruik een paginanummering</w:t>
      </w:r>
    </w:p>
    <w:p w:rsidR="00EB1A72" w:rsidRPr="00350EEF" w:rsidRDefault="00EB1A72" w:rsidP="003B49AB">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Leg de documenten in volgorde van (deel)opdrachten</w:t>
      </w:r>
    </w:p>
    <w:p w:rsidR="00EB1A72" w:rsidRPr="00350EEF" w:rsidRDefault="00EB1A72" w:rsidP="003B49AB">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 xml:space="preserve">Gebruik je </w:t>
      </w:r>
      <w:r w:rsidRPr="00350EEF">
        <w:rPr>
          <w:rFonts w:asciiTheme="minorHAnsi" w:eastAsiaTheme="minorHAnsi" w:hAnsiTheme="minorHAnsi" w:cstheme="minorBidi"/>
          <w:i/>
          <w:color w:val="auto"/>
          <w:kern w:val="0"/>
          <w:lang w:eastAsia="en-US"/>
        </w:rPr>
        <w:t>eigen</w:t>
      </w:r>
      <w:r w:rsidRPr="00350EEF">
        <w:rPr>
          <w:rFonts w:asciiTheme="minorHAnsi" w:eastAsiaTheme="minorHAnsi" w:hAnsiTheme="minorHAnsi" w:cstheme="minorBidi"/>
          <w:color w:val="auto"/>
          <w:kern w:val="0"/>
          <w:lang w:eastAsia="en-US"/>
        </w:rPr>
        <w:t xml:space="preserve"> woorden </w:t>
      </w:r>
    </w:p>
    <w:p w:rsidR="00EB1A72" w:rsidRPr="00350EEF" w:rsidRDefault="00EB1A72" w:rsidP="003B49AB">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Gebruik eenzelfde lettertype en lettergrootte voor alle documenten</w:t>
      </w:r>
    </w:p>
    <w:p w:rsidR="00EB1A72" w:rsidRPr="00350EEF" w:rsidRDefault="00EB1A72" w:rsidP="003B49AB">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Geef goed aan welk document bij welke (deel) opdracht hoort (het is geen puzzel)</w:t>
      </w:r>
    </w:p>
    <w:p w:rsidR="00EB1A72" w:rsidRPr="00350EEF" w:rsidRDefault="00EB1A72" w:rsidP="003B49AB">
      <w:pPr>
        <w:pStyle w:val="Lijstalinea"/>
        <w:numPr>
          <w:ilvl w:val="0"/>
          <w:numId w:val="1"/>
        </w:numPr>
        <w:tabs>
          <w:tab w:val="clear" w:pos="709"/>
        </w:tabs>
        <w:suppressAutoHyphens w:val="0"/>
        <w:spacing w:after="0" w:line="240" w:lineRule="auto"/>
        <w:ind w:right="-567"/>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Let op je Nederlands en Engels (je leidinggevende, collega of klant moet het wel kunnen begrijpen)</w:t>
      </w:r>
    </w:p>
    <w:p w:rsidR="00EB1A72" w:rsidRPr="00350EEF" w:rsidRDefault="00EB1A72" w:rsidP="00EB1A72">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EB1A72" w:rsidRPr="00350EEF" w:rsidRDefault="00EB1A72" w:rsidP="00EB1A72">
      <w:p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Bedenk dat je documentatie je visitekaartje is. Een belangrijke eerste indruk die je achterlaat bij je klant(en), je leidinggevende en je collega(‘s).</w:t>
      </w:r>
    </w:p>
    <w:p w:rsidR="00EB1A72" w:rsidRDefault="00EB1A72" w:rsidP="00EB1A72">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EB1A72" w:rsidRPr="00401E9A" w:rsidRDefault="00EB1A72" w:rsidP="00EB1A72">
      <w:pPr>
        <w:tabs>
          <w:tab w:val="clear" w:pos="709"/>
        </w:tabs>
        <w:suppressAutoHyphens w:val="0"/>
        <w:spacing w:after="0" w:line="240" w:lineRule="auto"/>
        <w:rPr>
          <w:rFonts w:asciiTheme="minorHAnsi" w:eastAsiaTheme="minorHAnsi" w:hAnsiTheme="minorHAnsi" w:cstheme="minorBidi"/>
          <w:b/>
          <w:color w:val="auto"/>
          <w:kern w:val="0"/>
          <w:lang w:eastAsia="en-US"/>
        </w:rPr>
      </w:pPr>
      <w:r w:rsidRPr="00401E9A">
        <w:rPr>
          <w:rFonts w:asciiTheme="minorHAnsi" w:eastAsiaTheme="minorHAnsi" w:hAnsiTheme="minorHAnsi" w:cstheme="minorBidi"/>
          <w:b/>
          <w:color w:val="auto"/>
          <w:kern w:val="0"/>
          <w:lang w:eastAsia="en-US"/>
        </w:rPr>
        <w:t>Planning</w:t>
      </w:r>
    </w:p>
    <w:p w:rsidR="00441050" w:rsidRDefault="00EB1A72" w:rsidP="00EB1A72">
      <w:p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Daarnaast is het belangrij</w:t>
      </w:r>
      <w:r>
        <w:rPr>
          <w:rFonts w:asciiTheme="minorHAnsi" w:eastAsiaTheme="minorHAnsi" w:hAnsiTheme="minorHAnsi" w:cstheme="minorBidi"/>
          <w:color w:val="auto"/>
          <w:kern w:val="0"/>
          <w:lang w:eastAsia="en-US"/>
        </w:rPr>
        <w:t>k</w:t>
      </w:r>
      <w:r w:rsidRPr="00350EEF">
        <w:rPr>
          <w:rFonts w:asciiTheme="minorHAnsi" w:eastAsiaTheme="minorHAnsi" w:hAnsiTheme="minorHAnsi" w:cstheme="minorBidi"/>
          <w:color w:val="auto"/>
          <w:kern w:val="0"/>
          <w:lang w:eastAsia="en-US"/>
        </w:rPr>
        <w:t xml:space="preserve"> dat je weet dat elke ALA begin</w:t>
      </w:r>
      <w:r>
        <w:rPr>
          <w:rFonts w:asciiTheme="minorHAnsi" w:eastAsiaTheme="minorHAnsi" w:hAnsiTheme="minorHAnsi" w:cstheme="minorBidi"/>
          <w:color w:val="auto"/>
          <w:kern w:val="0"/>
          <w:lang w:eastAsia="en-US"/>
        </w:rPr>
        <w:t>t</w:t>
      </w:r>
      <w:r w:rsidRPr="00350EEF">
        <w:rPr>
          <w:rFonts w:asciiTheme="minorHAnsi" w:eastAsiaTheme="minorHAnsi" w:hAnsiTheme="minorHAnsi" w:cstheme="minorBidi"/>
          <w:color w:val="auto"/>
          <w:kern w:val="0"/>
          <w:lang w:eastAsia="en-US"/>
        </w:rPr>
        <w:t xml:space="preserve"> met een planning. </w:t>
      </w:r>
      <w:r>
        <w:rPr>
          <w:rFonts w:asciiTheme="minorHAnsi" w:eastAsiaTheme="minorHAnsi" w:hAnsiTheme="minorHAnsi" w:cstheme="minorBidi"/>
          <w:color w:val="auto"/>
          <w:kern w:val="0"/>
          <w:lang w:eastAsia="en-US"/>
        </w:rPr>
        <w:t xml:space="preserve">Tijdens de eerste </w:t>
      </w:r>
      <w:proofErr w:type="spellStart"/>
      <w:r>
        <w:rPr>
          <w:rFonts w:asciiTheme="minorHAnsi" w:eastAsiaTheme="minorHAnsi" w:hAnsiTheme="minorHAnsi" w:cstheme="minorBidi"/>
          <w:color w:val="auto"/>
          <w:kern w:val="0"/>
          <w:lang w:eastAsia="en-US"/>
        </w:rPr>
        <w:t>ALA’s</w:t>
      </w:r>
      <w:proofErr w:type="spellEnd"/>
      <w:r>
        <w:rPr>
          <w:rFonts w:asciiTheme="minorHAnsi" w:eastAsiaTheme="minorHAnsi" w:hAnsiTheme="minorHAnsi" w:cstheme="minorBidi"/>
          <w:color w:val="auto"/>
          <w:kern w:val="0"/>
          <w:lang w:eastAsia="en-US"/>
        </w:rPr>
        <w:t xml:space="preserve"> zal je begeleider je hierbij helpen. </w:t>
      </w:r>
      <w:r w:rsidR="00A0084E">
        <w:rPr>
          <w:rFonts w:asciiTheme="minorHAnsi" w:eastAsiaTheme="minorHAnsi" w:hAnsiTheme="minorHAnsi" w:cstheme="minorBidi"/>
          <w:color w:val="auto"/>
          <w:kern w:val="0"/>
          <w:lang w:eastAsia="en-US"/>
        </w:rPr>
        <w:t>Verderop in de opleiding zul je steeds meer zelf plannen.</w:t>
      </w:r>
    </w:p>
    <w:p w:rsidR="00EB1A72" w:rsidRPr="00B63710" w:rsidRDefault="00EB1A72" w:rsidP="00EB1A72">
      <w:pPr>
        <w:spacing w:after="0" w:line="240" w:lineRule="auto"/>
        <w:rPr>
          <w:rFonts w:asciiTheme="minorHAnsi" w:hAnsiTheme="minorHAnsi" w:cstheme="minorHAnsi"/>
        </w:rPr>
      </w:pPr>
    </w:p>
    <w:p w:rsidR="00B63710" w:rsidRDefault="00B63710">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D731CF" w:rsidRPr="0064698F" w:rsidRDefault="000B4D74" w:rsidP="00D731CF">
      <w:pPr>
        <w:tabs>
          <w:tab w:val="clear" w:pos="709"/>
        </w:tabs>
        <w:suppressAutoHyphens w:val="0"/>
        <w:spacing w:after="0" w:line="240" w:lineRule="auto"/>
        <w:rPr>
          <w:rFonts w:asciiTheme="minorHAnsi" w:eastAsiaTheme="minorHAnsi" w:hAnsiTheme="minorHAnsi" w:cstheme="minorBidi"/>
          <w:b/>
          <w:color w:val="auto"/>
          <w:kern w:val="0"/>
          <w:sz w:val="32"/>
          <w:szCs w:val="32"/>
          <w:lang w:eastAsia="en-US"/>
        </w:rPr>
      </w:pPr>
      <w:r w:rsidRPr="00350EEF">
        <w:rPr>
          <w:rFonts w:asciiTheme="minorHAnsi" w:eastAsiaTheme="minorHAnsi" w:hAnsiTheme="minorHAnsi" w:cstheme="minorBidi"/>
          <w:color w:val="auto"/>
          <w:kern w:val="0"/>
          <w:lang w:eastAsia="en-US"/>
        </w:rPr>
        <w:br w:type="page"/>
      </w:r>
      <w:r w:rsidR="00DB5E99">
        <w:rPr>
          <w:rFonts w:asciiTheme="minorHAnsi" w:eastAsiaTheme="minorHAnsi" w:hAnsiTheme="minorHAnsi" w:cstheme="minorBidi"/>
          <w:b/>
          <w:color w:val="auto"/>
          <w:kern w:val="0"/>
          <w:lang w:eastAsia="en-US"/>
        </w:rPr>
        <w:lastRenderedPageBreak/>
        <w:t xml:space="preserve">OPDRACHTEN </w:t>
      </w:r>
      <w:r w:rsidR="00093D84">
        <w:rPr>
          <w:rFonts w:asciiTheme="minorHAnsi" w:eastAsiaTheme="minorHAnsi" w:hAnsiTheme="minorHAnsi" w:cstheme="minorBidi"/>
          <w:b/>
          <w:color w:val="auto"/>
          <w:kern w:val="0"/>
          <w:lang w:eastAsia="en-US"/>
        </w:rPr>
        <w:t xml:space="preserve"> </w:t>
      </w:r>
      <w:r w:rsidR="00D731CF" w:rsidRPr="0064698F">
        <w:rPr>
          <w:rFonts w:asciiTheme="minorHAnsi" w:eastAsiaTheme="minorHAnsi" w:hAnsiTheme="minorHAnsi" w:cstheme="minorBidi"/>
          <w:b/>
          <w:color w:val="auto"/>
          <w:kern w:val="0"/>
          <w:sz w:val="32"/>
          <w:szCs w:val="32"/>
          <w:lang w:eastAsia="en-US"/>
        </w:rPr>
        <w:t xml:space="preserve">Applicatie ontwikkelaar </w:t>
      </w:r>
      <w:r w:rsidR="00D731CF">
        <w:rPr>
          <w:rFonts w:asciiTheme="minorHAnsi" w:eastAsiaTheme="minorHAnsi" w:hAnsiTheme="minorHAnsi" w:cstheme="minorBidi"/>
          <w:b/>
          <w:color w:val="auto"/>
          <w:kern w:val="0"/>
          <w:sz w:val="32"/>
          <w:szCs w:val="32"/>
          <w:lang w:eastAsia="en-US"/>
        </w:rPr>
        <w:t xml:space="preserve">voor </w:t>
      </w:r>
      <w:proofErr w:type="spellStart"/>
      <w:r w:rsidR="00D731CF" w:rsidRPr="0064698F">
        <w:rPr>
          <w:rFonts w:asciiTheme="minorHAnsi" w:eastAsiaTheme="minorHAnsi" w:hAnsiTheme="minorHAnsi" w:cstheme="minorBidi"/>
          <w:b/>
          <w:color w:val="auto"/>
          <w:kern w:val="0"/>
          <w:sz w:val="32"/>
          <w:szCs w:val="32"/>
          <w:lang w:eastAsia="en-US"/>
        </w:rPr>
        <w:t>CodeIT</w:t>
      </w:r>
      <w:proofErr w:type="spellEnd"/>
      <w:r w:rsidR="00D731CF">
        <w:rPr>
          <w:rFonts w:asciiTheme="minorHAnsi" w:eastAsiaTheme="minorHAnsi" w:hAnsiTheme="minorHAnsi" w:cstheme="minorBidi"/>
          <w:b/>
          <w:color w:val="auto"/>
          <w:kern w:val="0"/>
          <w:sz w:val="32"/>
          <w:szCs w:val="32"/>
          <w:lang w:eastAsia="en-US"/>
        </w:rPr>
        <w:t xml:space="preserve"> </w:t>
      </w:r>
      <w:r w:rsidR="00D731CF" w:rsidRPr="0064698F">
        <w:rPr>
          <w:rFonts w:asciiTheme="minorHAnsi" w:eastAsiaTheme="minorHAnsi" w:hAnsiTheme="minorHAnsi" w:cstheme="minorBidi"/>
          <w:b/>
          <w:color w:val="auto"/>
          <w:kern w:val="0"/>
          <w:sz w:val="32"/>
          <w:szCs w:val="32"/>
          <w:lang w:eastAsia="en-US"/>
        </w:rPr>
        <w:t>-CASUS “</w:t>
      </w:r>
      <w:proofErr w:type="spellStart"/>
      <w:r w:rsidR="00D731CF" w:rsidRPr="0064698F">
        <w:rPr>
          <w:rFonts w:asciiTheme="minorHAnsi" w:eastAsiaTheme="minorHAnsi" w:hAnsiTheme="minorHAnsi" w:cstheme="minorBidi"/>
          <w:b/>
          <w:color w:val="auto"/>
          <w:kern w:val="0"/>
          <w:sz w:val="32"/>
          <w:szCs w:val="32"/>
          <w:lang w:eastAsia="en-US"/>
        </w:rPr>
        <w:t>Bo</w:t>
      </w:r>
      <w:r w:rsidR="00D731CF">
        <w:rPr>
          <w:rFonts w:asciiTheme="minorHAnsi" w:eastAsiaTheme="minorHAnsi" w:hAnsiTheme="minorHAnsi" w:cstheme="minorBidi"/>
          <w:b/>
          <w:color w:val="auto"/>
          <w:kern w:val="0"/>
          <w:sz w:val="32"/>
          <w:szCs w:val="32"/>
          <w:lang w:eastAsia="en-US"/>
        </w:rPr>
        <w:t>nteKoe</w:t>
      </w:r>
      <w:proofErr w:type="spellEnd"/>
      <w:r w:rsidR="00D731CF" w:rsidRPr="0064698F">
        <w:rPr>
          <w:rFonts w:asciiTheme="minorHAnsi" w:eastAsiaTheme="minorHAnsi" w:hAnsiTheme="minorHAnsi" w:cstheme="minorBidi"/>
          <w:b/>
          <w:color w:val="auto"/>
          <w:kern w:val="0"/>
          <w:sz w:val="32"/>
          <w:szCs w:val="32"/>
          <w:lang w:eastAsia="en-US"/>
        </w:rPr>
        <w:t>”</w:t>
      </w:r>
      <w:r w:rsidR="00D731CF">
        <w:rPr>
          <w:rFonts w:asciiTheme="minorHAnsi" w:eastAsiaTheme="minorHAnsi" w:hAnsiTheme="minorHAnsi" w:cstheme="minorBidi"/>
          <w:b/>
          <w:color w:val="auto"/>
          <w:kern w:val="0"/>
          <w:sz w:val="32"/>
          <w:szCs w:val="32"/>
          <w:lang w:eastAsia="en-US"/>
        </w:rPr>
        <w:t>-</w:t>
      </w:r>
    </w:p>
    <w:p w:rsidR="003A1A27" w:rsidRDefault="003A1A27" w:rsidP="005A36C8">
      <w:pPr>
        <w:tabs>
          <w:tab w:val="clear" w:pos="709"/>
        </w:tabs>
        <w:suppressAutoHyphens w:val="0"/>
        <w:spacing w:after="0" w:line="240" w:lineRule="auto"/>
        <w:rPr>
          <w:rFonts w:asciiTheme="minorHAnsi" w:eastAsiaTheme="minorHAnsi" w:hAnsiTheme="minorHAnsi" w:cstheme="minorBidi"/>
          <w:b/>
          <w:color w:val="auto"/>
          <w:kern w:val="0"/>
          <w:lang w:eastAsia="en-US"/>
        </w:rPr>
      </w:pPr>
    </w:p>
    <w:p w:rsidR="00093D84" w:rsidRDefault="00094F14" w:rsidP="003A1A27">
      <w:pPr>
        <w:pStyle w:val="Kop1"/>
        <w:spacing w:after="0" w:afterAutospacing="0"/>
        <w:rPr>
          <w:rFonts w:asciiTheme="minorHAnsi" w:hAnsiTheme="minorHAnsi" w:cstheme="minorHAnsi"/>
          <w:sz w:val="22"/>
          <w:szCs w:val="22"/>
        </w:rPr>
      </w:pPr>
      <w:r>
        <w:rPr>
          <w:rFonts w:asciiTheme="minorHAnsi" w:hAnsiTheme="minorHAnsi" w:cstheme="minorHAnsi"/>
          <w:sz w:val="22"/>
          <w:szCs w:val="22"/>
        </w:rPr>
        <w:t>Beroepscontext</w:t>
      </w:r>
    </w:p>
    <w:p w:rsidR="00D731CF" w:rsidRDefault="00D731CF" w:rsidP="00D731CF">
      <w:pPr>
        <w:tabs>
          <w:tab w:val="clear" w:pos="709"/>
        </w:tabs>
        <w:suppressAutoHyphens w:val="0"/>
        <w:spacing w:after="0" w:line="240" w:lineRule="auto"/>
        <w:rPr>
          <w:rFonts w:asciiTheme="minorHAnsi" w:eastAsiaTheme="minorHAnsi" w:hAnsiTheme="minorHAnsi" w:cstheme="minorBidi"/>
          <w:b/>
          <w:color w:val="auto"/>
          <w:kern w:val="0"/>
          <w:lang w:eastAsia="en-US"/>
        </w:rPr>
      </w:pPr>
    </w:p>
    <w:p w:rsidR="00D731CF" w:rsidRDefault="00D731CF" w:rsidP="00D731CF">
      <w:r w:rsidRPr="00235167">
        <w:t xml:space="preserve">Je werkt als applicatie ontwikkelaar </w:t>
      </w:r>
      <w:r>
        <w:t xml:space="preserve">en designer </w:t>
      </w:r>
      <w:r w:rsidRPr="00235167">
        <w:t xml:space="preserve">voor een middelgroot bedrijf </w:t>
      </w:r>
      <w:proofErr w:type="spellStart"/>
      <w:r w:rsidRPr="00235167">
        <w:t>CodeIT</w:t>
      </w:r>
      <w:proofErr w:type="spellEnd"/>
      <w:r>
        <w:t xml:space="preserve"> gevestigd in Zoetermeer</w:t>
      </w:r>
      <w:r w:rsidRPr="00235167">
        <w:t>. Je krijgt van je leidin</w:t>
      </w:r>
      <w:r>
        <w:t xml:space="preserve">ggevende een opdracht </w:t>
      </w:r>
      <w:r w:rsidRPr="00235167">
        <w:t>die je zelfstandig uit moet voeren.</w:t>
      </w:r>
      <w:r>
        <w:t xml:space="preserve"> </w:t>
      </w:r>
    </w:p>
    <w:p w:rsidR="00D731CF" w:rsidRDefault="00D731CF" w:rsidP="00D731CF">
      <w:r>
        <w:t xml:space="preserve">In het mooie boerendorpje </w:t>
      </w:r>
      <w:proofErr w:type="spellStart"/>
      <w:r>
        <w:t>Woubrugge</w:t>
      </w:r>
      <w:proofErr w:type="spellEnd"/>
      <w:r>
        <w:t>, gelegen in het Groene Hart, is een projectontwikkelaar hard bezig met het bouwen van een uitgaanscomplex “</w:t>
      </w:r>
      <w:proofErr w:type="spellStart"/>
      <w:r>
        <w:t>BonteKoe</w:t>
      </w:r>
      <w:proofErr w:type="spellEnd"/>
      <w:r>
        <w:t xml:space="preserve">”. Het uitgaanscentrum heeft twee bioscoopzalen, drie discotheekzalen en één luxe </w:t>
      </w:r>
      <w:r w:rsidRPr="002C69A8">
        <w:t xml:space="preserve">À la </w:t>
      </w:r>
      <w:proofErr w:type="spellStart"/>
      <w:r w:rsidRPr="002C69A8">
        <w:t>carte</w:t>
      </w:r>
      <w:proofErr w:type="spellEnd"/>
      <w:r>
        <w:t xml:space="preserve"> restaurant. </w:t>
      </w:r>
    </w:p>
    <w:p w:rsidR="00D731CF" w:rsidRDefault="00D731CF" w:rsidP="00D731CF">
      <w:r>
        <w:t xml:space="preserve">De eerste palen zijn net de grond in gegaan. De gemeente Kaag en </w:t>
      </w:r>
      <w:proofErr w:type="spellStart"/>
      <w:r>
        <w:t>Braassem</w:t>
      </w:r>
      <w:proofErr w:type="spellEnd"/>
      <w:r>
        <w:t xml:space="preserve"> wil haar inwoners meer mogelijkheden bieden voor ontspanning in eigen gemeente. Uiteraard zijn bezoekers van buiten Kaag en </w:t>
      </w:r>
      <w:proofErr w:type="spellStart"/>
      <w:r>
        <w:t>Braassem</w:t>
      </w:r>
      <w:proofErr w:type="spellEnd"/>
      <w:r>
        <w:t xml:space="preserve"> ook van harte welkom. </w:t>
      </w:r>
    </w:p>
    <w:p w:rsidR="00D731CF" w:rsidRPr="006112AE" w:rsidRDefault="00D731CF" w:rsidP="00D731CF">
      <w:pPr>
        <w:rPr>
          <w:b/>
        </w:rPr>
      </w:pPr>
      <w:r w:rsidRPr="006112AE">
        <w:rPr>
          <w:b/>
        </w:rPr>
        <w:t>User story</w:t>
      </w:r>
    </w:p>
    <w:p w:rsidR="00D731CF" w:rsidRDefault="00D731CF" w:rsidP="00D731CF">
      <w:r>
        <w:t xml:space="preserve">Aan </w:t>
      </w:r>
      <w:proofErr w:type="spellStart"/>
      <w:r>
        <w:t>CodeIT</w:t>
      </w:r>
      <w:proofErr w:type="spellEnd"/>
      <w:r>
        <w:t xml:space="preserve"> is gevraagd om een </w:t>
      </w:r>
      <w:proofErr w:type="spellStart"/>
      <w:r w:rsidRPr="008B2F77">
        <w:t>responsive</w:t>
      </w:r>
      <w:proofErr w:type="spellEnd"/>
      <w:r>
        <w:t xml:space="preserve"> webapplicatie te bouwen die zowel wordt gebruikt voor bezoekers van het centrum om informatie te verschaffen en producten/diensten af te nemen, als voor medewerkers om een deel van het administratieve proces te automatiseren.</w:t>
      </w:r>
    </w:p>
    <w:p w:rsidR="00D731CF" w:rsidRDefault="00D731CF" w:rsidP="00D731CF">
      <w:r>
        <w:t xml:space="preserve">Let op: Het programma van eisen voor uitgaanscentrum </w:t>
      </w:r>
      <w:proofErr w:type="spellStart"/>
      <w:r>
        <w:t>Bontekoe</w:t>
      </w:r>
      <w:proofErr w:type="spellEnd"/>
      <w:r>
        <w:t xml:space="preserve"> vind je </w:t>
      </w:r>
      <w:r w:rsidR="005427FB">
        <w:t>in het volgende hoofdstuk</w:t>
      </w:r>
      <w:r>
        <w:t>.</w:t>
      </w:r>
    </w:p>
    <w:p w:rsidR="00BA1E5D" w:rsidRPr="00BF65AD" w:rsidRDefault="00BA1E5D" w:rsidP="00910D98">
      <w:pPr>
        <w:spacing w:after="0" w:line="240" w:lineRule="auto"/>
        <w:rPr>
          <w:rFonts w:cs="Calibri"/>
        </w:rPr>
      </w:pPr>
      <w:r w:rsidRPr="00BF65AD">
        <w:rPr>
          <w:rFonts w:cs="Calibri"/>
        </w:rPr>
        <w:t>Deze ALA bestaat uit de volgende opdrachten:</w:t>
      </w:r>
    </w:p>
    <w:p w:rsidR="00BA1E5D" w:rsidRPr="00BF65AD" w:rsidRDefault="00D731CF" w:rsidP="003B49AB">
      <w:pPr>
        <w:pStyle w:val="Lijstalinea"/>
        <w:numPr>
          <w:ilvl w:val="0"/>
          <w:numId w:val="6"/>
        </w:numPr>
        <w:spacing w:after="0" w:line="240" w:lineRule="auto"/>
        <w:rPr>
          <w:rFonts w:cs="Calibri"/>
        </w:rPr>
      </w:pPr>
      <w:proofErr w:type="spellStart"/>
      <w:r>
        <w:rPr>
          <w:rFonts w:cs="Calibri"/>
        </w:rPr>
        <w:t>Reponsive</w:t>
      </w:r>
      <w:proofErr w:type="spellEnd"/>
      <w:r>
        <w:rPr>
          <w:rFonts w:cs="Calibri"/>
        </w:rPr>
        <w:t xml:space="preserve"> webapplicatie ontwerpen</w:t>
      </w:r>
      <w:r w:rsidR="005427FB">
        <w:rPr>
          <w:rFonts w:cs="Calibri"/>
        </w:rPr>
        <w:t xml:space="preserve"> (projectgroep)</w:t>
      </w:r>
    </w:p>
    <w:p w:rsidR="00A0084E" w:rsidRPr="00BF65AD" w:rsidRDefault="00D731CF" w:rsidP="00A0084E">
      <w:pPr>
        <w:pStyle w:val="Lijstalinea"/>
        <w:numPr>
          <w:ilvl w:val="0"/>
          <w:numId w:val="6"/>
        </w:numPr>
        <w:spacing w:after="0" w:line="240" w:lineRule="auto"/>
        <w:rPr>
          <w:rFonts w:cs="Calibri"/>
        </w:rPr>
      </w:pPr>
      <w:proofErr w:type="spellStart"/>
      <w:r>
        <w:rPr>
          <w:rFonts w:cs="Calibri"/>
        </w:rPr>
        <w:t>Responsive</w:t>
      </w:r>
      <w:proofErr w:type="spellEnd"/>
      <w:r>
        <w:rPr>
          <w:rFonts w:cs="Calibri"/>
        </w:rPr>
        <w:t xml:space="preserve"> webapplicatie ontwerpen (zelfstandig)</w:t>
      </w:r>
    </w:p>
    <w:p w:rsidR="00F71B8A" w:rsidRDefault="00F71B8A" w:rsidP="00BA1E5D">
      <w:pPr>
        <w:spacing w:after="0" w:line="240" w:lineRule="auto"/>
        <w:rPr>
          <w:rFonts w:cs="Calibri"/>
        </w:rPr>
      </w:pPr>
    </w:p>
    <w:p w:rsidR="003930B8" w:rsidRDefault="00BA1E5D" w:rsidP="003930B8">
      <w:pPr>
        <w:tabs>
          <w:tab w:val="clear" w:pos="709"/>
        </w:tabs>
        <w:suppressAutoHyphens w:val="0"/>
        <w:spacing w:after="0" w:line="240" w:lineRule="auto"/>
        <w:rPr>
          <w:rFonts w:asciiTheme="minorHAnsi" w:eastAsiaTheme="minorHAnsi" w:hAnsiTheme="minorHAnsi" w:cstheme="minorBidi"/>
          <w:color w:val="auto"/>
          <w:kern w:val="0"/>
          <w:lang w:eastAsia="en-US"/>
        </w:rPr>
      </w:pPr>
      <w:r w:rsidRPr="00BF65AD">
        <w:rPr>
          <w:rFonts w:cs="Calibri"/>
        </w:rPr>
        <w:t>Aan het eind van elke opdracht laat je het resultaat aan je begeleider zi</w:t>
      </w:r>
      <w:r w:rsidR="00F71B8A">
        <w:rPr>
          <w:rFonts w:cs="Calibri"/>
        </w:rPr>
        <w:t>e</w:t>
      </w:r>
      <w:r w:rsidRPr="00BF65AD">
        <w:rPr>
          <w:rFonts w:cs="Calibri"/>
        </w:rPr>
        <w:t>n. Deze beoordeelt of je verder k</w:t>
      </w:r>
      <w:r w:rsidR="00C80F1D">
        <w:rPr>
          <w:rFonts w:cs="Calibri"/>
        </w:rPr>
        <w:t>unt</w:t>
      </w:r>
      <w:r w:rsidRPr="00BF65AD">
        <w:rPr>
          <w:rFonts w:cs="Calibri"/>
        </w:rPr>
        <w:t xml:space="preserve"> naar de volgende opdracht. </w:t>
      </w:r>
      <w:r w:rsidR="003930B8" w:rsidRPr="00B63710">
        <w:rPr>
          <w:rFonts w:asciiTheme="minorHAnsi" w:eastAsiaTheme="minorHAnsi" w:hAnsiTheme="minorHAnsi" w:cstheme="minorBidi"/>
          <w:color w:val="auto"/>
          <w:kern w:val="0"/>
          <w:lang w:eastAsia="en-US"/>
        </w:rPr>
        <w:t>Het is van be</w:t>
      </w:r>
      <w:r w:rsidR="003930B8">
        <w:rPr>
          <w:rFonts w:asciiTheme="minorHAnsi" w:eastAsiaTheme="minorHAnsi" w:hAnsiTheme="minorHAnsi" w:cstheme="minorBidi"/>
          <w:color w:val="auto"/>
          <w:kern w:val="0"/>
          <w:lang w:eastAsia="en-US"/>
        </w:rPr>
        <w:t>lang</w:t>
      </w:r>
      <w:r w:rsidR="003930B8" w:rsidRPr="00B63710">
        <w:rPr>
          <w:rFonts w:asciiTheme="minorHAnsi" w:eastAsiaTheme="minorHAnsi" w:hAnsiTheme="minorHAnsi" w:cstheme="minorBidi"/>
          <w:color w:val="auto"/>
          <w:kern w:val="0"/>
          <w:lang w:eastAsia="en-US"/>
        </w:rPr>
        <w:t xml:space="preserve"> dat je alle opdracht</w:t>
      </w:r>
      <w:r w:rsidR="003930B8">
        <w:rPr>
          <w:rFonts w:asciiTheme="minorHAnsi" w:eastAsiaTheme="minorHAnsi" w:hAnsiTheme="minorHAnsi" w:cstheme="minorBidi"/>
          <w:color w:val="auto"/>
          <w:kern w:val="0"/>
          <w:lang w:eastAsia="en-US"/>
        </w:rPr>
        <w:t>e</w:t>
      </w:r>
      <w:r w:rsidR="003930B8" w:rsidRPr="00B63710">
        <w:rPr>
          <w:rFonts w:asciiTheme="minorHAnsi" w:eastAsiaTheme="minorHAnsi" w:hAnsiTheme="minorHAnsi" w:cstheme="minorBidi"/>
          <w:color w:val="auto"/>
          <w:kern w:val="0"/>
          <w:lang w:eastAsia="en-US"/>
        </w:rPr>
        <w:t>n binnen de ALA uitvoert, afron</w:t>
      </w:r>
      <w:r w:rsidR="003930B8">
        <w:rPr>
          <w:rFonts w:asciiTheme="minorHAnsi" w:eastAsiaTheme="minorHAnsi" w:hAnsiTheme="minorHAnsi" w:cstheme="minorBidi"/>
          <w:color w:val="auto"/>
          <w:kern w:val="0"/>
          <w:lang w:eastAsia="en-US"/>
        </w:rPr>
        <w:t>dt</w:t>
      </w:r>
      <w:r w:rsidR="003930B8" w:rsidRPr="00B63710">
        <w:rPr>
          <w:rFonts w:asciiTheme="minorHAnsi" w:eastAsiaTheme="minorHAnsi" w:hAnsiTheme="minorHAnsi" w:cstheme="minorBidi"/>
          <w:color w:val="auto"/>
          <w:kern w:val="0"/>
          <w:lang w:eastAsia="en-US"/>
        </w:rPr>
        <w:t xml:space="preserve"> en inlevert voordat </w:t>
      </w:r>
      <w:r w:rsidR="003930B8">
        <w:rPr>
          <w:rFonts w:asciiTheme="minorHAnsi" w:eastAsiaTheme="minorHAnsi" w:hAnsiTheme="minorHAnsi" w:cstheme="minorBidi"/>
          <w:color w:val="auto"/>
          <w:kern w:val="0"/>
          <w:lang w:eastAsia="en-US"/>
        </w:rPr>
        <w:t>je een beoordeling voor de gehele ALA ontvangt.</w:t>
      </w:r>
    </w:p>
    <w:p w:rsidR="007E522C" w:rsidRPr="00BF65AD" w:rsidRDefault="007E522C" w:rsidP="00910D98">
      <w:pPr>
        <w:spacing w:after="0" w:line="240" w:lineRule="auto"/>
        <w:rPr>
          <w:rFonts w:cs="Calibri"/>
        </w:rPr>
      </w:pPr>
    </w:p>
    <w:p w:rsidR="001340F6" w:rsidRPr="00BF65AD" w:rsidRDefault="001340F6" w:rsidP="00910D98">
      <w:pPr>
        <w:spacing w:after="0" w:line="240" w:lineRule="auto"/>
        <w:rPr>
          <w:rFonts w:cs="Calibri"/>
        </w:rPr>
      </w:pPr>
    </w:p>
    <w:p w:rsidR="00910D98" w:rsidRPr="00BF65AD" w:rsidRDefault="00910D98" w:rsidP="00910D98">
      <w:pPr>
        <w:spacing w:after="0" w:line="240" w:lineRule="auto"/>
        <w:rPr>
          <w:rFonts w:cs="Calibri"/>
        </w:rPr>
      </w:pPr>
    </w:p>
    <w:p w:rsidR="00910D98" w:rsidRPr="00BF65AD" w:rsidRDefault="00910D98" w:rsidP="00910D98">
      <w:pPr>
        <w:spacing w:after="0" w:line="240" w:lineRule="auto"/>
        <w:rPr>
          <w:rFonts w:cs="Calibri"/>
        </w:rPr>
      </w:pPr>
    </w:p>
    <w:p w:rsidR="00094F14" w:rsidRPr="00094F14" w:rsidRDefault="00094F14">
      <w:pPr>
        <w:tabs>
          <w:tab w:val="clear" w:pos="709"/>
        </w:tabs>
        <w:suppressAutoHyphens w:val="0"/>
        <w:spacing w:after="0" w:line="240" w:lineRule="auto"/>
        <w:rPr>
          <w:rFonts w:cs="Calibri"/>
          <w:sz w:val="20"/>
          <w:szCs w:val="20"/>
        </w:rPr>
      </w:pPr>
      <w:r w:rsidRPr="00094F14">
        <w:rPr>
          <w:rFonts w:cs="Calibri"/>
          <w:sz w:val="20"/>
          <w:szCs w:val="20"/>
        </w:rPr>
        <w:br w:type="page"/>
      </w:r>
    </w:p>
    <w:p w:rsidR="00A0084E" w:rsidRDefault="00A0084E" w:rsidP="00A0084E">
      <w:pPr>
        <w:rPr>
          <w:b/>
        </w:rPr>
      </w:pPr>
      <w:r>
        <w:rPr>
          <w:b/>
        </w:rPr>
        <w:lastRenderedPageBreak/>
        <w:t>Opdracht 1</w:t>
      </w:r>
    </w:p>
    <w:p w:rsidR="00D731CF" w:rsidRDefault="00D731CF" w:rsidP="00D731CF"/>
    <w:p w:rsidR="00D731CF" w:rsidRPr="00F056FE" w:rsidRDefault="00D731CF" w:rsidP="00D731CF">
      <w:pPr>
        <w:rPr>
          <w:b/>
        </w:rPr>
      </w:pPr>
      <w:r w:rsidRPr="00374B01">
        <w:rPr>
          <w:b/>
          <w:sz w:val="28"/>
          <w:szCs w:val="28"/>
        </w:rPr>
        <w:t xml:space="preserve">Opdracht 1: Ontwikkelen van </w:t>
      </w:r>
      <w:r>
        <w:rPr>
          <w:b/>
          <w:sz w:val="28"/>
          <w:szCs w:val="28"/>
        </w:rPr>
        <w:t xml:space="preserve">applicatie </w:t>
      </w:r>
      <w:r w:rsidRPr="00374B01">
        <w:rPr>
          <w:b/>
          <w:sz w:val="28"/>
          <w:szCs w:val="28"/>
        </w:rPr>
        <w:t>Restaurant en Uitgaan</w:t>
      </w:r>
      <w:r>
        <w:rPr>
          <w:b/>
          <w:sz w:val="28"/>
          <w:szCs w:val="28"/>
        </w:rPr>
        <w:t xml:space="preserve"> </w:t>
      </w:r>
      <w:r w:rsidRPr="00F056FE">
        <w:rPr>
          <w:b/>
        </w:rPr>
        <w:t xml:space="preserve"> </w:t>
      </w:r>
      <w:r w:rsidRPr="00374B01">
        <w:rPr>
          <w:b/>
          <w:sz w:val="28"/>
          <w:szCs w:val="28"/>
        </w:rPr>
        <w:t xml:space="preserve">voor </w:t>
      </w:r>
      <w:proofErr w:type="spellStart"/>
      <w:r w:rsidRPr="00374B01">
        <w:rPr>
          <w:b/>
          <w:sz w:val="28"/>
          <w:szCs w:val="28"/>
        </w:rPr>
        <w:t>Bontekoe</w:t>
      </w:r>
      <w:proofErr w:type="spellEnd"/>
      <w:r w:rsidRPr="00374B01">
        <w:rPr>
          <w:b/>
          <w:sz w:val="28"/>
          <w:szCs w:val="28"/>
        </w:rPr>
        <w:t xml:space="preserve"> </w:t>
      </w:r>
    </w:p>
    <w:p w:rsidR="00D731CF" w:rsidRPr="000C7BC2" w:rsidRDefault="00D731CF" w:rsidP="00D731CF">
      <w:pPr>
        <w:rPr>
          <w:u w:val="single"/>
        </w:rPr>
      </w:pPr>
      <w:r w:rsidRPr="000C7BC2">
        <w:rPr>
          <w:u w:val="single"/>
        </w:rPr>
        <w:t xml:space="preserve">Stap 1: Logo </w:t>
      </w:r>
      <w:proofErr w:type="spellStart"/>
      <w:r w:rsidRPr="000C7BC2">
        <w:rPr>
          <w:u w:val="single"/>
        </w:rPr>
        <w:t>CodeIT</w:t>
      </w:r>
      <w:proofErr w:type="spellEnd"/>
    </w:p>
    <w:p w:rsidR="00D731CF" w:rsidRDefault="00D731CF" w:rsidP="00D731CF">
      <w:r>
        <w:t xml:space="preserve">Alle documentatie die je richting je klant stuurt (FO / TO / Rapport informatiebehoefte) zal verstuurt worden vanuit </w:t>
      </w:r>
      <w:proofErr w:type="spellStart"/>
      <w:r>
        <w:t>CodeIT</w:t>
      </w:r>
      <w:proofErr w:type="spellEnd"/>
      <w:r>
        <w:t xml:space="preserve">. Je dient dus voor </w:t>
      </w:r>
      <w:proofErr w:type="spellStart"/>
      <w:r>
        <w:t>CodeIT</w:t>
      </w:r>
      <w:proofErr w:type="spellEnd"/>
      <w:r>
        <w:t xml:space="preserve"> een logo te ontwikkelen met bijbehorend briefpapier. </w:t>
      </w:r>
    </w:p>
    <w:p w:rsidR="00D731CF" w:rsidRPr="000C7BC2" w:rsidRDefault="00D731CF" w:rsidP="00D731CF">
      <w:pPr>
        <w:rPr>
          <w:u w:val="single"/>
        </w:rPr>
      </w:pPr>
      <w:r w:rsidRPr="000C7BC2">
        <w:rPr>
          <w:u w:val="single"/>
        </w:rPr>
        <w:t>Stap 2: Functioneel Ontwerp, Technisch Ontwerp en Rapport Informatiebehoefte</w:t>
      </w:r>
    </w:p>
    <w:p w:rsidR="00D731CF" w:rsidRPr="000C7BC2" w:rsidRDefault="00D731CF" w:rsidP="00D731CF">
      <w:r>
        <w:t xml:space="preserve">Aan de hand van de eisen van de opdrachtgever, welke achterin dit document zijn opgenomen, dien je een Functioneel Ontwerp, Technisch Ontwerp en een Rapport Informatiebehoefte op te stellen. </w:t>
      </w:r>
      <w:r w:rsidRPr="000C7BC2">
        <w:rPr>
          <w:rFonts w:asciiTheme="minorHAnsi" w:hAnsiTheme="minorHAnsi"/>
        </w:rPr>
        <w:t>Denk hierbij aan opnemen van:</w:t>
      </w:r>
    </w:p>
    <w:p w:rsidR="00D731CF" w:rsidRPr="00A25B30" w:rsidRDefault="00D731CF" w:rsidP="00D731CF">
      <w:pPr>
        <w:pStyle w:val="NoSpacing1"/>
        <w:numPr>
          <w:ilvl w:val="1"/>
          <w:numId w:val="35"/>
        </w:numPr>
        <w:rPr>
          <w:rFonts w:asciiTheme="minorHAnsi" w:hAnsiTheme="minorHAnsi"/>
          <w:sz w:val="22"/>
          <w:szCs w:val="22"/>
        </w:rPr>
      </w:pPr>
      <w:proofErr w:type="spellStart"/>
      <w:r w:rsidRPr="00A25B30">
        <w:rPr>
          <w:rFonts w:asciiTheme="minorHAnsi" w:hAnsiTheme="minorHAnsi"/>
          <w:sz w:val="22"/>
          <w:szCs w:val="22"/>
        </w:rPr>
        <w:t>Wireframes</w:t>
      </w:r>
      <w:proofErr w:type="spellEnd"/>
    </w:p>
    <w:p w:rsidR="00D731CF" w:rsidRPr="00A25B30" w:rsidRDefault="00D731CF" w:rsidP="00D731CF">
      <w:pPr>
        <w:pStyle w:val="NoSpacing1"/>
        <w:numPr>
          <w:ilvl w:val="1"/>
          <w:numId w:val="35"/>
        </w:numPr>
        <w:rPr>
          <w:rFonts w:asciiTheme="minorHAnsi" w:hAnsiTheme="minorHAnsi"/>
          <w:sz w:val="22"/>
          <w:szCs w:val="22"/>
        </w:rPr>
      </w:pPr>
      <w:r w:rsidRPr="00A25B30">
        <w:rPr>
          <w:rFonts w:asciiTheme="minorHAnsi" w:hAnsiTheme="minorHAnsi"/>
          <w:sz w:val="22"/>
          <w:szCs w:val="22"/>
        </w:rPr>
        <w:t>Een zelf te ontwerpen huisstijl voor De Bonte Koe</w:t>
      </w:r>
    </w:p>
    <w:p w:rsidR="00D731CF" w:rsidRPr="00A25B30" w:rsidRDefault="00D731CF" w:rsidP="00D731CF">
      <w:pPr>
        <w:pStyle w:val="NoSpacing1"/>
        <w:numPr>
          <w:ilvl w:val="1"/>
          <w:numId w:val="35"/>
        </w:numPr>
        <w:rPr>
          <w:rFonts w:asciiTheme="minorHAnsi" w:hAnsiTheme="minorHAnsi"/>
          <w:sz w:val="22"/>
          <w:szCs w:val="22"/>
        </w:rPr>
      </w:pPr>
      <w:r>
        <w:rPr>
          <w:rFonts w:asciiTheme="minorHAnsi" w:hAnsiTheme="minorHAnsi"/>
          <w:sz w:val="22"/>
          <w:szCs w:val="22"/>
        </w:rPr>
        <w:t>UML diagrammen</w:t>
      </w:r>
      <w:r w:rsidRPr="00A25B30">
        <w:rPr>
          <w:rFonts w:asciiTheme="minorHAnsi" w:hAnsiTheme="minorHAnsi"/>
          <w:sz w:val="22"/>
          <w:szCs w:val="22"/>
        </w:rPr>
        <w:t xml:space="preserve"> </w:t>
      </w:r>
    </w:p>
    <w:p w:rsidR="00D731CF" w:rsidRDefault="00D731CF" w:rsidP="00D731CF">
      <w:pPr>
        <w:pStyle w:val="NoSpacing1"/>
        <w:numPr>
          <w:ilvl w:val="1"/>
          <w:numId w:val="35"/>
        </w:numPr>
        <w:rPr>
          <w:rFonts w:asciiTheme="minorHAnsi" w:hAnsiTheme="minorHAnsi"/>
          <w:sz w:val="22"/>
          <w:szCs w:val="22"/>
        </w:rPr>
      </w:pPr>
      <w:r>
        <w:rPr>
          <w:rFonts w:asciiTheme="minorHAnsi" w:hAnsiTheme="minorHAnsi"/>
          <w:sz w:val="22"/>
          <w:szCs w:val="22"/>
        </w:rPr>
        <w:t>E</w:t>
      </w:r>
      <w:r w:rsidRPr="00A25B30">
        <w:rPr>
          <w:rFonts w:asciiTheme="minorHAnsi" w:hAnsiTheme="minorHAnsi"/>
          <w:sz w:val="22"/>
          <w:szCs w:val="22"/>
        </w:rPr>
        <w:t>ntiteit relatie diagram</w:t>
      </w:r>
    </w:p>
    <w:p w:rsidR="00D731CF" w:rsidRPr="00A25B30" w:rsidRDefault="00D731CF" w:rsidP="00D731CF">
      <w:pPr>
        <w:pStyle w:val="NoSpacing1"/>
        <w:numPr>
          <w:ilvl w:val="1"/>
          <w:numId w:val="35"/>
        </w:numPr>
        <w:rPr>
          <w:rFonts w:asciiTheme="minorHAnsi" w:hAnsiTheme="minorHAnsi"/>
          <w:sz w:val="22"/>
          <w:szCs w:val="22"/>
        </w:rPr>
      </w:pPr>
      <w:r>
        <w:rPr>
          <w:rFonts w:asciiTheme="minorHAnsi" w:hAnsiTheme="minorHAnsi"/>
          <w:sz w:val="22"/>
          <w:szCs w:val="22"/>
        </w:rPr>
        <w:t xml:space="preserve">Data </w:t>
      </w:r>
      <w:proofErr w:type="spellStart"/>
      <w:r>
        <w:rPr>
          <w:rFonts w:asciiTheme="minorHAnsi" w:hAnsiTheme="minorHAnsi"/>
          <w:sz w:val="22"/>
          <w:szCs w:val="22"/>
        </w:rPr>
        <w:t>dictionary</w:t>
      </w:r>
      <w:proofErr w:type="spellEnd"/>
      <w:r>
        <w:rPr>
          <w:rFonts w:asciiTheme="minorHAnsi" w:hAnsiTheme="minorHAnsi"/>
          <w:sz w:val="22"/>
          <w:szCs w:val="22"/>
        </w:rPr>
        <w:br/>
      </w:r>
    </w:p>
    <w:p w:rsidR="00D731CF" w:rsidRPr="000C7BC2" w:rsidRDefault="00D731CF" w:rsidP="00D731CF">
      <w:pPr>
        <w:tabs>
          <w:tab w:val="clear" w:pos="709"/>
        </w:tabs>
        <w:suppressAutoHyphens w:val="0"/>
        <w:spacing w:after="0" w:line="240" w:lineRule="auto"/>
        <w:rPr>
          <w:u w:val="single"/>
        </w:rPr>
      </w:pPr>
      <w:r w:rsidRPr="000C7BC2">
        <w:rPr>
          <w:u w:val="single"/>
        </w:rPr>
        <w:t>Stap 3</w:t>
      </w:r>
      <w:r>
        <w:rPr>
          <w:u w:val="single"/>
        </w:rPr>
        <w:t xml:space="preserve">: Ontwikkelen </w:t>
      </w:r>
      <w:proofErr w:type="spellStart"/>
      <w:r>
        <w:rPr>
          <w:u w:val="single"/>
        </w:rPr>
        <w:t>responsive</w:t>
      </w:r>
      <w:proofErr w:type="spellEnd"/>
      <w:r>
        <w:rPr>
          <w:u w:val="single"/>
        </w:rPr>
        <w:t xml:space="preserve"> webapplicatie</w:t>
      </w:r>
    </w:p>
    <w:p w:rsidR="00D731CF" w:rsidRDefault="00D731CF" w:rsidP="00D731CF"/>
    <w:p w:rsidR="00D731CF" w:rsidRDefault="00D731CF" w:rsidP="00D731CF">
      <w:pPr>
        <w:pStyle w:val="Lijstalinea"/>
        <w:numPr>
          <w:ilvl w:val="0"/>
          <w:numId w:val="48"/>
        </w:numPr>
      </w:pPr>
      <w:r>
        <w:t>Ontwikkel de module restaurant</w:t>
      </w:r>
    </w:p>
    <w:p w:rsidR="00D731CF" w:rsidRDefault="00D731CF" w:rsidP="00D731CF">
      <w:r>
        <w:t>In de module restaurant worden de volgende pagina’s aangeboden.</w:t>
      </w:r>
    </w:p>
    <w:p w:rsidR="00D731CF" w:rsidRDefault="00D731CF" w:rsidP="00D731CF">
      <w:pPr>
        <w:pStyle w:val="Lijstalinea"/>
        <w:numPr>
          <w:ilvl w:val="0"/>
          <w:numId w:val="37"/>
        </w:numPr>
      </w:pPr>
      <w:r>
        <w:t>Home</w:t>
      </w:r>
    </w:p>
    <w:p w:rsidR="00D731CF" w:rsidRDefault="00D731CF" w:rsidP="00D731CF">
      <w:pPr>
        <w:pStyle w:val="Lijstalinea"/>
        <w:numPr>
          <w:ilvl w:val="0"/>
          <w:numId w:val="37"/>
        </w:numPr>
      </w:pPr>
      <w:r>
        <w:t>Menukaart</w:t>
      </w:r>
    </w:p>
    <w:p w:rsidR="00D731CF" w:rsidRDefault="00D731CF" w:rsidP="00D731CF">
      <w:r>
        <w:t>Wil je meer? Ontwikkel dan ook de module reserveren.</w:t>
      </w:r>
    </w:p>
    <w:p w:rsidR="00D731CF" w:rsidRPr="00F056FE" w:rsidRDefault="00D731CF" w:rsidP="00D731CF">
      <w:pPr>
        <w:pStyle w:val="Lijstalinea"/>
        <w:numPr>
          <w:ilvl w:val="0"/>
          <w:numId w:val="48"/>
        </w:numPr>
      </w:pPr>
      <w:r w:rsidRPr="00F056FE">
        <w:t>Ontwikkel de module uitgaan</w:t>
      </w:r>
    </w:p>
    <w:p w:rsidR="00D731CF" w:rsidRDefault="00D731CF" w:rsidP="00D731CF">
      <w:r>
        <w:t xml:space="preserve">Bij uitgaanscentrum De Bonte Koe zijn drie discozalen aanwezig. </w:t>
      </w:r>
    </w:p>
    <w:p w:rsidR="00D731CF" w:rsidRDefault="00D731CF" w:rsidP="00D731CF">
      <w:pPr>
        <w:pStyle w:val="Lijstalinea"/>
        <w:numPr>
          <w:ilvl w:val="0"/>
          <w:numId w:val="38"/>
        </w:numPr>
      </w:pPr>
      <w:r>
        <w:t xml:space="preserve">80’s en 90’s </w:t>
      </w:r>
      <w:proofErr w:type="spellStart"/>
      <w:r>
        <w:t>Area</w:t>
      </w:r>
      <w:proofErr w:type="spellEnd"/>
    </w:p>
    <w:p w:rsidR="00D731CF" w:rsidRDefault="00D731CF" w:rsidP="00D731CF">
      <w:pPr>
        <w:pStyle w:val="Lijstalinea"/>
        <w:numPr>
          <w:ilvl w:val="0"/>
          <w:numId w:val="38"/>
        </w:numPr>
      </w:pPr>
      <w:r>
        <w:t xml:space="preserve">Schuurfeest </w:t>
      </w:r>
      <w:proofErr w:type="spellStart"/>
      <w:r>
        <w:t>Area</w:t>
      </w:r>
      <w:proofErr w:type="spellEnd"/>
    </w:p>
    <w:p w:rsidR="00D731CF" w:rsidRDefault="00D731CF" w:rsidP="00D731CF">
      <w:pPr>
        <w:pStyle w:val="Lijstalinea"/>
        <w:numPr>
          <w:ilvl w:val="0"/>
          <w:numId w:val="38"/>
        </w:numPr>
      </w:pPr>
      <w:proofErr w:type="spellStart"/>
      <w:r w:rsidRPr="00251507">
        <w:t>Urban</w:t>
      </w:r>
      <w:proofErr w:type="spellEnd"/>
      <w:r w:rsidRPr="00251507">
        <w:t xml:space="preserve"> </w:t>
      </w:r>
      <w:proofErr w:type="spellStart"/>
      <w:r w:rsidRPr="00251507">
        <w:t>Area</w:t>
      </w:r>
      <w:proofErr w:type="spellEnd"/>
    </w:p>
    <w:p w:rsidR="00D731CF" w:rsidRDefault="00D731CF" w:rsidP="00D731CF">
      <w:r>
        <w:t xml:space="preserve">Je ontwikkelt, aan de hand van de goedgekeurde documenten, in OOP PHP volgens het </w:t>
      </w:r>
      <w:proofErr w:type="spellStart"/>
      <w:r>
        <w:t>MVC-model</w:t>
      </w:r>
      <w:proofErr w:type="spellEnd"/>
      <w:r>
        <w:t xml:space="preserve"> (met behulp van </w:t>
      </w:r>
      <w:proofErr w:type="spellStart"/>
      <w:r w:rsidR="00A96012">
        <w:t>Twig</w:t>
      </w:r>
      <w:proofErr w:type="spellEnd"/>
      <w:r>
        <w:t xml:space="preserve">) een </w:t>
      </w:r>
      <w:proofErr w:type="spellStart"/>
      <w:r w:rsidRPr="008B2F77">
        <w:t>responsive</w:t>
      </w:r>
      <w:proofErr w:type="spellEnd"/>
      <w:r>
        <w:t xml:space="preserve"> webapplicatie.  Daar waar mogelijk maak je gebruik van het </w:t>
      </w:r>
      <w:proofErr w:type="spellStart"/>
      <w:r w:rsidR="00A96012">
        <w:t>Symfony</w:t>
      </w:r>
      <w:proofErr w:type="spellEnd"/>
      <w:r>
        <w:t xml:space="preserve"> versie 2.0. Je maakt gebruik van HTML 5.0, CSS 3.0 en </w:t>
      </w:r>
      <w:proofErr w:type="spellStart"/>
      <w:r>
        <w:t>JavaScript</w:t>
      </w:r>
      <w:proofErr w:type="spellEnd"/>
      <w:r>
        <w:t xml:space="preserve"> (</w:t>
      </w:r>
      <w:proofErr w:type="spellStart"/>
      <w:r>
        <w:t>jQuery</w:t>
      </w:r>
      <w:proofErr w:type="spellEnd"/>
      <w:r>
        <w:t>). Probeer in het design echt te laten zien wat je in huis hebt!</w:t>
      </w:r>
    </w:p>
    <w:p w:rsidR="00D731CF" w:rsidRDefault="00D731CF" w:rsidP="00D731CF">
      <w:r>
        <w:t xml:space="preserve">Uiteraard maak je voor het testen van de webapplicatie een testplan en laat je de testen door een aantal externe uitvoeren. </w:t>
      </w:r>
    </w:p>
    <w:p w:rsidR="00A96012" w:rsidRDefault="00A96012" w:rsidP="00D731CF">
      <w:pPr>
        <w:rPr>
          <w:u w:val="single"/>
        </w:rPr>
      </w:pPr>
    </w:p>
    <w:p w:rsidR="00A96012" w:rsidRDefault="00A96012" w:rsidP="00D731CF">
      <w:pPr>
        <w:rPr>
          <w:u w:val="single"/>
        </w:rPr>
      </w:pPr>
    </w:p>
    <w:p w:rsidR="00D731CF" w:rsidRPr="000C7BC2" w:rsidRDefault="00D731CF" w:rsidP="00D731CF">
      <w:pPr>
        <w:rPr>
          <w:u w:val="single"/>
        </w:rPr>
      </w:pPr>
      <w:r w:rsidRPr="000C7BC2">
        <w:rPr>
          <w:u w:val="single"/>
        </w:rPr>
        <w:lastRenderedPageBreak/>
        <w:t>Stap 4: Implementatieplan  en acceptatietest</w:t>
      </w:r>
    </w:p>
    <w:p w:rsidR="00D731CF" w:rsidRDefault="00D731CF" w:rsidP="00D731CF">
      <w:r>
        <w:t xml:space="preserve">Denk na over hoe de webapplicatie binnen de organisatie geïmplementeerd kan worden en maak hiervoor de benodigde documenten. Nadat de implementatie (fictief) heeft plaatsgevonden, dien je een acceptatietest op te stellen. </w:t>
      </w:r>
    </w:p>
    <w:p w:rsidR="00D731CF" w:rsidRPr="000C7BC2" w:rsidRDefault="00D731CF" w:rsidP="00D731CF">
      <w:pPr>
        <w:rPr>
          <w:u w:val="single"/>
        </w:rPr>
      </w:pPr>
      <w:r>
        <w:rPr>
          <w:u w:val="single"/>
        </w:rPr>
        <w:t>Stap 5: Wijzigingen acceptatietest doorvoeren</w:t>
      </w:r>
    </w:p>
    <w:p w:rsidR="00D731CF" w:rsidRDefault="00D731CF" w:rsidP="00D731CF">
      <w:r>
        <w:t xml:space="preserve">Klanten, ze zijn ook nooit tevreden. Uit de acceptatietest zijn een aantal wijzigingen gekomen. Voer deze wijzigingen door. Tevens maak je documentatie over hoe je de data veilig kunt stellen (beveiliging en het back-upbeleid). </w:t>
      </w:r>
    </w:p>
    <w:p w:rsidR="00D731CF" w:rsidRDefault="00D731CF" w:rsidP="00D731CF">
      <w:pPr>
        <w:rPr>
          <w:b/>
          <w:sz w:val="28"/>
          <w:szCs w:val="28"/>
        </w:rPr>
      </w:pPr>
    </w:p>
    <w:p w:rsidR="00D731CF" w:rsidRPr="00374B01" w:rsidRDefault="00D731CF" w:rsidP="00D731CF">
      <w:pPr>
        <w:rPr>
          <w:b/>
          <w:sz w:val="28"/>
          <w:szCs w:val="28"/>
        </w:rPr>
      </w:pPr>
      <w:r w:rsidRPr="00374B01">
        <w:rPr>
          <w:b/>
          <w:sz w:val="28"/>
          <w:szCs w:val="28"/>
        </w:rPr>
        <w:t xml:space="preserve">Opdracht </w:t>
      </w:r>
      <w:r>
        <w:rPr>
          <w:b/>
          <w:sz w:val="28"/>
          <w:szCs w:val="28"/>
        </w:rPr>
        <w:t>2</w:t>
      </w:r>
      <w:r w:rsidRPr="00374B01">
        <w:rPr>
          <w:b/>
          <w:sz w:val="28"/>
          <w:szCs w:val="28"/>
        </w:rPr>
        <w:t xml:space="preserve">: Ontwikkelen van </w:t>
      </w:r>
      <w:r>
        <w:rPr>
          <w:b/>
          <w:sz w:val="28"/>
          <w:szCs w:val="28"/>
        </w:rPr>
        <w:t xml:space="preserve">Bioscoop applicatie </w:t>
      </w:r>
      <w:r w:rsidRPr="00374B01">
        <w:rPr>
          <w:b/>
          <w:sz w:val="28"/>
          <w:szCs w:val="28"/>
        </w:rPr>
        <w:t xml:space="preserve">voor </w:t>
      </w:r>
      <w:proofErr w:type="spellStart"/>
      <w:r w:rsidRPr="00374B01">
        <w:rPr>
          <w:b/>
          <w:sz w:val="28"/>
          <w:szCs w:val="28"/>
        </w:rPr>
        <w:t>Bontekoe</w:t>
      </w:r>
      <w:proofErr w:type="spellEnd"/>
      <w:r w:rsidRPr="00374B01">
        <w:rPr>
          <w:b/>
          <w:sz w:val="28"/>
          <w:szCs w:val="28"/>
        </w:rPr>
        <w:t xml:space="preserve"> </w:t>
      </w:r>
    </w:p>
    <w:p w:rsidR="00D731CF" w:rsidRPr="000C7BC2" w:rsidRDefault="00D731CF" w:rsidP="00D731CF">
      <w:pPr>
        <w:rPr>
          <w:u w:val="single"/>
        </w:rPr>
      </w:pPr>
      <w:r w:rsidRPr="000C7BC2">
        <w:rPr>
          <w:u w:val="single"/>
        </w:rPr>
        <w:t>Stap</w:t>
      </w:r>
      <w:r>
        <w:rPr>
          <w:u w:val="single"/>
        </w:rPr>
        <w:t>1</w:t>
      </w:r>
      <w:r w:rsidRPr="000C7BC2">
        <w:rPr>
          <w:u w:val="single"/>
        </w:rPr>
        <w:t>: Functioneel Ontwerp, Technisch Ontwerp en Rapport Informatiebehoefte</w:t>
      </w:r>
    </w:p>
    <w:p w:rsidR="00D731CF" w:rsidRPr="000C7BC2" w:rsidRDefault="00D731CF" w:rsidP="00D731CF">
      <w:r>
        <w:t xml:space="preserve">Ontwikkel de Bioscoop applicatie voor </w:t>
      </w:r>
      <w:proofErr w:type="spellStart"/>
      <w:r>
        <w:t>Bontekoe</w:t>
      </w:r>
      <w:proofErr w:type="spellEnd"/>
      <w:r>
        <w:t xml:space="preserve">. Aan de hand van de eisen van de opdrachtgever, welke achterin dit document zijn opgenomen, dien je een Functioneel Ontwerp, Technisch Ontwerp en een Rapport Informatiebehoefte op te stellen. </w:t>
      </w:r>
      <w:r w:rsidRPr="000C7BC2">
        <w:rPr>
          <w:rFonts w:asciiTheme="minorHAnsi" w:hAnsiTheme="minorHAnsi"/>
        </w:rPr>
        <w:t>Denk hierbij aan opnemen van:</w:t>
      </w:r>
    </w:p>
    <w:p w:rsidR="00D731CF" w:rsidRPr="00A25B30" w:rsidRDefault="00D731CF" w:rsidP="00D731CF">
      <w:pPr>
        <w:pStyle w:val="NoSpacing1"/>
        <w:numPr>
          <w:ilvl w:val="1"/>
          <w:numId w:val="35"/>
        </w:numPr>
        <w:rPr>
          <w:rFonts w:asciiTheme="minorHAnsi" w:hAnsiTheme="minorHAnsi"/>
          <w:sz w:val="22"/>
          <w:szCs w:val="22"/>
        </w:rPr>
      </w:pPr>
      <w:proofErr w:type="spellStart"/>
      <w:r w:rsidRPr="00A25B30">
        <w:rPr>
          <w:rFonts w:asciiTheme="minorHAnsi" w:hAnsiTheme="minorHAnsi"/>
          <w:sz w:val="22"/>
          <w:szCs w:val="22"/>
        </w:rPr>
        <w:t>Wireframes</w:t>
      </w:r>
      <w:proofErr w:type="spellEnd"/>
    </w:p>
    <w:p w:rsidR="00D731CF" w:rsidRPr="00A25B30" w:rsidRDefault="00D731CF" w:rsidP="00D731CF">
      <w:pPr>
        <w:pStyle w:val="NoSpacing1"/>
        <w:numPr>
          <w:ilvl w:val="1"/>
          <w:numId w:val="35"/>
        </w:numPr>
        <w:rPr>
          <w:rFonts w:asciiTheme="minorHAnsi" w:hAnsiTheme="minorHAnsi"/>
          <w:sz w:val="22"/>
          <w:szCs w:val="22"/>
        </w:rPr>
      </w:pPr>
      <w:r w:rsidRPr="00A25B30">
        <w:rPr>
          <w:rFonts w:asciiTheme="minorHAnsi" w:hAnsiTheme="minorHAnsi"/>
          <w:sz w:val="22"/>
          <w:szCs w:val="22"/>
        </w:rPr>
        <w:t>Een zelf te ontwerpen huisstijl voor De Bonte Koe</w:t>
      </w:r>
    </w:p>
    <w:p w:rsidR="00D731CF" w:rsidRDefault="00D731CF" w:rsidP="00D731CF">
      <w:pPr>
        <w:pStyle w:val="NoSpacing1"/>
        <w:numPr>
          <w:ilvl w:val="1"/>
          <w:numId w:val="35"/>
        </w:numPr>
        <w:rPr>
          <w:rFonts w:asciiTheme="minorHAnsi" w:hAnsiTheme="minorHAnsi"/>
          <w:sz w:val="22"/>
          <w:szCs w:val="22"/>
        </w:rPr>
      </w:pPr>
      <w:r>
        <w:rPr>
          <w:rFonts w:asciiTheme="minorHAnsi" w:hAnsiTheme="minorHAnsi"/>
          <w:sz w:val="22"/>
          <w:szCs w:val="22"/>
        </w:rPr>
        <w:t xml:space="preserve">UML </w:t>
      </w:r>
      <w:r w:rsidRPr="00A25B30">
        <w:rPr>
          <w:rFonts w:asciiTheme="minorHAnsi" w:hAnsiTheme="minorHAnsi"/>
          <w:sz w:val="22"/>
          <w:szCs w:val="22"/>
        </w:rPr>
        <w:t xml:space="preserve"> diagram</w:t>
      </w:r>
      <w:r>
        <w:rPr>
          <w:rFonts w:asciiTheme="minorHAnsi" w:hAnsiTheme="minorHAnsi"/>
          <w:sz w:val="22"/>
          <w:szCs w:val="22"/>
        </w:rPr>
        <w:t>m</w:t>
      </w:r>
      <w:r w:rsidRPr="00A25B30">
        <w:rPr>
          <w:rFonts w:asciiTheme="minorHAnsi" w:hAnsiTheme="minorHAnsi"/>
          <w:sz w:val="22"/>
          <w:szCs w:val="22"/>
        </w:rPr>
        <w:t xml:space="preserve">en </w:t>
      </w:r>
    </w:p>
    <w:p w:rsidR="00D731CF" w:rsidRPr="006112AE" w:rsidRDefault="00D731CF" w:rsidP="00D731CF">
      <w:pPr>
        <w:pStyle w:val="NoSpacing1"/>
        <w:numPr>
          <w:ilvl w:val="1"/>
          <w:numId w:val="35"/>
        </w:numPr>
      </w:pPr>
      <w:r w:rsidRPr="00F056FE">
        <w:rPr>
          <w:rFonts w:asciiTheme="minorHAnsi" w:hAnsiTheme="minorHAnsi"/>
          <w:sz w:val="22"/>
          <w:szCs w:val="22"/>
        </w:rPr>
        <w:t>Entiteit relatie diagram</w:t>
      </w:r>
    </w:p>
    <w:p w:rsidR="00D731CF" w:rsidRDefault="00D731CF" w:rsidP="00D731CF">
      <w:pPr>
        <w:pStyle w:val="NoSpacing1"/>
        <w:numPr>
          <w:ilvl w:val="1"/>
          <w:numId w:val="35"/>
        </w:numPr>
      </w:pPr>
      <w:r>
        <w:rPr>
          <w:rFonts w:asciiTheme="minorHAnsi" w:hAnsiTheme="minorHAnsi"/>
          <w:sz w:val="22"/>
          <w:szCs w:val="22"/>
        </w:rPr>
        <w:t xml:space="preserve">Data </w:t>
      </w:r>
      <w:proofErr w:type="spellStart"/>
      <w:r>
        <w:rPr>
          <w:rFonts w:asciiTheme="minorHAnsi" w:hAnsiTheme="minorHAnsi"/>
          <w:sz w:val="22"/>
          <w:szCs w:val="22"/>
        </w:rPr>
        <w:t>dictionary</w:t>
      </w:r>
      <w:proofErr w:type="spellEnd"/>
      <w:r w:rsidRPr="00F056FE">
        <w:rPr>
          <w:rFonts w:asciiTheme="minorHAnsi" w:hAnsiTheme="minorHAnsi"/>
          <w:sz w:val="22"/>
          <w:szCs w:val="22"/>
        </w:rPr>
        <w:br/>
      </w:r>
    </w:p>
    <w:p w:rsidR="00D731CF" w:rsidRPr="00A25B30" w:rsidRDefault="00D731CF" w:rsidP="00D731CF">
      <w:pPr>
        <w:pStyle w:val="NoSpacing1"/>
        <w:ind w:left="1080"/>
        <w:rPr>
          <w:rFonts w:asciiTheme="minorHAnsi" w:hAnsiTheme="minorHAnsi"/>
          <w:sz w:val="22"/>
          <w:szCs w:val="22"/>
        </w:rPr>
      </w:pPr>
    </w:p>
    <w:p w:rsidR="00D731CF" w:rsidRDefault="00D731CF" w:rsidP="00D731CF">
      <w:pPr>
        <w:tabs>
          <w:tab w:val="clear" w:pos="709"/>
        </w:tabs>
        <w:suppressAutoHyphens w:val="0"/>
        <w:spacing w:after="0" w:line="240" w:lineRule="auto"/>
        <w:rPr>
          <w:u w:val="single"/>
        </w:rPr>
      </w:pPr>
      <w:r w:rsidRPr="000C7BC2">
        <w:rPr>
          <w:u w:val="single"/>
        </w:rPr>
        <w:t>Stap 3</w:t>
      </w:r>
      <w:r>
        <w:rPr>
          <w:u w:val="single"/>
        </w:rPr>
        <w:t xml:space="preserve">: Ontwikkelen </w:t>
      </w:r>
      <w:proofErr w:type="spellStart"/>
      <w:r>
        <w:rPr>
          <w:u w:val="single"/>
        </w:rPr>
        <w:t>responsive</w:t>
      </w:r>
      <w:proofErr w:type="spellEnd"/>
      <w:r>
        <w:rPr>
          <w:u w:val="single"/>
        </w:rPr>
        <w:t xml:space="preserve"> webapplicatie</w:t>
      </w:r>
    </w:p>
    <w:p w:rsidR="00D731CF" w:rsidRPr="00F056FE" w:rsidRDefault="00D731CF" w:rsidP="00D731CF">
      <w:pPr>
        <w:tabs>
          <w:tab w:val="clear" w:pos="709"/>
        </w:tabs>
        <w:suppressAutoHyphens w:val="0"/>
        <w:spacing w:after="0" w:line="240" w:lineRule="auto"/>
        <w:rPr>
          <w:u w:val="single"/>
        </w:rPr>
      </w:pPr>
    </w:p>
    <w:p w:rsidR="00D731CF" w:rsidRPr="00F056FE" w:rsidRDefault="00D731CF" w:rsidP="00D731CF">
      <w:pPr>
        <w:pStyle w:val="NoSpacing1"/>
        <w:rPr>
          <w:rFonts w:asciiTheme="minorHAnsi" w:hAnsiTheme="minorHAnsi"/>
          <w:sz w:val="22"/>
          <w:szCs w:val="22"/>
        </w:rPr>
      </w:pPr>
      <w:r w:rsidRPr="00F056FE">
        <w:rPr>
          <w:rFonts w:asciiTheme="minorHAnsi" w:hAnsiTheme="minorHAnsi"/>
          <w:sz w:val="22"/>
          <w:szCs w:val="22"/>
        </w:rPr>
        <w:t xml:space="preserve">Bij uitgaanscentrum De Bonte Koe zijn twee bioscoopzalen aanwezig.  </w:t>
      </w:r>
    </w:p>
    <w:p w:rsidR="00A96012" w:rsidRDefault="00A96012" w:rsidP="00D731CF">
      <w:pPr>
        <w:rPr>
          <w:rFonts w:asciiTheme="minorHAnsi" w:hAnsiTheme="minorHAnsi"/>
        </w:rPr>
      </w:pPr>
    </w:p>
    <w:p w:rsidR="00D731CF" w:rsidRDefault="00D731CF" w:rsidP="00D731CF">
      <w:r>
        <w:t xml:space="preserve">Je ontwikkelt, aan de hand van de goedgekeurde documenten, in OOP PHP volgens het </w:t>
      </w:r>
      <w:proofErr w:type="spellStart"/>
      <w:r>
        <w:t>MVC-model</w:t>
      </w:r>
      <w:proofErr w:type="spellEnd"/>
      <w:r>
        <w:t xml:space="preserve"> (met behulp van </w:t>
      </w:r>
      <w:proofErr w:type="spellStart"/>
      <w:r w:rsidR="00A96012">
        <w:t>Twig</w:t>
      </w:r>
      <w:proofErr w:type="spellEnd"/>
      <w:r>
        <w:t xml:space="preserve">) een </w:t>
      </w:r>
      <w:proofErr w:type="spellStart"/>
      <w:r w:rsidRPr="008B2F77">
        <w:t>responsive</w:t>
      </w:r>
      <w:proofErr w:type="spellEnd"/>
      <w:r>
        <w:t xml:space="preserve"> webapplicatie.  Daar waar mogelijk maak je gebruik van het </w:t>
      </w:r>
      <w:proofErr w:type="spellStart"/>
      <w:r w:rsidR="00A96012">
        <w:t>Symfony</w:t>
      </w:r>
      <w:proofErr w:type="spellEnd"/>
      <w:r>
        <w:t xml:space="preserve"> versie 2.0. Je maakt gebruik van HTML 5.0, CSS 3.0 en </w:t>
      </w:r>
      <w:proofErr w:type="spellStart"/>
      <w:r>
        <w:t>JavaScript</w:t>
      </w:r>
      <w:proofErr w:type="spellEnd"/>
      <w:r>
        <w:t xml:space="preserve"> (</w:t>
      </w:r>
      <w:proofErr w:type="spellStart"/>
      <w:r>
        <w:t>jQuery</w:t>
      </w:r>
      <w:proofErr w:type="spellEnd"/>
      <w:r>
        <w:t>). Probeer in het design echt te laten zien wat je in huis hebt!</w:t>
      </w:r>
    </w:p>
    <w:p w:rsidR="00D731CF" w:rsidRDefault="00D731CF" w:rsidP="00D731CF">
      <w:r>
        <w:t xml:space="preserve">Uiteraard maak je voor het testen van de webapplicatie een testplan en laat je de testen door een aantal externe uitvoeren. </w:t>
      </w:r>
    </w:p>
    <w:p w:rsidR="00D731CF" w:rsidRPr="000C7BC2" w:rsidRDefault="00D731CF" w:rsidP="00D731CF">
      <w:pPr>
        <w:rPr>
          <w:u w:val="single"/>
        </w:rPr>
      </w:pPr>
      <w:r w:rsidRPr="000C7BC2">
        <w:rPr>
          <w:u w:val="single"/>
        </w:rPr>
        <w:t>Stap 4: Implementatieplan  en acceptatietest</w:t>
      </w:r>
    </w:p>
    <w:p w:rsidR="00D731CF" w:rsidRDefault="00D731CF" w:rsidP="00D731CF">
      <w:r>
        <w:t xml:space="preserve">Denk na over hoe de webapplicatie binnen de organisatie geïmplementeerd kan worden en maak hiervoor de benodigde documenten. Nadat de implementatie (fictief) heeft plaatsgevonden, dien je een acceptatietest op te stellen. </w:t>
      </w:r>
    </w:p>
    <w:p w:rsidR="00D731CF" w:rsidRPr="000C7BC2" w:rsidRDefault="00D731CF" w:rsidP="00D731CF">
      <w:pPr>
        <w:rPr>
          <w:u w:val="single"/>
        </w:rPr>
      </w:pPr>
      <w:r>
        <w:rPr>
          <w:u w:val="single"/>
        </w:rPr>
        <w:t>Stap 5: Wijzigingen acceptatietest doorvoeren</w:t>
      </w:r>
    </w:p>
    <w:p w:rsidR="00D731CF" w:rsidRDefault="00D731CF" w:rsidP="00A96012">
      <w:r>
        <w:t xml:space="preserve">Klanten, ze zijn ook nooit tevreden. Uit de acceptatietest zijn een aantal wijzigingen gekomen. Voer deze wijzigingen door. Tevens maak je documentatie over hoe je de data veilig kunt stellen (beveiliging en het back-upbeleid). </w:t>
      </w:r>
      <w:r>
        <w:br w:type="page"/>
      </w:r>
    </w:p>
    <w:p w:rsidR="00D731CF" w:rsidRPr="00A34991" w:rsidRDefault="00D731CF" w:rsidP="00D731CF">
      <w:pPr>
        <w:jc w:val="center"/>
        <w:rPr>
          <w:b/>
          <w:i/>
          <w:sz w:val="40"/>
        </w:rPr>
      </w:pPr>
      <w:r w:rsidRPr="00A34991">
        <w:rPr>
          <w:b/>
          <w:i/>
          <w:sz w:val="40"/>
        </w:rPr>
        <w:lastRenderedPageBreak/>
        <w:t>Programma van eisen</w:t>
      </w:r>
    </w:p>
    <w:p w:rsidR="00D731CF" w:rsidRDefault="00D731CF" w:rsidP="00D731CF">
      <w:pPr>
        <w:jc w:val="center"/>
      </w:pPr>
    </w:p>
    <w:p w:rsidR="00D731CF" w:rsidRDefault="00D731CF" w:rsidP="00D731CF">
      <w:pPr>
        <w:jc w:val="center"/>
      </w:pPr>
      <w:r>
        <w:rPr>
          <w:noProof/>
          <w:color w:val="0000FF"/>
          <w:lang w:eastAsia="nl-NL"/>
        </w:rPr>
        <w:drawing>
          <wp:inline distT="0" distB="0" distL="0" distR="0">
            <wp:extent cx="5003922" cy="2068435"/>
            <wp:effectExtent l="19050" t="0" r="6228" b="0"/>
            <wp:docPr id="2" name="irc_mi" descr="http://www.aaartnl.nl/gfx/userimg/aaartnl_schilderij.img1.128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aartnl.nl/gfx/userimg/aaartnl_schilderij.img1.12879.jpeg">
                      <a:hlinkClick r:id="rId8"/>
                    </pic:cNvPr>
                    <pic:cNvPicPr>
                      <a:picLocks noChangeAspect="1" noChangeArrowheads="1"/>
                    </pic:cNvPicPr>
                  </pic:nvPicPr>
                  <pic:blipFill>
                    <a:blip r:embed="rId9"/>
                    <a:srcRect/>
                    <a:stretch>
                      <a:fillRect/>
                    </a:stretch>
                  </pic:blipFill>
                  <pic:spPr bwMode="auto">
                    <a:xfrm>
                      <a:off x="0" y="0"/>
                      <a:ext cx="5006139" cy="2069351"/>
                    </a:xfrm>
                    <a:prstGeom prst="rect">
                      <a:avLst/>
                    </a:prstGeom>
                    <a:noFill/>
                    <a:ln w="9525">
                      <a:noFill/>
                      <a:miter lim="800000"/>
                      <a:headEnd/>
                      <a:tailEnd/>
                    </a:ln>
                  </pic:spPr>
                </pic:pic>
              </a:graphicData>
            </a:graphic>
          </wp:inline>
        </w:drawing>
      </w:r>
    </w:p>
    <w:p w:rsidR="00D731CF" w:rsidRDefault="00D731CF" w:rsidP="00D731CF">
      <w:pPr>
        <w:jc w:val="center"/>
      </w:pPr>
    </w:p>
    <w:p w:rsidR="00D731CF" w:rsidRDefault="00D731CF" w:rsidP="00D731CF">
      <w:pPr>
        <w:jc w:val="center"/>
      </w:pPr>
      <w:r>
        <w:rPr>
          <w:noProof/>
          <w:lang w:eastAsia="nl-NL"/>
        </w:rPr>
        <w:drawing>
          <wp:inline distT="0" distB="0" distL="0" distR="0">
            <wp:extent cx="5998210" cy="698700"/>
            <wp:effectExtent l="19050" t="0" r="2540" b="0"/>
            <wp:docPr id="3" name="Afbeelding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10"/>
                    <a:srcRect/>
                    <a:stretch>
                      <a:fillRect/>
                    </a:stretch>
                  </pic:blipFill>
                  <pic:spPr bwMode="auto">
                    <a:xfrm>
                      <a:off x="0" y="0"/>
                      <a:ext cx="5998210" cy="698700"/>
                    </a:xfrm>
                    <a:prstGeom prst="rect">
                      <a:avLst/>
                    </a:prstGeom>
                    <a:noFill/>
                    <a:ln w="9525">
                      <a:noFill/>
                      <a:miter lim="800000"/>
                      <a:headEnd/>
                      <a:tailEnd/>
                    </a:ln>
                  </pic:spPr>
                </pic:pic>
              </a:graphicData>
            </a:graphic>
          </wp:inline>
        </w:drawing>
      </w:r>
    </w:p>
    <w:p w:rsidR="00D731CF" w:rsidRDefault="00D731CF" w:rsidP="00D731CF">
      <w:pPr>
        <w:jc w:val="center"/>
      </w:pPr>
    </w:p>
    <w:p w:rsidR="00D731CF" w:rsidRDefault="00D731CF" w:rsidP="00D731CF">
      <w:pPr>
        <w:jc w:val="center"/>
      </w:pPr>
    </w:p>
    <w:p w:rsidR="00D731CF" w:rsidRDefault="00D731CF" w:rsidP="00D731CF">
      <w:pPr>
        <w:tabs>
          <w:tab w:val="clear" w:pos="709"/>
        </w:tabs>
        <w:suppressAutoHyphens w:val="0"/>
        <w:spacing w:after="0" w:line="240" w:lineRule="auto"/>
        <w:rPr>
          <w:b/>
        </w:rPr>
      </w:pPr>
      <w:r>
        <w:rPr>
          <w:noProof/>
          <w:lang w:eastAsia="nl-NL"/>
        </w:rPr>
        <w:drawing>
          <wp:anchor distT="0" distB="0" distL="114300" distR="114300" simplePos="0" relativeHeight="251659264" behindDoc="0" locked="0" layoutInCell="1" allowOverlap="1">
            <wp:simplePos x="0" y="0"/>
            <wp:positionH relativeFrom="column">
              <wp:posOffset>4315460</wp:posOffset>
            </wp:positionH>
            <wp:positionV relativeFrom="paragraph">
              <wp:posOffset>1661795</wp:posOffset>
            </wp:positionV>
            <wp:extent cx="1635125" cy="858520"/>
            <wp:effectExtent l="0" t="0" r="0" b="0"/>
            <wp:wrapSquare wrapText="bothSides"/>
            <wp:docPr id="5" name="Afbeelding 1" descr="http://upload.wikimedia.org/wikipedia/commons/thumb/a/ab/Vlag_van_Kaag_en_Braassem.svg/800px-Vlag_van_Kaag_en_Braass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b/Vlag_van_Kaag_en_Braassem.svg/800px-Vlag_van_Kaag_en_Braassem.svg.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611"/>
                    <a:stretch>
                      <a:fillRect/>
                    </a:stretch>
                  </pic:blipFill>
                  <pic:spPr bwMode="auto">
                    <a:xfrm>
                      <a:off x="0" y="0"/>
                      <a:ext cx="1635125" cy="858520"/>
                    </a:xfrm>
                    <a:prstGeom prst="rect">
                      <a:avLst/>
                    </a:prstGeom>
                    <a:noFill/>
                    <a:ln w="9525">
                      <a:noFill/>
                      <a:miter lim="800000"/>
                      <a:headEnd/>
                      <a:tailEnd/>
                    </a:ln>
                  </pic:spPr>
                </pic:pic>
              </a:graphicData>
            </a:graphic>
          </wp:anchor>
        </w:drawing>
      </w:r>
      <w:r>
        <w:rPr>
          <w:b/>
        </w:rPr>
        <w:br w:type="page"/>
      </w:r>
    </w:p>
    <w:p w:rsidR="00D731CF" w:rsidRDefault="00D731CF" w:rsidP="00D731CF">
      <w:pPr>
        <w:rPr>
          <w:b/>
        </w:rPr>
      </w:pPr>
      <w:r w:rsidRPr="00B86100">
        <w:rPr>
          <w:b/>
        </w:rPr>
        <w:lastRenderedPageBreak/>
        <w:t>Huisstijl</w:t>
      </w:r>
    </w:p>
    <w:p w:rsidR="00D731CF" w:rsidRDefault="00D731CF" w:rsidP="00D731CF">
      <w:r>
        <w:t xml:space="preserve">De huisstijl voor uitgaanscentrum De Bonte Koe is volledig ter opdracht aangeboden aan </w:t>
      </w:r>
      <w:proofErr w:type="spellStart"/>
      <w:r>
        <w:t>CodeIT</w:t>
      </w:r>
      <w:proofErr w:type="spellEnd"/>
      <w:r>
        <w:t>. Wij hebben de voorkeur voor de volgende kleuren.</w:t>
      </w: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6"/>
        <w:gridCol w:w="3102"/>
        <w:gridCol w:w="3030"/>
      </w:tblGrid>
      <w:tr w:rsidR="00D731CF" w:rsidTr="0035211D">
        <w:trPr>
          <w:jc w:val="center"/>
        </w:trPr>
        <w:tc>
          <w:tcPr>
            <w:tcW w:w="3195" w:type="dxa"/>
          </w:tcPr>
          <w:p w:rsidR="00D731CF" w:rsidRDefault="00D731CF" w:rsidP="0035211D">
            <w:r>
              <w:object w:dxaOrig="4050" w:dyaOrig="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42.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PBrush" ShapeID="_x0000_i1025" DrawAspect="Content" ObjectID="_1501951718" r:id="rId13"/>
              </w:object>
            </w:r>
          </w:p>
        </w:tc>
        <w:tc>
          <w:tcPr>
            <w:tcW w:w="3195" w:type="dxa"/>
          </w:tcPr>
          <w:p w:rsidR="00D731CF" w:rsidRDefault="00D731CF" w:rsidP="0035211D">
            <w:r>
              <w:object w:dxaOrig="4095" w:dyaOrig="3765">
                <v:shape id="_x0000_i1026" type="#_x0000_t75" style="width:154.5pt;height:141.9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PBrush" ShapeID="_x0000_i1026" DrawAspect="Content" ObjectID="_1501951719" r:id="rId15"/>
              </w:object>
            </w:r>
          </w:p>
        </w:tc>
        <w:tc>
          <w:tcPr>
            <w:tcW w:w="3196" w:type="dxa"/>
          </w:tcPr>
          <w:p w:rsidR="00D731CF" w:rsidRDefault="00D731CF" w:rsidP="0035211D">
            <w:r>
              <w:object w:dxaOrig="4035" w:dyaOrig="3795">
                <v:shape id="_x0000_i1027" type="#_x0000_t75" style="width:150.6pt;height:141.6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PBrush" ShapeID="_x0000_i1027" DrawAspect="Content" ObjectID="_1501951720" r:id="rId17"/>
              </w:object>
            </w:r>
          </w:p>
        </w:tc>
      </w:tr>
    </w:tbl>
    <w:p w:rsidR="00D731CF" w:rsidRDefault="00D731CF" w:rsidP="00D731CF">
      <w:r>
        <w:t xml:space="preserve">Graag zien wij in het logo iets terug van een koe. </w:t>
      </w:r>
    </w:p>
    <w:p w:rsidR="00D731CF" w:rsidRPr="0012010B" w:rsidRDefault="00D731CF" w:rsidP="00D731CF">
      <w:r>
        <w:rPr>
          <w:i/>
        </w:rPr>
        <w:t>Contact</w:t>
      </w:r>
      <w:r w:rsidRPr="004031C9">
        <w:rPr>
          <w:i/>
        </w:rPr>
        <w:t>gegevens:</w:t>
      </w:r>
      <w:r>
        <w:rPr>
          <w:i/>
        </w:rPr>
        <w:br/>
      </w:r>
      <w:r w:rsidRPr="0012010B">
        <w:t>Uitgaanscentrum De Bonte Koe</w:t>
      </w:r>
      <w:r w:rsidRPr="0012010B">
        <w:br/>
        <w:t>Dorpsstraat 14b</w:t>
      </w:r>
      <w:r w:rsidRPr="0012010B">
        <w:br/>
        <w:t xml:space="preserve">2481BA </w:t>
      </w:r>
      <w:proofErr w:type="spellStart"/>
      <w:r w:rsidRPr="0012010B">
        <w:t>Woubrugge</w:t>
      </w:r>
      <w:proofErr w:type="spellEnd"/>
      <w:r w:rsidRPr="0012010B">
        <w:br/>
        <w:t>0172-518274</w:t>
      </w:r>
    </w:p>
    <w:p w:rsidR="00D731CF" w:rsidRPr="0012010B" w:rsidRDefault="00D731CF" w:rsidP="00D731CF">
      <w:pPr>
        <w:rPr>
          <w:lang w:val="en-US"/>
        </w:rPr>
      </w:pPr>
      <w:r w:rsidRPr="0012010B">
        <w:rPr>
          <w:lang w:val="en-US"/>
        </w:rPr>
        <w:t xml:space="preserve">I: </w:t>
      </w:r>
      <w:hyperlink r:id="rId18" w:history="1">
        <w:r w:rsidRPr="0012010B">
          <w:rPr>
            <w:rStyle w:val="Hyperlink"/>
            <w:lang w:val="en-US"/>
          </w:rPr>
          <w:t>http://uitgaanscentrumdebontekoe.nl</w:t>
        </w:r>
      </w:hyperlink>
      <w:r w:rsidRPr="0012010B">
        <w:rPr>
          <w:lang w:val="en-US"/>
        </w:rPr>
        <w:br/>
        <w:t xml:space="preserve">e: </w:t>
      </w:r>
      <w:hyperlink r:id="rId19" w:history="1">
        <w:r w:rsidRPr="0012010B">
          <w:rPr>
            <w:rStyle w:val="Hyperlink"/>
            <w:lang w:val="en-US"/>
          </w:rPr>
          <w:t>contact@uitgaanscentrumdebontekoe.nl</w:t>
        </w:r>
      </w:hyperlink>
      <w:r w:rsidRPr="0012010B">
        <w:rPr>
          <w:lang w:val="en-US"/>
        </w:rPr>
        <w:t xml:space="preserve"> </w:t>
      </w:r>
    </w:p>
    <w:p w:rsidR="00D731CF" w:rsidRPr="0012010B" w:rsidRDefault="00D731CF" w:rsidP="00D731CF">
      <w:pPr>
        <w:rPr>
          <w:b/>
        </w:rPr>
      </w:pPr>
      <w:r w:rsidRPr="0012010B">
        <w:rPr>
          <w:b/>
        </w:rPr>
        <w:t>Homepage</w:t>
      </w:r>
    </w:p>
    <w:p w:rsidR="00D731CF" w:rsidRDefault="00D731CF" w:rsidP="00D731CF">
      <w:r w:rsidRPr="0012010B">
        <w:t>Op de homepage maakt de gebruiker een keuz</w:t>
      </w:r>
      <w:r>
        <w:t>e, doormiddel van grootte knoppen, voor:</w:t>
      </w:r>
    </w:p>
    <w:p w:rsidR="00D731CF" w:rsidRDefault="00D731CF" w:rsidP="00D731CF">
      <w:pPr>
        <w:pStyle w:val="Lijstalinea"/>
        <w:numPr>
          <w:ilvl w:val="0"/>
          <w:numId w:val="36"/>
        </w:numPr>
      </w:pPr>
      <w:r>
        <w:t>Restaurant</w:t>
      </w:r>
    </w:p>
    <w:p w:rsidR="00D731CF" w:rsidRDefault="00D731CF" w:rsidP="00D731CF">
      <w:pPr>
        <w:pStyle w:val="Lijstalinea"/>
        <w:numPr>
          <w:ilvl w:val="0"/>
          <w:numId w:val="36"/>
        </w:numPr>
      </w:pPr>
      <w:r>
        <w:t>Uitgaan</w:t>
      </w:r>
    </w:p>
    <w:p w:rsidR="00D731CF" w:rsidRDefault="00D731CF" w:rsidP="00D731CF">
      <w:pPr>
        <w:pStyle w:val="Lijstalinea"/>
        <w:numPr>
          <w:ilvl w:val="0"/>
          <w:numId w:val="36"/>
        </w:numPr>
      </w:pPr>
      <w:r>
        <w:t>Bioscoop</w:t>
      </w:r>
    </w:p>
    <w:p w:rsidR="00D731CF" w:rsidRDefault="00D731CF" w:rsidP="00D731CF">
      <w:r>
        <w:t>Uiteraard ziet de homepage er erg aantrekkelijk uit.</w:t>
      </w:r>
    </w:p>
    <w:p w:rsidR="00D731CF" w:rsidRDefault="00D731CF" w:rsidP="00D731CF">
      <w:pPr>
        <w:tabs>
          <w:tab w:val="clear" w:pos="709"/>
        </w:tabs>
        <w:suppressAutoHyphens w:val="0"/>
        <w:spacing w:after="0" w:line="240" w:lineRule="auto"/>
      </w:pPr>
      <w:r>
        <w:br w:type="page"/>
      </w:r>
    </w:p>
    <w:p w:rsidR="00D731CF" w:rsidRDefault="00D731CF" w:rsidP="00D731CF">
      <w:r w:rsidRPr="0012010B">
        <w:rPr>
          <w:b/>
        </w:rPr>
        <w:lastRenderedPageBreak/>
        <w:t>Module restaurant</w:t>
      </w:r>
    </w:p>
    <w:p w:rsidR="00D731CF" w:rsidRDefault="00D731CF" w:rsidP="00D731CF">
      <w:r>
        <w:t>In de module restaurant worden de volgende pagina’s aangeboden.</w:t>
      </w:r>
    </w:p>
    <w:p w:rsidR="00D731CF" w:rsidRDefault="00D731CF" w:rsidP="00D731CF">
      <w:pPr>
        <w:pStyle w:val="Lijstalinea"/>
        <w:numPr>
          <w:ilvl w:val="0"/>
          <w:numId w:val="37"/>
        </w:numPr>
      </w:pPr>
      <w:r>
        <w:t>Home</w:t>
      </w:r>
    </w:p>
    <w:p w:rsidR="00D731CF" w:rsidRDefault="00D731CF" w:rsidP="00D731CF">
      <w:pPr>
        <w:pStyle w:val="Lijstalinea"/>
        <w:numPr>
          <w:ilvl w:val="0"/>
          <w:numId w:val="37"/>
        </w:numPr>
      </w:pPr>
      <w:r>
        <w:t>Menukaart</w:t>
      </w:r>
    </w:p>
    <w:p w:rsidR="00D731CF" w:rsidRDefault="00D731CF" w:rsidP="00D731CF">
      <w:pPr>
        <w:pStyle w:val="Lijstalinea"/>
        <w:numPr>
          <w:ilvl w:val="0"/>
          <w:numId w:val="37"/>
        </w:numPr>
      </w:pPr>
      <w:r>
        <w:t>Reserveren</w:t>
      </w:r>
    </w:p>
    <w:p w:rsidR="00D731CF" w:rsidRDefault="00D731CF" w:rsidP="00D731CF">
      <w:r>
        <w:rPr>
          <w:i/>
        </w:rPr>
        <w:t>Home</w:t>
      </w:r>
    </w:p>
    <w:p w:rsidR="00D731CF" w:rsidRDefault="00D731CF" w:rsidP="00D731CF">
      <w:r>
        <w:t>Op homepage moeten een paar impressiefoto’s worden geplaatst en moet de bezoeker welkom worden geheten. Tevens dienen hier de openingstijden worden opgenomen:</w:t>
      </w:r>
    </w:p>
    <w:p w:rsidR="00D731CF" w:rsidRDefault="00D731CF" w:rsidP="00D731CF">
      <w:r>
        <w:t xml:space="preserve">Dagelijks van 16.00 tot 23.00. </w:t>
      </w:r>
    </w:p>
    <w:p w:rsidR="00D731CF" w:rsidRDefault="00D731CF" w:rsidP="00D731CF">
      <w:r>
        <w:t xml:space="preserve">Ook de contactgegevens dienen opgenomen te worden in de </w:t>
      </w:r>
      <w:proofErr w:type="spellStart"/>
      <w:r>
        <w:t>rechter-sidebar</w:t>
      </w:r>
      <w:proofErr w:type="spellEnd"/>
      <w:r>
        <w:t>:</w:t>
      </w:r>
    </w:p>
    <w:p w:rsidR="00D731CF" w:rsidRPr="0012010B" w:rsidRDefault="00D731CF" w:rsidP="00D731CF">
      <w:pPr>
        <w:pBdr>
          <w:top w:val="single" w:sz="4" w:space="1" w:color="auto"/>
          <w:left w:val="single" w:sz="4" w:space="4" w:color="auto"/>
          <w:bottom w:val="single" w:sz="4" w:space="1" w:color="auto"/>
          <w:right w:val="single" w:sz="4" w:space="4" w:color="auto"/>
        </w:pBdr>
      </w:pPr>
      <w:r w:rsidRPr="0012010B">
        <w:t>Uitgaanscentrum De Bonte Koe</w:t>
      </w:r>
      <w:r w:rsidRPr="0012010B">
        <w:br/>
        <w:t>Dorpsstraat 14b</w:t>
      </w:r>
      <w:r w:rsidRPr="0012010B">
        <w:br/>
        <w:t xml:space="preserve">2481BA </w:t>
      </w:r>
      <w:proofErr w:type="spellStart"/>
      <w:r w:rsidRPr="0012010B">
        <w:t>Woubrugge</w:t>
      </w:r>
      <w:proofErr w:type="spellEnd"/>
      <w:r w:rsidRPr="0012010B">
        <w:br/>
        <w:t>0172-518274</w:t>
      </w:r>
    </w:p>
    <w:p w:rsidR="00D731CF" w:rsidRPr="0012010B" w:rsidRDefault="00D731CF" w:rsidP="00D731CF">
      <w:pPr>
        <w:pBdr>
          <w:top w:val="single" w:sz="4" w:space="1" w:color="auto"/>
          <w:left w:val="single" w:sz="4" w:space="4" w:color="auto"/>
          <w:bottom w:val="single" w:sz="4" w:space="1" w:color="auto"/>
          <w:right w:val="single" w:sz="4" w:space="4" w:color="auto"/>
        </w:pBdr>
        <w:rPr>
          <w:lang w:val="en-US"/>
        </w:rPr>
      </w:pPr>
      <w:r w:rsidRPr="0012010B">
        <w:rPr>
          <w:lang w:val="en-US"/>
        </w:rPr>
        <w:t xml:space="preserve">I: </w:t>
      </w:r>
      <w:hyperlink r:id="rId20" w:history="1">
        <w:r w:rsidRPr="0012010B">
          <w:rPr>
            <w:rStyle w:val="Hyperlink"/>
            <w:lang w:val="en-US"/>
          </w:rPr>
          <w:t>http://uitgaanscentrumdebontekoe.nl</w:t>
        </w:r>
      </w:hyperlink>
      <w:r>
        <w:rPr>
          <w:rStyle w:val="Hyperlink"/>
          <w:lang w:val="en-US"/>
        </w:rPr>
        <w:t>/restaurant</w:t>
      </w:r>
      <w:r w:rsidRPr="0012010B">
        <w:rPr>
          <w:lang w:val="en-US"/>
        </w:rPr>
        <w:br/>
        <w:t xml:space="preserve">e: </w:t>
      </w:r>
      <w:hyperlink r:id="rId21" w:history="1">
        <w:r w:rsidRPr="00F6215F">
          <w:rPr>
            <w:rStyle w:val="Hyperlink"/>
            <w:lang w:val="en-US"/>
          </w:rPr>
          <w:t>restaurant@uitgaanscentrumdebontekoe.nl</w:t>
        </w:r>
      </w:hyperlink>
      <w:r w:rsidRPr="0012010B">
        <w:rPr>
          <w:lang w:val="en-US"/>
        </w:rPr>
        <w:t xml:space="preserve"> </w:t>
      </w:r>
    </w:p>
    <w:p w:rsidR="00D731CF" w:rsidRPr="009A306F" w:rsidRDefault="00D731CF" w:rsidP="00D731CF">
      <w:pPr>
        <w:rPr>
          <w:i/>
        </w:rPr>
      </w:pPr>
      <w:r w:rsidRPr="009A306F">
        <w:rPr>
          <w:i/>
        </w:rPr>
        <w:t xml:space="preserve">Menukaart </w:t>
      </w:r>
    </w:p>
    <w:p w:rsidR="00D731CF" w:rsidRPr="009A306F" w:rsidRDefault="00D731CF" w:rsidP="00D731CF">
      <w:r w:rsidRPr="009A306F">
        <w:t>Na een inleidende tekst dient er op een van de volgende tabs geklikt te worden:</w:t>
      </w:r>
    </w:p>
    <w:p w:rsidR="00D731CF" w:rsidRDefault="00D731CF" w:rsidP="00D731CF">
      <w:pPr>
        <w:pStyle w:val="Lijstalinea"/>
        <w:numPr>
          <w:ilvl w:val="0"/>
          <w:numId w:val="43"/>
        </w:numPr>
      </w:pPr>
      <w:r>
        <w:t>Voorgerecht</w:t>
      </w:r>
    </w:p>
    <w:p w:rsidR="00D731CF" w:rsidRDefault="00D731CF" w:rsidP="00D731CF">
      <w:pPr>
        <w:pStyle w:val="Lijstalinea"/>
        <w:numPr>
          <w:ilvl w:val="0"/>
          <w:numId w:val="43"/>
        </w:numPr>
      </w:pPr>
      <w:r>
        <w:t>Hoofdgerecht</w:t>
      </w:r>
    </w:p>
    <w:p w:rsidR="00D731CF" w:rsidRDefault="00D731CF" w:rsidP="00D731CF">
      <w:pPr>
        <w:pStyle w:val="Lijstalinea"/>
        <w:numPr>
          <w:ilvl w:val="0"/>
          <w:numId w:val="43"/>
        </w:numPr>
      </w:pPr>
      <w:r>
        <w:t>Nagerecht</w:t>
      </w:r>
    </w:p>
    <w:p w:rsidR="00D731CF" w:rsidRDefault="00D731CF" w:rsidP="00D731CF">
      <w:pPr>
        <w:pStyle w:val="Lijstalinea"/>
        <w:numPr>
          <w:ilvl w:val="0"/>
          <w:numId w:val="43"/>
        </w:numPr>
      </w:pPr>
      <w:r>
        <w:t>Dranken</w:t>
      </w:r>
    </w:p>
    <w:p w:rsidR="00D731CF" w:rsidRDefault="00D731CF" w:rsidP="00D731CF">
      <w:r>
        <w:t xml:space="preserve">De menukaart is helaas nog niet klaar, maar vul deze voor een impressie in met </w:t>
      </w:r>
      <w:proofErr w:type="spellStart"/>
      <w:r>
        <w:t>demo-data</w:t>
      </w:r>
      <w:proofErr w:type="spellEnd"/>
      <w:r>
        <w:t>.</w:t>
      </w:r>
    </w:p>
    <w:p w:rsidR="00D731CF" w:rsidRDefault="00D731CF" w:rsidP="00D731CF">
      <w:r>
        <w:rPr>
          <w:i/>
        </w:rPr>
        <w:t>Reserveren</w:t>
      </w:r>
    </w:p>
    <w:p w:rsidR="00D731CF" w:rsidRDefault="00D731CF" w:rsidP="00D731CF">
      <w:r>
        <w:t>Op deze pagina dient de bezoeker de volgende gegevens achter te laten.</w:t>
      </w:r>
    </w:p>
    <w:p w:rsidR="00D731CF" w:rsidRDefault="00D731CF" w:rsidP="00D731CF">
      <w:pPr>
        <w:pStyle w:val="Lijstalinea"/>
        <w:numPr>
          <w:ilvl w:val="0"/>
          <w:numId w:val="44"/>
        </w:numPr>
      </w:pPr>
      <w:r>
        <w:t>Reserveringsdatum (kalenderkiezer)</w:t>
      </w:r>
    </w:p>
    <w:p w:rsidR="00D731CF" w:rsidRDefault="00D731CF" w:rsidP="00D731CF">
      <w:pPr>
        <w:pStyle w:val="Lijstalinea"/>
        <w:numPr>
          <w:ilvl w:val="0"/>
          <w:numId w:val="44"/>
        </w:numPr>
      </w:pPr>
      <w:r>
        <w:t>Tijd (tijdkiezer)</w:t>
      </w:r>
    </w:p>
    <w:p w:rsidR="00D731CF" w:rsidRDefault="00D731CF" w:rsidP="00D731CF">
      <w:pPr>
        <w:pStyle w:val="Lijstalinea"/>
        <w:numPr>
          <w:ilvl w:val="0"/>
          <w:numId w:val="44"/>
        </w:numPr>
      </w:pPr>
      <w:r>
        <w:t>Aantal personen</w:t>
      </w:r>
    </w:p>
    <w:p w:rsidR="00D731CF" w:rsidRDefault="00D731CF" w:rsidP="00D731CF">
      <w:pPr>
        <w:pStyle w:val="Lijstalinea"/>
        <w:numPr>
          <w:ilvl w:val="0"/>
          <w:numId w:val="44"/>
        </w:numPr>
      </w:pPr>
      <w:r>
        <w:t>Volledige naam</w:t>
      </w:r>
    </w:p>
    <w:p w:rsidR="00D731CF" w:rsidRDefault="00D731CF" w:rsidP="00D731CF">
      <w:pPr>
        <w:pStyle w:val="Lijstalinea"/>
        <w:numPr>
          <w:ilvl w:val="0"/>
          <w:numId w:val="44"/>
        </w:numPr>
      </w:pPr>
      <w:r>
        <w:t>E-mailadres</w:t>
      </w:r>
    </w:p>
    <w:p w:rsidR="00D731CF" w:rsidRDefault="00D731CF" w:rsidP="00D731CF">
      <w:pPr>
        <w:pStyle w:val="Lijstalinea"/>
        <w:numPr>
          <w:ilvl w:val="0"/>
          <w:numId w:val="44"/>
        </w:numPr>
      </w:pPr>
      <w:r>
        <w:t>Overige opmerkingen (hierin kan de bezoeker wensen opgeven of vragen over allergieën stellen).</w:t>
      </w:r>
    </w:p>
    <w:p w:rsidR="00D731CF" w:rsidRPr="009A306F" w:rsidRDefault="00D731CF" w:rsidP="00D731CF">
      <w:pPr>
        <w:ind w:left="360"/>
      </w:pPr>
      <w:r>
        <w:t>Deze gegevens worden per e-mail naar de bezoeker en het restaurant gemaild.</w:t>
      </w:r>
    </w:p>
    <w:p w:rsidR="00D731CF" w:rsidRDefault="00D731CF" w:rsidP="00D731CF">
      <w:pPr>
        <w:rPr>
          <w:b/>
        </w:rPr>
      </w:pPr>
      <w:r w:rsidRPr="0012010B">
        <w:rPr>
          <w:b/>
        </w:rPr>
        <w:t>Module uitgaan</w:t>
      </w:r>
    </w:p>
    <w:p w:rsidR="00D731CF" w:rsidRDefault="00D731CF" w:rsidP="00D731CF">
      <w:r>
        <w:t xml:space="preserve">Bij uitgaanscentrum De Bonte Koe zijn drie discozalen aanwezig. </w:t>
      </w:r>
    </w:p>
    <w:p w:rsidR="00D731CF" w:rsidRDefault="00D731CF" w:rsidP="00D731CF">
      <w:pPr>
        <w:pStyle w:val="Lijstalinea"/>
        <w:numPr>
          <w:ilvl w:val="0"/>
          <w:numId w:val="38"/>
        </w:numPr>
      </w:pPr>
      <w:r>
        <w:t xml:space="preserve">80’s en 90’s </w:t>
      </w:r>
      <w:proofErr w:type="spellStart"/>
      <w:r>
        <w:t>Area</w:t>
      </w:r>
      <w:proofErr w:type="spellEnd"/>
    </w:p>
    <w:p w:rsidR="00D731CF" w:rsidRDefault="00D731CF" w:rsidP="00D731CF">
      <w:pPr>
        <w:pStyle w:val="Lijstalinea"/>
        <w:numPr>
          <w:ilvl w:val="0"/>
          <w:numId w:val="38"/>
        </w:numPr>
      </w:pPr>
      <w:r>
        <w:lastRenderedPageBreak/>
        <w:t xml:space="preserve">Schuurfeest </w:t>
      </w:r>
      <w:proofErr w:type="spellStart"/>
      <w:r>
        <w:t>Area</w:t>
      </w:r>
      <w:proofErr w:type="spellEnd"/>
    </w:p>
    <w:p w:rsidR="00D731CF" w:rsidRDefault="00D731CF" w:rsidP="00D731CF">
      <w:pPr>
        <w:pStyle w:val="Lijstalinea"/>
        <w:numPr>
          <w:ilvl w:val="0"/>
          <w:numId w:val="38"/>
        </w:numPr>
      </w:pPr>
      <w:proofErr w:type="spellStart"/>
      <w:r w:rsidRPr="00251507">
        <w:t>Urban</w:t>
      </w:r>
      <w:proofErr w:type="spellEnd"/>
      <w:r w:rsidRPr="00251507">
        <w:t xml:space="preserve"> </w:t>
      </w:r>
      <w:proofErr w:type="spellStart"/>
      <w:r w:rsidRPr="00251507">
        <w:t>Area</w:t>
      </w:r>
      <w:proofErr w:type="spellEnd"/>
    </w:p>
    <w:p w:rsidR="00D731CF" w:rsidRDefault="00D731CF" w:rsidP="00D731CF">
      <w:r>
        <w:t>Er is een toegangsprijs van € 7,50 (incl. BTW) waarna de bezoeker tussen de verschillende zalen kan switchen. De discozalen zijn open op vrijdag en zaterdag van 20:00 tot 07:00 en op zondag van 16:00 tot 02:00.</w:t>
      </w:r>
    </w:p>
    <w:p w:rsidR="00D731CF" w:rsidRDefault="00D731CF" w:rsidP="00D731CF">
      <w:r>
        <w:t>In de module uitgaan worden de volgende pagina aangeboden.</w:t>
      </w:r>
    </w:p>
    <w:p w:rsidR="00D731CF" w:rsidRDefault="00D731CF" w:rsidP="00D731CF">
      <w:pPr>
        <w:pStyle w:val="Lijstalinea"/>
        <w:numPr>
          <w:ilvl w:val="0"/>
          <w:numId w:val="39"/>
        </w:numPr>
      </w:pPr>
      <w:r>
        <w:t>Home</w:t>
      </w:r>
    </w:p>
    <w:p w:rsidR="00D731CF" w:rsidRDefault="00D731CF" w:rsidP="00D731CF">
      <w:pPr>
        <w:pStyle w:val="Lijstalinea"/>
        <w:numPr>
          <w:ilvl w:val="0"/>
          <w:numId w:val="39"/>
        </w:numPr>
      </w:pPr>
      <w:r>
        <w:t>Areas (tabbladen naar de verschillende areas)</w:t>
      </w:r>
    </w:p>
    <w:p w:rsidR="00D731CF" w:rsidRDefault="00D731CF" w:rsidP="00D731CF">
      <w:r>
        <w:rPr>
          <w:i/>
        </w:rPr>
        <w:t>Home</w:t>
      </w:r>
    </w:p>
    <w:p w:rsidR="00D731CF" w:rsidRDefault="00D731CF" w:rsidP="00D731CF">
      <w:r>
        <w:t>Hier verschijnt een enthousiast verhaal waarin je aangeeft dat je voor de beste feesten toch echt in De Bonte Koe moet zijn. Plaats hieronder een foto van feestende mensen. Vermeld ook de bovenstaande informatie over toegangsprijs en openingstijden.</w:t>
      </w:r>
    </w:p>
    <w:p w:rsidR="00D731CF" w:rsidRDefault="00D731CF" w:rsidP="00D731CF">
      <w:r>
        <w:rPr>
          <w:i/>
        </w:rPr>
        <w:t>Areas</w:t>
      </w:r>
    </w:p>
    <w:p w:rsidR="00D731CF" w:rsidRPr="00A303B1" w:rsidRDefault="00D731CF" w:rsidP="00D731CF">
      <w:r>
        <w:t>Vermeld dat er 3 zalen zijn en dat er voor meer informatie op de onderstaande tabs geklikt kan worden. Per discozaal is er een tab met daarin een inleidend verhaaltje en een foto.</w:t>
      </w:r>
    </w:p>
    <w:p w:rsidR="00D731CF" w:rsidRDefault="00D731CF" w:rsidP="00D731CF">
      <w:pPr>
        <w:rPr>
          <w:b/>
        </w:rPr>
      </w:pPr>
    </w:p>
    <w:p w:rsidR="00D731CF" w:rsidRDefault="00D731CF" w:rsidP="00D731CF">
      <w:pPr>
        <w:rPr>
          <w:b/>
        </w:rPr>
      </w:pPr>
    </w:p>
    <w:p w:rsidR="00D731CF" w:rsidRDefault="00D731CF" w:rsidP="00D731CF">
      <w:pPr>
        <w:rPr>
          <w:b/>
        </w:rPr>
      </w:pPr>
      <w:r>
        <w:rPr>
          <w:b/>
        </w:rPr>
        <w:t>Module bioscoop</w:t>
      </w:r>
    </w:p>
    <w:p w:rsidR="00D731CF" w:rsidRDefault="00D731CF" w:rsidP="00D731CF">
      <w:r>
        <w:t xml:space="preserve">Bij uitgaanscentrum De Bonte Koe zijn twee bioscoopzalen aanwezig.  </w:t>
      </w:r>
    </w:p>
    <w:p w:rsidR="00D731CF" w:rsidRDefault="00D731CF" w:rsidP="00D731CF">
      <w:r>
        <w:t>Er zijn films op de volgende tijdstippen:</w:t>
      </w:r>
    </w:p>
    <w:p w:rsidR="00D731CF" w:rsidRDefault="00D731CF" w:rsidP="00D731CF">
      <w:pPr>
        <w:pStyle w:val="Lijstalinea"/>
        <w:numPr>
          <w:ilvl w:val="0"/>
          <w:numId w:val="40"/>
        </w:numPr>
      </w:pPr>
      <w:r>
        <w:t>Dagelijks om 20.30 en 23:00</w:t>
      </w:r>
    </w:p>
    <w:p w:rsidR="00D731CF" w:rsidRDefault="00D731CF" w:rsidP="00D731CF">
      <w:pPr>
        <w:pStyle w:val="Lijstalinea"/>
        <w:numPr>
          <w:ilvl w:val="0"/>
          <w:numId w:val="40"/>
        </w:numPr>
      </w:pPr>
      <w:r>
        <w:t>Woensdag  om 15:00</w:t>
      </w:r>
    </w:p>
    <w:p w:rsidR="00D731CF" w:rsidRDefault="00D731CF" w:rsidP="00D731CF">
      <w:pPr>
        <w:pStyle w:val="Lijstalinea"/>
        <w:numPr>
          <w:ilvl w:val="0"/>
          <w:numId w:val="40"/>
        </w:numPr>
      </w:pPr>
      <w:r>
        <w:t>Zaterdag en zondag om 11:00 en 14:00</w:t>
      </w:r>
    </w:p>
    <w:p w:rsidR="00D731CF" w:rsidRDefault="00D731CF" w:rsidP="00D731CF">
      <w:r>
        <w:t>In de module bioscoop worden de volgende pagina aangeboden:</w:t>
      </w:r>
    </w:p>
    <w:p w:rsidR="00D731CF" w:rsidRDefault="00D731CF" w:rsidP="00D731CF">
      <w:pPr>
        <w:pStyle w:val="Lijstalinea"/>
        <w:numPr>
          <w:ilvl w:val="0"/>
          <w:numId w:val="41"/>
        </w:numPr>
      </w:pPr>
      <w:r>
        <w:t>Home</w:t>
      </w:r>
    </w:p>
    <w:p w:rsidR="00D731CF" w:rsidRDefault="00D731CF" w:rsidP="00D731CF">
      <w:pPr>
        <w:pStyle w:val="Lijstalinea"/>
        <w:numPr>
          <w:ilvl w:val="0"/>
          <w:numId w:val="41"/>
        </w:numPr>
      </w:pPr>
      <w:r>
        <w:t>Prijzen</w:t>
      </w:r>
    </w:p>
    <w:p w:rsidR="00D731CF" w:rsidRDefault="00D731CF" w:rsidP="00D731CF">
      <w:pPr>
        <w:pStyle w:val="Lijstalinea"/>
        <w:numPr>
          <w:ilvl w:val="0"/>
          <w:numId w:val="41"/>
        </w:numPr>
      </w:pPr>
      <w:r>
        <w:t>Films -&gt; (reserveren)</w:t>
      </w:r>
    </w:p>
    <w:p w:rsidR="00D731CF" w:rsidRDefault="00D731CF" w:rsidP="00D731CF">
      <w:pPr>
        <w:tabs>
          <w:tab w:val="clear" w:pos="709"/>
        </w:tabs>
        <w:suppressAutoHyphens w:val="0"/>
        <w:spacing w:after="0" w:line="240" w:lineRule="auto"/>
      </w:pPr>
      <w:r>
        <w:br w:type="page"/>
      </w:r>
    </w:p>
    <w:p w:rsidR="00D731CF" w:rsidRDefault="00D731CF" w:rsidP="00D731CF">
      <w:pPr>
        <w:rPr>
          <w:i/>
        </w:rPr>
      </w:pPr>
      <w:r>
        <w:rPr>
          <w:i/>
        </w:rPr>
        <w:lastRenderedPageBreak/>
        <w:t>Home</w:t>
      </w:r>
    </w:p>
    <w:p w:rsidR="00D731CF" w:rsidRDefault="00D731CF" w:rsidP="00D731CF">
      <w:r>
        <w:t xml:space="preserve">Op de homepage laat je de twee nieuwste films zien. Deze zijn </w:t>
      </w:r>
      <w:proofErr w:type="spellStart"/>
      <w:r>
        <w:t>aanklikbaar</w:t>
      </w:r>
      <w:proofErr w:type="spellEnd"/>
      <w:r>
        <w:t xml:space="preserve"> zodat je op de </w:t>
      </w:r>
      <w:proofErr w:type="spellStart"/>
      <w:r>
        <w:t>film-detailpagina</w:t>
      </w:r>
      <w:proofErr w:type="spellEnd"/>
      <w:r>
        <w:t xml:space="preserve"> (zie onderdeel films) terecht komt. Daarnaast verschaft deze pagina informatie over de openingstijden een mooie impressiefoto van de bioscoop.</w:t>
      </w:r>
    </w:p>
    <w:p w:rsidR="00D731CF" w:rsidRPr="00A303B1" w:rsidRDefault="00D731CF" w:rsidP="00D731CF">
      <w:pPr>
        <w:rPr>
          <w:i/>
        </w:rPr>
      </w:pPr>
      <w:r>
        <w:rPr>
          <w:i/>
        </w:rPr>
        <w:t>Prijzen</w:t>
      </w:r>
    </w:p>
    <w:p w:rsidR="00D731CF" w:rsidRDefault="00D731CF" w:rsidP="00D731CF">
      <w:r>
        <w:t>De volgende prijzen worden gehanteerd: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7"/>
        <w:gridCol w:w="1280"/>
        <w:gridCol w:w="4911"/>
      </w:tblGrid>
      <w:tr w:rsidR="00D731CF" w:rsidTr="0035211D">
        <w:tc>
          <w:tcPr>
            <w:tcW w:w="3195" w:type="dxa"/>
            <w:tcBorders>
              <w:right w:val="single" w:sz="4" w:space="0" w:color="auto"/>
            </w:tcBorders>
          </w:tcPr>
          <w:p w:rsidR="00D731CF" w:rsidRDefault="00D731CF" w:rsidP="0035211D"/>
        </w:tc>
        <w:tc>
          <w:tcPr>
            <w:tcW w:w="1308" w:type="dxa"/>
            <w:tcBorders>
              <w:left w:val="single" w:sz="4" w:space="0" w:color="auto"/>
              <w:right w:val="single" w:sz="4" w:space="0" w:color="auto"/>
            </w:tcBorders>
          </w:tcPr>
          <w:p w:rsidR="00D731CF" w:rsidRDefault="00D731CF" w:rsidP="0035211D">
            <w:r>
              <w:t>Prijs</w:t>
            </w:r>
          </w:p>
        </w:tc>
        <w:tc>
          <w:tcPr>
            <w:tcW w:w="5083" w:type="dxa"/>
            <w:tcBorders>
              <w:left w:val="single" w:sz="4" w:space="0" w:color="auto"/>
            </w:tcBorders>
          </w:tcPr>
          <w:p w:rsidR="00D731CF" w:rsidRDefault="00D731CF" w:rsidP="0035211D">
            <w:r>
              <w:t>Extra informatie en voorwaarden</w:t>
            </w:r>
          </w:p>
        </w:tc>
      </w:tr>
      <w:tr w:rsidR="00D731CF" w:rsidRPr="00627DA1" w:rsidTr="0035211D">
        <w:tc>
          <w:tcPr>
            <w:tcW w:w="3195" w:type="dxa"/>
            <w:tcBorders>
              <w:bottom w:val="single" w:sz="4" w:space="0" w:color="auto"/>
            </w:tcBorders>
          </w:tcPr>
          <w:p w:rsidR="00D731CF" w:rsidRPr="00627DA1" w:rsidRDefault="00D731CF" w:rsidP="0035211D">
            <w:pPr>
              <w:rPr>
                <w:b/>
              </w:rPr>
            </w:pPr>
            <w:r w:rsidRPr="00627DA1">
              <w:rPr>
                <w:b/>
              </w:rPr>
              <w:t>Reguliere tarieven</w:t>
            </w:r>
          </w:p>
        </w:tc>
        <w:tc>
          <w:tcPr>
            <w:tcW w:w="1308" w:type="dxa"/>
            <w:tcBorders>
              <w:bottom w:val="single" w:sz="4" w:space="0" w:color="auto"/>
            </w:tcBorders>
          </w:tcPr>
          <w:p w:rsidR="00D731CF" w:rsidRPr="00627DA1" w:rsidRDefault="00D731CF" w:rsidP="0035211D">
            <w:pPr>
              <w:rPr>
                <w:b/>
              </w:rPr>
            </w:pPr>
          </w:p>
        </w:tc>
        <w:tc>
          <w:tcPr>
            <w:tcW w:w="5083" w:type="dxa"/>
            <w:tcBorders>
              <w:bottom w:val="single" w:sz="4" w:space="0" w:color="auto"/>
            </w:tcBorders>
          </w:tcPr>
          <w:p w:rsidR="00D731CF" w:rsidRPr="00627DA1" w:rsidRDefault="00D731CF" w:rsidP="0035211D">
            <w:pPr>
              <w:rPr>
                <w:b/>
              </w:rPr>
            </w:pPr>
          </w:p>
        </w:tc>
      </w:tr>
      <w:tr w:rsidR="00D731CF" w:rsidTr="0035211D">
        <w:tc>
          <w:tcPr>
            <w:tcW w:w="3195" w:type="dxa"/>
            <w:tcBorders>
              <w:top w:val="single" w:sz="4" w:space="0" w:color="auto"/>
              <w:bottom w:val="single" w:sz="4" w:space="0" w:color="auto"/>
              <w:right w:val="single" w:sz="4" w:space="0" w:color="auto"/>
            </w:tcBorders>
          </w:tcPr>
          <w:p w:rsidR="00D731CF" w:rsidRDefault="00D731CF" w:rsidP="0035211D">
            <w:r>
              <w:t>Normaal</w:t>
            </w:r>
          </w:p>
        </w:tc>
        <w:tc>
          <w:tcPr>
            <w:tcW w:w="1308" w:type="dxa"/>
            <w:tcBorders>
              <w:top w:val="single" w:sz="4" w:space="0" w:color="auto"/>
              <w:left w:val="single" w:sz="4" w:space="0" w:color="auto"/>
              <w:bottom w:val="single" w:sz="4" w:space="0" w:color="auto"/>
              <w:right w:val="single" w:sz="4" w:space="0" w:color="auto"/>
            </w:tcBorders>
          </w:tcPr>
          <w:p w:rsidR="00D731CF" w:rsidRDefault="00D731CF" w:rsidP="0035211D">
            <w:r>
              <w:t>€ 10,00</w:t>
            </w:r>
          </w:p>
        </w:tc>
        <w:tc>
          <w:tcPr>
            <w:tcW w:w="5083" w:type="dxa"/>
            <w:tcBorders>
              <w:top w:val="single" w:sz="4" w:space="0" w:color="auto"/>
              <w:left w:val="single" w:sz="4" w:space="0" w:color="auto"/>
              <w:bottom w:val="single" w:sz="4" w:space="0" w:color="auto"/>
            </w:tcBorders>
          </w:tcPr>
          <w:p w:rsidR="00D731CF" w:rsidRDefault="00D731CF" w:rsidP="0035211D"/>
        </w:tc>
      </w:tr>
      <w:tr w:rsidR="00D731CF" w:rsidTr="0035211D">
        <w:tc>
          <w:tcPr>
            <w:tcW w:w="3195" w:type="dxa"/>
            <w:tcBorders>
              <w:top w:val="single" w:sz="4" w:space="0" w:color="auto"/>
              <w:right w:val="single" w:sz="4" w:space="0" w:color="auto"/>
            </w:tcBorders>
          </w:tcPr>
          <w:p w:rsidR="00D731CF" w:rsidRDefault="00D731CF" w:rsidP="0035211D">
            <w:r>
              <w:t>Ochtend</w:t>
            </w:r>
          </w:p>
        </w:tc>
        <w:tc>
          <w:tcPr>
            <w:tcW w:w="1308" w:type="dxa"/>
            <w:tcBorders>
              <w:top w:val="single" w:sz="4" w:space="0" w:color="auto"/>
              <w:left w:val="single" w:sz="4" w:space="0" w:color="auto"/>
              <w:right w:val="single" w:sz="4" w:space="0" w:color="auto"/>
            </w:tcBorders>
          </w:tcPr>
          <w:p w:rsidR="00D731CF" w:rsidRDefault="00D731CF" w:rsidP="0035211D">
            <w:r>
              <w:t>€  7,50</w:t>
            </w:r>
          </w:p>
        </w:tc>
        <w:tc>
          <w:tcPr>
            <w:tcW w:w="5083" w:type="dxa"/>
            <w:tcBorders>
              <w:top w:val="single" w:sz="4" w:space="0" w:color="auto"/>
              <w:left w:val="single" w:sz="4" w:space="0" w:color="auto"/>
            </w:tcBorders>
          </w:tcPr>
          <w:p w:rsidR="00D731CF" w:rsidRDefault="00D731CF" w:rsidP="0035211D">
            <w:r>
              <w:t>Alleen bij aanvang voorstelling vóór 12 uur.</w:t>
            </w:r>
          </w:p>
        </w:tc>
      </w:tr>
      <w:tr w:rsidR="00D731CF" w:rsidRPr="00627DA1" w:rsidTr="0035211D">
        <w:tc>
          <w:tcPr>
            <w:tcW w:w="3195" w:type="dxa"/>
            <w:tcBorders>
              <w:bottom w:val="single" w:sz="4" w:space="0" w:color="auto"/>
            </w:tcBorders>
          </w:tcPr>
          <w:p w:rsidR="00D731CF" w:rsidRPr="00627DA1" w:rsidRDefault="00D731CF" w:rsidP="0035211D">
            <w:pPr>
              <w:rPr>
                <w:b/>
              </w:rPr>
            </w:pPr>
            <w:r w:rsidRPr="00627DA1">
              <w:rPr>
                <w:b/>
              </w:rPr>
              <w:t>Voordeel tarieven</w:t>
            </w:r>
          </w:p>
        </w:tc>
        <w:tc>
          <w:tcPr>
            <w:tcW w:w="1308" w:type="dxa"/>
            <w:tcBorders>
              <w:bottom w:val="single" w:sz="4" w:space="0" w:color="auto"/>
            </w:tcBorders>
          </w:tcPr>
          <w:p w:rsidR="00D731CF" w:rsidRPr="00627DA1" w:rsidRDefault="00D731CF" w:rsidP="0035211D">
            <w:pPr>
              <w:rPr>
                <w:b/>
              </w:rPr>
            </w:pPr>
          </w:p>
        </w:tc>
        <w:tc>
          <w:tcPr>
            <w:tcW w:w="5083" w:type="dxa"/>
            <w:tcBorders>
              <w:bottom w:val="single" w:sz="4" w:space="0" w:color="auto"/>
            </w:tcBorders>
          </w:tcPr>
          <w:p w:rsidR="00D731CF" w:rsidRPr="00627DA1" w:rsidRDefault="00D731CF" w:rsidP="0035211D">
            <w:pPr>
              <w:rPr>
                <w:b/>
              </w:rPr>
            </w:pPr>
          </w:p>
        </w:tc>
      </w:tr>
      <w:tr w:rsidR="00D731CF" w:rsidTr="0035211D">
        <w:tc>
          <w:tcPr>
            <w:tcW w:w="3195" w:type="dxa"/>
            <w:tcBorders>
              <w:top w:val="single" w:sz="4" w:space="0" w:color="auto"/>
              <w:bottom w:val="single" w:sz="4" w:space="0" w:color="auto"/>
              <w:right w:val="single" w:sz="4" w:space="0" w:color="auto"/>
            </w:tcBorders>
          </w:tcPr>
          <w:p w:rsidR="00D731CF" w:rsidRDefault="00D731CF" w:rsidP="0035211D">
            <w:r>
              <w:t>CJP</w:t>
            </w:r>
          </w:p>
        </w:tc>
        <w:tc>
          <w:tcPr>
            <w:tcW w:w="1308" w:type="dxa"/>
            <w:tcBorders>
              <w:top w:val="single" w:sz="4" w:space="0" w:color="auto"/>
              <w:left w:val="single" w:sz="4" w:space="0" w:color="auto"/>
              <w:bottom w:val="single" w:sz="4" w:space="0" w:color="auto"/>
              <w:right w:val="single" w:sz="4" w:space="0" w:color="auto"/>
            </w:tcBorders>
          </w:tcPr>
          <w:p w:rsidR="00D731CF" w:rsidRDefault="00D731CF" w:rsidP="0035211D">
            <w:r>
              <w:t>€  8,00</w:t>
            </w:r>
          </w:p>
        </w:tc>
        <w:tc>
          <w:tcPr>
            <w:tcW w:w="5083" w:type="dxa"/>
            <w:tcBorders>
              <w:top w:val="single" w:sz="4" w:space="0" w:color="auto"/>
              <w:left w:val="single" w:sz="4" w:space="0" w:color="auto"/>
              <w:bottom w:val="single" w:sz="4" w:space="0" w:color="auto"/>
            </w:tcBorders>
          </w:tcPr>
          <w:p w:rsidR="00D731CF" w:rsidRDefault="00D731CF" w:rsidP="0035211D"/>
        </w:tc>
      </w:tr>
      <w:tr w:rsidR="00D731CF" w:rsidTr="0035211D">
        <w:tc>
          <w:tcPr>
            <w:tcW w:w="3195" w:type="dxa"/>
            <w:tcBorders>
              <w:top w:val="single" w:sz="4" w:space="0" w:color="auto"/>
              <w:right w:val="single" w:sz="4" w:space="0" w:color="auto"/>
            </w:tcBorders>
          </w:tcPr>
          <w:p w:rsidR="00D731CF" w:rsidRDefault="00D731CF" w:rsidP="0035211D">
            <w:r>
              <w:t>Senior (65+)</w:t>
            </w:r>
          </w:p>
        </w:tc>
        <w:tc>
          <w:tcPr>
            <w:tcW w:w="1308" w:type="dxa"/>
            <w:tcBorders>
              <w:top w:val="single" w:sz="4" w:space="0" w:color="auto"/>
              <w:left w:val="single" w:sz="4" w:space="0" w:color="auto"/>
              <w:right w:val="single" w:sz="4" w:space="0" w:color="auto"/>
            </w:tcBorders>
          </w:tcPr>
          <w:p w:rsidR="00D731CF" w:rsidRDefault="00D731CF" w:rsidP="0035211D">
            <w:r>
              <w:t>€  7,50</w:t>
            </w:r>
          </w:p>
        </w:tc>
        <w:tc>
          <w:tcPr>
            <w:tcW w:w="5083" w:type="dxa"/>
            <w:tcBorders>
              <w:top w:val="single" w:sz="4" w:space="0" w:color="auto"/>
              <w:left w:val="single" w:sz="4" w:space="0" w:color="auto"/>
            </w:tcBorders>
          </w:tcPr>
          <w:p w:rsidR="00D731CF" w:rsidRDefault="00D731CF" w:rsidP="0035211D">
            <w:r>
              <w:t>Op vertoon van geldige legitimatie</w:t>
            </w:r>
          </w:p>
        </w:tc>
      </w:tr>
      <w:tr w:rsidR="00D731CF" w:rsidRPr="00627DA1" w:rsidTr="0035211D">
        <w:tc>
          <w:tcPr>
            <w:tcW w:w="9586" w:type="dxa"/>
            <w:gridSpan w:val="3"/>
            <w:tcBorders>
              <w:bottom w:val="single" w:sz="4" w:space="0" w:color="auto"/>
            </w:tcBorders>
          </w:tcPr>
          <w:p w:rsidR="00D731CF" w:rsidRPr="00627DA1" w:rsidRDefault="00D731CF" w:rsidP="0035211D">
            <w:pPr>
              <w:rPr>
                <w:b/>
              </w:rPr>
            </w:pPr>
            <w:r>
              <w:rPr>
                <w:b/>
              </w:rPr>
              <w:t>Let op: Voor 3D Films gelden de volgende toeslagen</w:t>
            </w:r>
          </w:p>
        </w:tc>
      </w:tr>
      <w:tr w:rsidR="00D731CF" w:rsidTr="0035211D">
        <w:tc>
          <w:tcPr>
            <w:tcW w:w="3195" w:type="dxa"/>
            <w:tcBorders>
              <w:top w:val="single" w:sz="4" w:space="0" w:color="auto"/>
              <w:bottom w:val="single" w:sz="4" w:space="0" w:color="auto"/>
              <w:right w:val="single" w:sz="4" w:space="0" w:color="auto"/>
            </w:tcBorders>
          </w:tcPr>
          <w:p w:rsidR="00D731CF" w:rsidRDefault="00D731CF" w:rsidP="0035211D">
            <w:r>
              <w:t>Exclusief 3D-bril</w:t>
            </w:r>
          </w:p>
        </w:tc>
        <w:tc>
          <w:tcPr>
            <w:tcW w:w="6391" w:type="dxa"/>
            <w:gridSpan w:val="2"/>
            <w:tcBorders>
              <w:top w:val="single" w:sz="4" w:space="0" w:color="auto"/>
              <w:left w:val="single" w:sz="4" w:space="0" w:color="auto"/>
              <w:bottom w:val="single" w:sz="4" w:space="0" w:color="auto"/>
            </w:tcBorders>
          </w:tcPr>
          <w:p w:rsidR="00D731CF" w:rsidRDefault="00D731CF" w:rsidP="0035211D">
            <w:r>
              <w:t>Normale prijs + € 1,50</w:t>
            </w:r>
          </w:p>
        </w:tc>
      </w:tr>
      <w:tr w:rsidR="00D731CF" w:rsidTr="0035211D">
        <w:tc>
          <w:tcPr>
            <w:tcW w:w="3195" w:type="dxa"/>
            <w:tcBorders>
              <w:top w:val="single" w:sz="4" w:space="0" w:color="auto"/>
              <w:right w:val="single" w:sz="4" w:space="0" w:color="auto"/>
            </w:tcBorders>
          </w:tcPr>
          <w:p w:rsidR="00D731CF" w:rsidRDefault="00D731CF" w:rsidP="0035211D">
            <w:r>
              <w:t>Inclusief 3D-bril</w:t>
            </w:r>
          </w:p>
        </w:tc>
        <w:tc>
          <w:tcPr>
            <w:tcW w:w="6391" w:type="dxa"/>
            <w:gridSpan w:val="2"/>
            <w:tcBorders>
              <w:top w:val="single" w:sz="4" w:space="0" w:color="auto"/>
              <w:left w:val="single" w:sz="4" w:space="0" w:color="auto"/>
            </w:tcBorders>
          </w:tcPr>
          <w:p w:rsidR="00D731CF" w:rsidRDefault="00D731CF" w:rsidP="0035211D">
            <w:r>
              <w:t>Normale prijs + € 2,50</w:t>
            </w:r>
          </w:p>
        </w:tc>
      </w:tr>
    </w:tbl>
    <w:p w:rsidR="00D731CF" w:rsidRDefault="00D731CF" w:rsidP="00D731CF">
      <w:pPr>
        <w:rPr>
          <w:i/>
        </w:rPr>
      </w:pPr>
    </w:p>
    <w:p w:rsidR="00D731CF" w:rsidRDefault="00D731CF" w:rsidP="00D731CF">
      <w:pPr>
        <w:tabs>
          <w:tab w:val="clear" w:pos="709"/>
        </w:tabs>
        <w:suppressAutoHyphens w:val="0"/>
        <w:spacing w:after="0" w:line="240" w:lineRule="auto"/>
        <w:rPr>
          <w:i/>
        </w:rPr>
      </w:pPr>
      <w:r>
        <w:rPr>
          <w:i/>
        </w:rPr>
        <w:br w:type="page"/>
      </w:r>
    </w:p>
    <w:p w:rsidR="00D731CF" w:rsidRPr="00A303B1" w:rsidRDefault="00D731CF" w:rsidP="00D731CF">
      <w:r w:rsidRPr="00A303B1">
        <w:rPr>
          <w:i/>
        </w:rPr>
        <w:lastRenderedPageBreak/>
        <w:t>Films</w:t>
      </w:r>
    </w:p>
    <w:p w:rsidR="00D731CF" w:rsidRDefault="00D731CF" w:rsidP="00D731CF">
      <w:r>
        <w:t xml:space="preserve">Bovenaan de pagina staat een </w:t>
      </w:r>
      <w:proofErr w:type="spellStart"/>
      <w:r>
        <w:t>selectbox</w:t>
      </w:r>
      <w:proofErr w:type="spellEnd"/>
      <w:r>
        <w:t xml:space="preserve"> met daarin de genres. Is er geen keuze gemaakt, dan worden de 20 laatst toegevoegde films getoond. Let erop dat de einddatum van de film nog niet in verlopen. Daarnaast wordt er een zoekfunctionaliteit getoond.</w:t>
      </w:r>
    </w:p>
    <w:p w:rsidR="00D731CF" w:rsidRDefault="00D731CF" w:rsidP="00D731CF">
      <w:r>
        <w:t xml:space="preserve">Deze pagina toont de filmposter met daaronder de titel van de film. Er worden 5 films op een rij getoond. </w:t>
      </w:r>
    </w:p>
    <w:p w:rsidR="00D731CF" w:rsidRDefault="00D731CF" w:rsidP="00D731CF">
      <w:r>
        <w:t>Wordt er op een filmposter of titel geklikt dan kom je op de detailpagina van de film. Deze toont de volgende gegevens:</w:t>
      </w:r>
    </w:p>
    <w:p w:rsidR="00D731CF" w:rsidRDefault="00D731CF" w:rsidP="00D731CF">
      <w:pPr>
        <w:pStyle w:val="Lijstalinea"/>
        <w:numPr>
          <w:ilvl w:val="0"/>
          <w:numId w:val="42"/>
        </w:numPr>
      </w:pPr>
      <w:r>
        <w:t>Titel</w:t>
      </w:r>
    </w:p>
    <w:p w:rsidR="00D731CF" w:rsidRDefault="00D731CF" w:rsidP="00D731CF">
      <w:pPr>
        <w:pStyle w:val="Lijstalinea"/>
        <w:numPr>
          <w:ilvl w:val="0"/>
          <w:numId w:val="42"/>
        </w:numPr>
      </w:pPr>
      <w:r>
        <w:t>Genre(‘s)</w:t>
      </w:r>
    </w:p>
    <w:p w:rsidR="00D731CF" w:rsidRDefault="00D731CF" w:rsidP="00D731CF">
      <w:pPr>
        <w:pStyle w:val="Lijstalinea"/>
        <w:numPr>
          <w:ilvl w:val="0"/>
          <w:numId w:val="42"/>
        </w:numPr>
      </w:pPr>
      <w:r>
        <w:t>Speelduur (in minuten)</w:t>
      </w:r>
    </w:p>
    <w:p w:rsidR="00D731CF" w:rsidRDefault="00D731CF" w:rsidP="00D731CF">
      <w:pPr>
        <w:pStyle w:val="Lijstalinea"/>
        <w:numPr>
          <w:ilvl w:val="0"/>
          <w:numId w:val="42"/>
        </w:numPr>
      </w:pPr>
      <w:r>
        <w:t>Regisseur</w:t>
      </w:r>
    </w:p>
    <w:p w:rsidR="00D731CF" w:rsidRDefault="00D731CF" w:rsidP="00D731CF">
      <w:pPr>
        <w:pStyle w:val="Lijstalinea"/>
        <w:numPr>
          <w:ilvl w:val="0"/>
          <w:numId w:val="42"/>
        </w:numPr>
      </w:pPr>
      <w:r>
        <w:t>Taalversie</w:t>
      </w:r>
    </w:p>
    <w:p w:rsidR="00D731CF" w:rsidRDefault="00D731CF" w:rsidP="00D731CF">
      <w:pPr>
        <w:pStyle w:val="Lijstalinea"/>
        <w:numPr>
          <w:ilvl w:val="0"/>
          <w:numId w:val="42"/>
        </w:numPr>
      </w:pPr>
      <w:r>
        <w:t>Te zien in (2d of 3d)</w:t>
      </w:r>
    </w:p>
    <w:p w:rsidR="00D731CF" w:rsidRDefault="00D731CF" w:rsidP="00D731CF">
      <w:pPr>
        <w:pStyle w:val="Lijstalinea"/>
        <w:numPr>
          <w:ilvl w:val="0"/>
          <w:numId w:val="42"/>
        </w:numPr>
      </w:pPr>
      <w:r>
        <w:t>Omschrijving (verhaal)</w:t>
      </w:r>
    </w:p>
    <w:p w:rsidR="00D731CF" w:rsidRDefault="00D731CF" w:rsidP="00D731CF">
      <w:pPr>
        <w:pStyle w:val="Lijstalinea"/>
        <w:numPr>
          <w:ilvl w:val="0"/>
          <w:numId w:val="42"/>
        </w:numPr>
      </w:pPr>
      <w:r>
        <w:t>Filmposter</w:t>
      </w:r>
    </w:p>
    <w:p w:rsidR="00D731CF" w:rsidRDefault="00D731CF" w:rsidP="00D731CF">
      <w:pPr>
        <w:pStyle w:val="Lijstalinea"/>
        <w:numPr>
          <w:ilvl w:val="0"/>
          <w:numId w:val="42"/>
        </w:numPr>
      </w:pPr>
      <w:r>
        <w:t>Trailer (</w:t>
      </w:r>
      <w:proofErr w:type="spellStart"/>
      <w:r>
        <w:t>youtube</w:t>
      </w:r>
      <w:proofErr w:type="spellEnd"/>
      <w:r>
        <w:t xml:space="preserve"> filmpje)</w:t>
      </w:r>
    </w:p>
    <w:p w:rsidR="00D731CF" w:rsidRDefault="00D731CF" w:rsidP="00D731CF">
      <w:pPr>
        <w:pStyle w:val="Lijstalinea"/>
        <w:numPr>
          <w:ilvl w:val="0"/>
          <w:numId w:val="42"/>
        </w:numPr>
      </w:pPr>
      <w:r>
        <w:t>Op welke dagen de film wordt getoond.</w:t>
      </w:r>
    </w:p>
    <w:p w:rsidR="00D731CF" w:rsidRDefault="00D731CF" w:rsidP="00D731CF">
      <w:pPr>
        <w:pStyle w:val="Lijstalinea"/>
        <w:numPr>
          <w:ilvl w:val="0"/>
          <w:numId w:val="42"/>
        </w:numPr>
      </w:pPr>
      <w:r>
        <w:t>Op welke tijdstip de film wordt getoond.</w:t>
      </w:r>
    </w:p>
    <w:p w:rsidR="00D731CF" w:rsidRDefault="00D731CF" w:rsidP="00D731CF">
      <w:r>
        <w:t>Bij elke film wordt een knop reserveren getoond.</w:t>
      </w:r>
    </w:p>
    <w:p w:rsidR="00D731CF" w:rsidRDefault="00D731CF" w:rsidP="00D731CF">
      <w:pPr>
        <w:rPr>
          <w:i/>
        </w:rPr>
      </w:pPr>
      <w:r>
        <w:rPr>
          <w:i/>
        </w:rPr>
        <w:t>Reserveren</w:t>
      </w:r>
    </w:p>
    <w:p w:rsidR="00D731CF" w:rsidRDefault="00D731CF" w:rsidP="00D731CF">
      <w:r>
        <w:t xml:space="preserve">Indien een bezoeker kaartjes wil reserveren voor de film, dan kan de bezoeker via de filmpagina reserveren door op de knop reserveren te drukken.  </w:t>
      </w:r>
    </w:p>
    <w:p w:rsidR="00D731CF" w:rsidRDefault="00D731CF" w:rsidP="00D731CF">
      <w:r>
        <w:t xml:space="preserve">De bezoeker kiest eerst een datum uit en een tijd. Daarna ziet de bezoeker alle stoelen van de </w:t>
      </w:r>
      <w:proofErr w:type="spellStart"/>
      <w:r>
        <w:t>biosscoopzaal</w:t>
      </w:r>
      <w:proofErr w:type="spellEnd"/>
      <w:r>
        <w:t xml:space="preserve">. Gereserveerde stoelen worden rood weergegeven. Door op de stoelen te klikken bepaalt de gebruiker hoeveel kaartjes hij wil bestellen. </w:t>
      </w:r>
    </w:p>
    <w:p w:rsidR="00D731CF" w:rsidRDefault="00D731CF" w:rsidP="00D731CF">
      <w:r>
        <w:t xml:space="preserve">Daarna klikt de bezoeker op volgende en kan dan aangeven wat voor soort kaartjes deze wil bestellen. De verschillende soorten kaartjes worden weergegeven met een </w:t>
      </w:r>
      <w:proofErr w:type="spellStart"/>
      <w:r>
        <w:t>selectbox</w:t>
      </w:r>
      <w:proofErr w:type="spellEnd"/>
      <w:r>
        <w:t xml:space="preserve"> om de aantallen te kiezen. Controleer nog even of het aantal gereserveerde stoelen overeenkomt met het aantal bestelde kaartjes. Toon ook de prijzen en totaalprijs.</w:t>
      </w:r>
    </w:p>
    <w:p w:rsidR="00D731CF" w:rsidRPr="00091BAA" w:rsidRDefault="00D731CF" w:rsidP="00D731CF">
      <w:r>
        <w:t xml:space="preserve">Indien de bezoeker definitief wil bestellen, drukt deze op bestellen. Daarna dient deze zijn e-mail op te geven. De gegevens worden dan in een </w:t>
      </w:r>
      <w:proofErr w:type="spellStart"/>
      <w:r>
        <w:t>pdf-bestand</w:t>
      </w:r>
      <w:proofErr w:type="spellEnd"/>
      <w:r>
        <w:t xml:space="preserve"> met reserveringsgegevens naar de bezoeker gemaild. Tevens bevat deze pdf een </w:t>
      </w:r>
      <w:proofErr w:type="spellStart"/>
      <w:r>
        <w:t>qr-code</w:t>
      </w:r>
      <w:proofErr w:type="spellEnd"/>
      <w:r>
        <w:t xml:space="preserve"> zodat er bij binnenkomst ,in de bioscoop, gemakkelijk de bestelling kan worden opgevraagd.</w:t>
      </w:r>
    </w:p>
    <w:p w:rsidR="00D731CF" w:rsidRDefault="00D731CF" w:rsidP="00D731CF">
      <w:pPr>
        <w:tabs>
          <w:tab w:val="clear" w:pos="709"/>
        </w:tabs>
        <w:suppressAutoHyphens w:val="0"/>
        <w:spacing w:after="0" w:line="240" w:lineRule="auto"/>
        <w:rPr>
          <w:b/>
        </w:rPr>
      </w:pPr>
      <w:r>
        <w:rPr>
          <w:b/>
        </w:rPr>
        <w:br w:type="page"/>
      </w:r>
    </w:p>
    <w:p w:rsidR="00D731CF" w:rsidRDefault="00D731CF" w:rsidP="00D731CF">
      <w:pPr>
        <w:tabs>
          <w:tab w:val="clear" w:pos="709"/>
        </w:tabs>
        <w:suppressAutoHyphens w:val="0"/>
        <w:spacing w:after="0" w:line="240" w:lineRule="auto"/>
        <w:rPr>
          <w:b/>
        </w:rPr>
      </w:pPr>
      <w:proofErr w:type="spellStart"/>
      <w:r>
        <w:rPr>
          <w:b/>
        </w:rPr>
        <w:lastRenderedPageBreak/>
        <w:t>CMS-systeem</w:t>
      </w:r>
      <w:proofErr w:type="spellEnd"/>
    </w:p>
    <w:p w:rsidR="00D731CF" w:rsidRDefault="00D731CF" w:rsidP="00D731CF">
      <w:r>
        <w:t xml:space="preserve">Achter de website maak je jouw eigen </w:t>
      </w:r>
      <w:proofErr w:type="spellStart"/>
      <w:r>
        <w:t>CMS-systeem</w:t>
      </w:r>
      <w:proofErr w:type="spellEnd"/>
      <w:r>
        <w:t xml:space="preserve">. Het </w:t>
      </w:r>
      <w:proofErr w:type="spellStart"/>
      <w:r>
        <w:t>CMS-systeem</w:t>
      </w:r>
      <w:proofErr w:type="spellEnd"/>
      <w:r>
        <w:t xml:space="preserve"> bevat minimaal een optie om films te kunnen toevoegen, aanpassen of verwijderen.  Je bewaart de volgende gegevens van een film:</w:t>
      </w:r>
    </w:p>
    <w:p w:rsidR="00D731CF" w:rsidRDefault="00D731CF" w:rsidP="00D731CF">
      <w:pPr>
        <w:pStyle w:val="Lijstalinea"/>
        <w:numPr>
          <w:ilvl w:val="0"/>
          <w:numId w:val="42"/>
        </w:numPr>
      </w:pPr>
      <w:r>
        <w:t>Titel</w:t>
      </w:r>
    </w:p>
    <w:p w:rsidR="00D731CF" w:rsidRDefault="00D731CF" w:rsidP="00D731CF">
      <w:pPr>
        <w:pStyle w:val="Lijstalinea"/>
        <w:numPr>
          <w:ilvl w:val="0"/>
          <w:numId w:val="42"/>
        </w:numPr>
      </w:pPr>
      <w:r>
        <w:t xml:space="preserve">Genre (een of meerdere genres moeten </w:t>
      </w:r>
      <w:proofErr w:type="spellStart"/>
      <w:r>
        <w:t>aanvinkbaar</w:t>
      </w:r>
      <w:proofErr w:type="spellEnd"/>
      <w:r>
        <w:t xml:space="preserve"> zijn)</w:t>
      </w:r>
    </w:p>
    <w:p w:rsidR="00D731CF" w:rsidRDefault="00D731CF" w:rsidP="00D731CF">
      <w:pPr>
        <w:pStyle w:val="Lijstalinea"/>
        <w:numPr>
          <w:ilvl w:val="0"/>
          <w:numId w:val="42"/>
        </w:numPr>
      </w:pPr>
      <w:r>
        <w:t>Speelduur (in minuten)</w:t>
      </w:r>
    </w:p>
    <w:p w:rsidR="00D731CF" w:rsidRDefault="00D731CF" w:rsidP="00D731CF">
      <w:pPr>
        <w:pStyle w:val="Lijstalinea"/>
        <w:numPr>
          <w:ilvl w:val="0"/>
          <w:numId w:val="42"/>
        </w:numPr>
      </w:pPr>
      <w:r>
        <w:t>Regisseur</w:t>
      </w:r>
    </w:p>
    <w:p w:rsidR="00D731CF" w:rsidRDefault="00D731CF" w:rsidP="00D731CF">
      <w:pPr>
        <w:pStyle w:val="Lijstalinea"/>
        <w:numPr>
          <w:ilvl w:val="0"/>
          <w:numId w:val="42"/>
        </w:numPr>
      </w:pPr>
      <w:r>
        <w:t>Taalversie</w:t>
      </w:r>
    </w:p>
    <w:p w:rsidR="00D731CF" w:rsidRDefault="00D731CF" w:rsidP="00D731CF">
      <w:pPr>
        <w:pStyle w:val="Lijstalinea"/>
        <w:numPr>
          <w:ilvl w:val="0"/>
          <w:numId w:val="42"/>
        </w:numPr>
      </w:pPr>
      <w:r>
        <w:t>Te zien in (2d of 3d)</w:t>
      </w:r>
    </w:p>
    <w:p w:rsidR="00D731CF" w:rsidRDefault="00D731CF" w:rsidP="00D731CF">
      <w:pPr>
        <w:pStyle w:val="Lijstalinea"/>
        <w:numPr>
          <w:ilvl w:val="0"/>
          <w:numId w:val="42"/>
        </w:numPr>
      </w:pPr>
      <w:r>
        <w:t>Omschrijving (verhaal)</w:t>
      </w:r>
    </w:p>
    <w:p w:rsidR="00D731CF" w:rsidRDefault="00D731CF" w:rsidP="00D731CF">
      <w:pPr>
        <w:pStyle w:val="Lijstalinea"/>
        <w:numPr>
          <w:ilvl w:val="0"/>
          <w:numId w:val="42"/>
        </w:numPr>
      </w:pPr>
      <w:r>
        <w:t>Filmposter</w:t>
      </w:r>
    </w:p>
    <w:p w:rsidR="00D731CF" w:rsidRDefault="00D731CF" w:rsidP="00D731CF">
      <w:pPr>
        <w:pStyle w:val="Lijstalinea"/>
        <w:numPr>
          <w:ilvl w:val="0"/>
          <w:numId w:val="42"/>
        </w:numPr>
      </w:pPr>
      <w:r>
        <w:t>Trailer (</w:t>
      </w:r>
      <w:proofErr w:type="spellStart"/>
      <w:r>
        <w:t>youtube</w:t>
      </w:r>
      <w:proofErr w:type="spellEnd"/>
      <w:r>
        <w:t xml:space="preserve"> link)</w:t>
      </w:r>
    </w:p>
    <w:p w:rsidR="00D731CF" w:rsidRDefault="00D731CF" w:rsidP="00D731CF">
      <w:pPr>
        <w:pStyle w:val="Lijstalinea"/>
        <w:numPr>
          <w:ilvl w:val="0"/>
          <w:numId w:val="42"/>
        </w:numPr>
      </w:pPr>
      <w:r>
        <w:t>Startdatum</w:t>
      </w:r>
    </w:p>
    <w:p w:rsidR="00D731CF" w:rsidRDefault="00D731CF" w:rsidP="00D731CF">
      <w:pPr>
        <w:pStyle w:val="Lijstalinea"/>
        <w:numPr>
          <w:ilvl w:val="0"/>
          <w:numId w:val="42"/>
        </w:numPr>
      </w:pPr>
      <w:r>
        <w:t>Einddatum</w:t>
      </w:r>
    </w:p>
    <w:p w:rsidR="00D731CF" w:rsidRDefault="00D731CF" w:rsidP="00D731CF">
      <w:pPr>
        <w:pStyle w:val="Lijstalinea"/>
        <w:numPr>
          <w:ilvl w:val="0"/>
          <w:numId w:val="42"/>
        </w:numPr>
      </w:pPr>
      <w:r>
        <w:t>Dagen waarop de film wordt getoond.</w:t>
      </w:r>
    </w:p>
    <w:p w:rsidR="00D731CF" w:rsidRDefault="00D731CF" w:rsidP="00D731CF">
      <w:pPr>
        <w:pStyle w:val="Lijstalinea"/>
        <w:numPr>
          <w:ilvl w:val="0"/>
          <w:numId w:val="42"/>
        </w:numPr>
      </w:pPr>
      <w:r>
        <w:t>Op welk tijdstip de film wordt getoond.</w:t>
      </w:r>
    </w:p>
    <w:p w:rsidR="00D731CF" w:rsidRDefault="00D731CF" w:rsidP="00D731CF">
      <w:pPr>
        <w:tabs>
          <w:tab w:val="clear" w:pos="709"/>
        </w:tabs>
        <w:suppressAutoHyphens w:val="0"/>
        <w:spacing w:after="0" w:line="240" w:lineRule="auto"/>
        <w:rPr>
          <w:rFonts w:asciiTheme="minorHAnsi" w:hAnsiTheme="minorHAnsi" w:cstheme="minorHAnsi"/>
          <w:b/>
        </w:rPr>
      </w:pPr>
    </w:p>
    <w:p w:rsidR="00D731CF" w:rsidRDefault="00D731CF" w:rsidP="00D731CF">
      <w:pPr>
        <w:tabs>
          <w:tab w:val="clear" w:pos="709"/>
        </w:tabs>
        <w:suppressAutoHyphens w:val="0"/>
        <w:spacing w:after="0" w:line="240" w:lineRule="auto"/>
      </w:pPr>
    </w:p>
    <w:p w:rsidR="00D731CF" w:rsidRDefault="00D731CF" w:rsidP="00D731CF"/>
    <w:p w:rsidR="00D731CF" w:rsidRDefault="00D731CF" w:rsidP="00D731CF">
      <w:pPr>
        <w:pStyle w:val="Lijstalinea"/>
        <w:tabs>
          <w:tab w:val="left" w:leader="underscore" w:pos="8707"/>
        </w:tabs>
        <w:spacing w:line="276" w:lineRule="auto"/>
      </w:pPr>
    </w:p>
    <w:p w:rsidR="00D731CF" w:rsidRDefault="00D731CF" w:rsidP="00D731CF">
      <w:pPr>
        <w:tabs>
          <w:tab w:val="clear" w:pos="709"/>
        </w:tabs>
        <w:suppressAutoHyphens w:val="0"/>
        <w:spacing w:after="0" w:line="240" w:lineRule="auto"/>
        <w:rPr>
          <w:b/>
        </w:rPr>
      </w:pPr>
      <w:r>
        <w:rPr>
          <w:b/>
        </w:rPr>
        <w:br w:type="page"/>
      </w:r>
    </w:p>
    <w:p w:rsidR="00D731CF" w:rsidRDefault="00D731CF" w:rsidP="00D731CF">
      <w:pPr>
        <w:rPr>
          <w:b/>
        </w:rPr>
      </w:pPr>
      <w:r>
        <w:rPr>
          <w:b/>
        </w:rPr>
        <w:lastRenderedPageBreak/>
        <w:t>Opdracht  1</w:t>
      </w:r>
      <w:r w:rsidR="005427FB">
        <w:rPr>
          <w:b/>
        </w:rPr>
        <w:t xml:space="preserve"> Ontwikkelen </w:t>
      </w:r>
      <w:proofErr w:type="spellStart"/>
      <w:r w:rsidR="005427FB">
        <w:rPr>
          <w:b/>
        </w:rPr>
        <w:t>responsive</w:t>
      </w:r>
      <w:proofErr w:type="spellEnd"/>
      <w:r w:rsidR="005427FB">
        <w:rPr>
          <w:b/>
        </w:rPr>
        <w:t xml:space="preserve"> webapplicatie</w:t>
      </w:r>
    </w:p>
    <w:p w:rsidR="00D731CF" w:rsidRPr="009E1692" w:rsidRDefault="00D731CF" w:rsidP="00D731CF">
      <w:pPr>
        <w:rPr>
          <w:i/>
        </w:rPr>
      </w:pPr>
      <w:r>
        <w:rPr>
          <w:i/>
        </w:rPr>
        <w:t xml:space="preserve">Release 1: Restaurant en Uitgaan module voor </w:t>
      </w:r>
      <w:proofErr w:type="spellStart"/>
      <w:r>
        <w:rPr>
          <w:i/>
        </w:rPr>
        <w:t>Bontekoe</w:t>
      </w:r>
      <w:proofErr w:type="spellEnd"/>
    </w:p>
    <w:tbl>
      <w:tblPr>
        <w:tblStyle w:val="Tabelraster"/>
        <w:tblW w:w="9067" w:type="dxa"/>
        <w:tblLayout w:type="fixed"/>
        <w:tblLook w:val="04A0"/>
      </w:tblPr>
      <w:tblGrid>
        <w:gridCol w:w="2943"/>
        <w:gridCol w:w="28"/>
        <w:gridCol w:w="4537"/>
        <w:gridCol w:w="1531"/>
        <w:gridCol w:w="28"/>
      </w:tblGrid>
      <w:tr w:rsidR="005427FB" w:rsidRPr="00297E0F" w:rsidTr="005427FB">
        <w:trPr>
          <w:gridAfter w:val="1"/>
          <w:wAfter w:w="28" w:type="dxa"/>
          <w:trHeight w:val="723"/>
        </w:trPr>
        <w:tc>
          <w:tcPr>
            <w:tcW w:w="2943" w:type="dxa"/>
            <w:shd w:val="clear" w:color="auto" w:fill="BFBFBF" w:themeFill="background1" w:themeFillShade="BF"/>
          </w:tcPr>
          <w:p w:rsidR="005427FB" w:rsidRPr="00556AFB" w:rsidRDefault="005427FB" w:rsidP="0035211D">
            <w:pPr>
              <w:tabs>
                <w:tab w:val="left" w:leader="underscore" w:pos="8707"/>
              </w:tabs>
              <w:spacing w:line="276" w:lineRule="auto"/>
              <w:rPr>
                <w:rFonts w:asciiTheme="minorHAnsi" w:hAnsiTheme="minorHAnsi"/>
                <w:b/>
              </w:rPr>
            </w:pPr>
            <w:r w:rsidRPr="00556AFB">
              <w:rPr>
                <w:rFonts w:asciiTheme="minorHAnsi" w:hAnsiTheme="minorHAnsi"/>
                <w:b/>
              </w:rPr>
              <w:t>Op te leveren producten /resultaten opdracht 1</w:t>
            </w:r>
          </w:p>
        </w:tc>
        <w:tc>
          <w:tcPr>
            <w:tcW w:w="4565" w:type="dxa"/>
            <w:gridSpan w:val="2"/>
            <w:shd w:val="clear" w:color="auto" w:fill="BFBFBF" w:themeFill="background1" w:themeFillShade="BF"/>
          </w:tcPr>
          <w:p w:rsidR="005427FB" w:rsidRPr="00556AFB" w:rsidRDefault="005427FB" w:rsidP="0035211D">
            <w:pPr>
              <w:tabs>
                <w:tab w:val="left" w:leader="underscore" w:pos="8707"/>
              </w:tabs>
              <w:spacing w:line="276" w:lineRule="auto"/>
              <w:rPr>
                <w:rFonts w:asciiTheme="minorHAnsi" w:hAnsiTheme="minorHAnsi"/>
                <w:b/>
              </w:rPr>
            </w:pPr>
            <w:r w:rsidRPr="00556AFB">
              <w:rPr>
                <w:rFonts w:asciiTheme="minorHAnsi" w:hAnsiTheme="minorHAnsi"/>
                <w:b/>
              </w:rPr>
              <w:t>Criteria waaraan het product / resultaat moet voldoen:</w:t>
            </w:r>
          </w:p>
        </w:tc>
        <w:tc>
          <w:tcPr>
            <w:tcW w:w="1531" w:type="dxa"/>
            <w:shd w:val="clear" w:color="auto" w:fill="BFBFBF" w:themeFill="background1" w:themeFillShade="BF"/>
          </w:tcPr>
          <w:p w:rsidR="005427FB" w:rsidRPr="00297E0F" w:rsidRDefault="005427FB" w:rsidP="0035211D">
            <w:pPr>
              <w:tabs>
                <w:tab w:val="left" w:leader="underscore" w:pos="8707"/>
              </w:tabs>
              <w:spacing w:line="276" w:lineRule="auto"/>
              <w:rPr>
                <w:rFonts w:asciiTheme="minorHAnsi" w:hAnsiTheme="minorHAnsi"/>
                <w:b/>
              </w:rPr>
            </w:pPr>
            <w:r w:rsidRPr="00297E0F">
              <w:rPr>
                <w:rFonts w:asciiTheme="minorHAnsi" w:hAnsiTheme="minorHAnsi"/>
                <w:b/>
              </w:rPr>
              <w:t xml:space="preserve">Paraaf </w:t>
            </w:r>
            <w:r>
              <w:rPr>
                <w:rFonts w:asciiTheme="minorHAnsi" w:hAnsiTheme="minorHAnsi"/>
                <w:b/>
              </w:rPr>
              <w:t>begeleider</w:t>
            </w:r>
          </w:p>
        </w:tc>
      </w:tr>
      <w:tr w:rsidR="00D731CF" w:rsidTr="005427FB">
        <w:tc>
          <w:tcPr>
            <w:tcW w:w="2971" w:type="dxa"/>
            <w:gridSpan w:val="2"/>
          </w:tcPr>
          <w:p w:rsidR="00D731CF" w:rsidRPr="00F30719" w:rsidRDefault="00D731CF" w:rsidP="0035211D">
            <w:r w:rsidRPr="00F30719">
              <w:t xml:space="preserve">Logo </w:t>
            </w:r>
            <w:proofErr w:type="spellStart"/>
            <w:r w:rsidRPr="00F30719">
              <w:t>CodeIT</w:t>
            </w:r>
            <w:proofErr w:type="spellEnd"/>
          </w:p>
          <w:p w:rsidR="00D731CF" w:rsidRPr="000B0EAC" w:rsidRDefault="00D731CF" w:rsidP="0035211D">
            <w:pPr>
              <w:tabs>
                <w:tab w:val="left" w:leader="underscore" w:pos="8707"/>
              </w:tabs>
              <w:spacing w:line="276" w:lineRule="auto"/>
              <w:rPr>
                <w:i/>
              </w:rPr>
            </w:pPr>
          </w:p>
        </w:tc>
        <w:tc>
          <w:tcPr>
            <w:tcW w:w="4537" w:type="dxa"/>
          </w:tcPr>
          <w:p w:rsidR="00D731CF" w:rsidRPr="00364C24" w:rsidRDefault="00D731CF" w:rsidP="00D731CF">
            <w:pPr>
              <w:pStyle w:val="Lijstalinea"/>
              <w:numPr>
                <w:ilvl w:val="0"/>
                <w:numId w:val="2"/>
              </w:numPr>
              <w:tabs>
                <w:tab w:val="clear" w:pos="709"/>
                <w:tab w:val="left" w:leader="underscore" w:pos="8707"/>
              </w:tabs>
              <w:spacing w:line="276" w:lineRule="auto"/>
              <w:ind w:left="177" w:hanging="177"/>
            </w:pPr>
            <w:r w:rsidRPr="00364C24">
              <w:t xml:space="preserve">Logo </w:t>
            </w:r>
            <w:proofErr w:type="spellStart"/>
            <w:r w:rsidRPr="00364C24">
              <w:t>CodeIT</w:t>
            </w:r>
            <w:proofErr w:type="spellEnd"/>
            <w:r w:rsidRPr="00364C24">
              <w:t xml:space="preserve"> op  briefpapier</w:t>
            </w:r>
          </w:p>
        </w:tc>
        <w:tc>
          <w:tcPr>
            <w:tcW w:w="1559" w:type="dxa"/>
            <w:gridSpan w:val="2"/>
          </w:tcPr>
          <w:p w:rsidR="00D731CF" w:rsidRDefault="00D731CF" w:rsidP="0035211D">
            <w:pPr>
              <w:tabs>
                <w:tab w:val="left" w:leader="underscore" w:pos="8707"/>
              </w:tabs>
              <w:spacing w:line="276" w:lineRule="auto"/>
            </w:pPr>
          </w:p>
        </w:tc>
      </w:tr>
      <w:tr w:rsidR="00D731CF" w:rsidTr="005427FB">
        <w:tc>
          <w:tcPr>
            <w:tcW w:w="2971" w:type="dxa"/>
            <w:gridSpan w:val="2"/>
          </w:tcPr>
          <w:p w:rsidR="00D731CF" w:rsidRPr="00F30719" w:rsidRDefault="00D731CF" w:rsidP="0035211D">
            <w:r w:rsidRPr="00F30719">
              <w:t>Functioneel Ontwerp, Technisch Ontwerp en Rapport Informatiebehoefte</w:t>
            </w:r>
          </w:p>
          <w:p w:rsidR="00D731CF" w:rsidRPr="00F30719" w:rsidRDefault="00D731CF" w:rsidP="0035211D">
            <w:pPr>
              <w:tabs>
                <w:tab w:val="left" w:leader="underscore" w:pos="8707"/>
              </w:tabs>
              <w:spacing w:line="276" w:lineRule="auto"/>
            </w:pPr>
          </w:p>
        </w:tc>
        <w:tc>
          <w:tcPr>
            <w:tcW w:w="4537" w:type="dxa"/>
          </w:tcPr>
          <w:p w:rsidR="00D731CF" w:rsidRPr="000C7BC2" w:rsidRDefault="00D731CF" w:rsidP="0035211D">
            <w:r>
              <w:t>FO, TO en Rapport Informatiebehoefte bevat:</w:t>
            </w:r>
          </w:p>
          <w:p w:rsidR="00D731CF" w:rsidRPr="00A25B30" w:rsidRDefault="00D731CF" w:rsidP="00D731CF">
            <w:pPr>
              <w:pStyle w:val="NoSpacing1"/>
              <w:numPr>
                <w:ilvl w:val="0"/>
                <w:numId w:val="45"/>
              </w:numPr>
              <w:rPr>
                <w:rFonts w:asciiTheme="minorHAnsi" w:hAnsiTheme="minorHAnsi"/>
                <w:sz w:val="22"/>
                <w:szCs w:val="22"/>
              </w:rPr>
            </w:pPr>
            <w:proofErr w:type="spellStart"/>
            <w:r w:rsidRPr="00A25B30">
              <w:rPr>
                <w:rFonts w:asciiTheme="minorHAnsi" w:hAnsiTheme="minorHAnsi"/>
                <w:sz w:val="22"/>
                <w:szCs w:val="22"/>
              </w:rPr>
              <w:t>Wireframes</w:t>
            </w:r>
            <w:proofErr w:type="spellEnd"/>
          </w:p>
          <w:p w:rsidR="00D731CF" w:rsidRPr="00A25B30" w:rsidRDefault="00D731CF" w:rsidP="00D731CF">
            <w:pPr>
              <w:pStyle w:val="NoSpacing1"/>
              <w:numPr>
                <w:ilvl w:val="0"/>
                <w:numId w:val="45"/>
              </w:numPr>
              <w:rPr>
                <w:rFonts w:asciiTheme="minorHAnsi" w:hAnsiTheme="minorHAnsi"/>
                <w:sz w:val="22"/>
                <w:szCs w:val="22"/>
              </w:rPr>
            </w:pPr>
            <w:r w:rsidRPr="00A25B30">
              <w:rPr>
                <w:rFonts w:asciiTheme="minorHAnsi" w:hAnsiTheme="minorHAnsi"/>
                <w:sz w:val="22"/>
                <w:szCs w:val="22"/>
              </w:rPr>
              <w:t>Een zelf te ontwerpen huisstijl voor De Bonte Koe</w:t>
            </w:r>
          </w:p>
          <w:p w:rsidR="00D731CF" w:rsidRPr="00A25B30" w:rsidRDefault="00D731CF" w:rsidP="00D731CF">
            <w:pPr>
              <w:pStyle w:val="NoSpacing1"/>
              <w:numPr>
                <w:ilvl w:val="0"/>
                <w:numId w:val="45"/>
              </w:numPr>
              <w:rPr>
                <w:rFonts w:asciiTheme="minorHAnsi" w:hAnsiTheme="minorHAnsi"/>
                <w:sz w:val="22"/>
                <w:szCs w:val="22"/>
              </w:rPr>
            </w:pPr>
            <w:r>
              <w:rPr>
                <w:rFonts w:asciiTheme="minorHAnsi" w:hAnsiTheme="minorHAnsi"/>
                <w:sz w:val="22"/>
                <w:szCs w:val="22"/>
              </w:rPr>
              <w:t>UML</w:t>
            </w:r>
            <w:r w:rsidRPr="00A25B30">
              <w:rPr>
                <w:rFonts w:asciiTheme="minorHAnsi" w:hAnsiTheme="minorHAnsi"/>
                <w:sz w:val="22"/>
                <w:szCs w:val="22"/>
              </w:rPr>
              <w:t xml:space="preserve"> diagram</w:t>
            </w:r>
            <w:r>
              <w:rPr>
                <w:rFonts w:asciiTheme="minorHAnsi" w:hAnsiTheme="minorHAnsi"/>
                <w:sz w:val="22"/>
                <w:szCs w:val="22"/>
              </w:rPr>
              <w:t>m</w:t>
            </w:r>
            <w:r w:rsidRPr="00A25B30">
              <w:rPr>
                <w:rFonts w:asciiTheme="minorHAnsi" w:hAnsiTheme="minorHAnsi"/>
                <w:sz w:val="22"/>
                <w:szCs w:val="22"/>
              </w:rPr>
              <w:t xml:space="preserve">en </w:t>
            </w:r>
          </w:p>
          <w:p w:rsidR="00D731CF" w:rsidRPr="00C84DF1" w:rsidRDefault="00D731CF" w:rsidP="00D731CF">
            <w:pPr>
              <w:pStyle w:val="Lijstalinea"/>
              <w:numPr>
                <w:ilvl w:val="0"/>
                <w:numId w:val="45"/>
              </w:numPr>
              <w:tabs>
                <w:tab w:val="clear" w:pos="709"/>
                <w:tab w:val="left" w:leader="underscore" w:pos="8707"/>
              </w:tabs>
              <w:spacing w:line="276" w:lineRule="auto"/>
              <w:rPr>
                <w:i/>
              </w:rPr>
            </w:pPr>
            <w:r w:rsidRPr="00F30719">
              <w:rPr>
                <w:rFonts w:asciiTheme="minorHAnsi" w:hAnsiTheme="minorHAnsi"/>
              </w:rPr>
              <w:t>Entiteit relatie diagram</w:t>
            </w:r>
          </w:p>
          <w:p w:rsidR="00D731CF" w:rsidRPr="00F30719" w:rsidRDefault="00D731CF" w:rsidP="00D731CF">
            <w:pPr>
              <w:pStyle w:val="Lijstalinea"/>
              <w:numPr>
                <w:ilvl w:val="0"/>
                <w:numId w:val="45"/>
              </w:numPr>
              <w:tabs>
                <w:tab w:val="clear" w:pos="709"/>
                <w:tab w:val="left" w:leader="underscore" w:pos="8707"/>
              </w:tabs>
              <w:spacing w:line="276" w:lineRule="auto"/>
              <w:rPr>
                <w:i/>
              </w:rPr>
            </w:pPr>
            <w:r>
              <w:rPr>
                <w:rFonts w:asciiTheme="minorHAnsi" w:hAnsiTheme="minorHAnsi"/>
              </w:rPr>
              <w:t xml:space="preserve">Data </w:t>
            </w:r>
            <w:proofErr w:type="spellStart"/>
            <w:r>
              <w:rPr>
                <w:rFonts w:asciiTheme="minorHAnsi" w:hAnsiTheme="minorHAnsi"/>
              </w:rPr>
              <w:t>dictionary</w:t>
            </w:r>
            <w:proofErr w:type="spellEnd"/>
          </w:p>
        </w:tc>
        <w:tc>
          <w:tcPr>
            <w:tcW w:w="1559" w:type="dxa"/>
            <w:gridSpan w:val="2"/>
          </w:tcPr>
          <w:p w:rsidR="00D731CF" w:rsidRDefault="00D731CF" w:rsidP="0035211D">
            <w:pPr>
              <w:tabs>
                <w:tab w:val="left" w:leader="underscore" w:pos="8707"/>
              </w:tabs>
              <w:spacing w:line="276" w:lineRule="auto"/>
            </w:pPr>
          </w:p>
        </w:tc>
      </w:tr>
      <w:tr w:rsidR="00D731CF" w:rsidTr="005427FB">
        <w:tc>
          <w:tcPr>
            <w:tcW w:w="2971" w:type="dxa"/>
            <w:gridSpan w:val="2"/>
          </w:tcPr>
          <w:p w:rsidR="00D731CF" w:rsidRPr="00F30719" w:rsidRDefault="00D731CF" w:rsidP="0035211D">
            <w:pPr>
              <w:tabs>
                <w:tab w:val="clear" w:pos="709"/>
              </w:tabs>
              <w:suppressAutoHyphens w:val="0"/>
              <w:spacing w:after="0" w:line="240" w:lineRule="auto"/>
            </w:pPr>
            <w:r w:rsidRPr="00F30719">
              <w:t xml:space="preserve">Ontwikkelen </w:t>
            </w:r>
            <w:proofErr w:type="spellStart"/>
            <w:r w:rsidRPr="00F30719">
              <w:t>responsive</w:t>
            </w:r>
            <w:proofErr w:type="spellEnd"/>
            <w:r w:rsidRPr="00F30719">
              <w:t xml:space="preserve"> webapplicatie </w:t>
            </w:r>
            <w:r w:rsidRPr="00F30719">
              <w:rPr>
                <w:b/>
              </w:rPr>
              <w:t>restaurant</w:t>
            </w:r>
          </w:p>
          <w:p w:rsidR="00D731CF" w:rsidRPr="00F30719" w:rsidRDefault="00D731CF" w:rsidP="0035211D">
            <w:pPr>
              <w:tabs>
                <w:tab w:val="left" w:leader="underscore" w:pos="8707"/>
              </w:tabs>
              <w:spacing w:line="276" w:lineRule="auto"/>
            </w:pPr>
          </w:p>
        </w:tc>
        <w:tc>
          <w:tcPr>
            <w:tcW w:w="4537" w:type="dxa"/>
          </w:tcPr>
          <w:p w:rsidR="00D731CF" w:rsidRDefault="00D731CF" w:rsidP="00D731CF">
            <w:pPr>
              <w:pStyle w:val="Lijstalinea"/>
              <w:numPr>
                <w:ilvl w:val="0"/>
                <w:numId w:val="46"/>
              </w:numPr>
            </w:pPr>
            <w:r>
              <w:t xml:space="preserve">Ontwikkelt in OOP PHP een </w:t>
            </w:r>
            <w:proofErr w:type="spellStart"/>
            <w:r w:rsidRPr="008B2F77">
              <w:t>responsive</w:t>
            </w:r>
            <w:proofErr w:type="spellEnd"/>
            <w:r>
              <w:t xml:space="preserve"> webapplicatie.  </w:t>
            </w:r>
          </w:p>
          <w:p w:rsidR="00D731CF" w:rsidRDefault="00D731CF" w:rsidP="00D731CF">
            <w:pPr>
              <w:pStyle w:val="Lijstalinea"/>
              <w:numPr>
                <w:ilvl w:val="0"/>
                <w:numId w:val="46"/>
              </w:numPr>
            </w:pPr>
            <w:r>
              <w:t xml:space="preserve">Gebruik van HTML 5.0, CSS 3.0 en </w:t>
            </w:r>
            <w:proofErr w:type="spellStart"/>
            <w:r>
              <w:t>JavaScript</w:t>
            </w:r>
            <w:proofErr w:type="spellEnd"/>
            <w:r>
              <w:t xml:space="preserve"> (</w:t>
            </w:r>
            <w:proofErr w:type="spellStart"/>
            <w:r>
              <w:t>jQuery</w:t>
            </w:r>
            <w:proofErr w:type="spellEnd"/>
            <w:r>
              <w:t>).( Probeer in het design echt te laten zien wat je in huis hebt!)</w:t>
            </w:r>
          </w:p>
          <w:p w:rsidR="00D731CF" w:rsidRDefault="00D731CF" w:rsidP="00D731CF">
            <w:pPr>
              <w:pStyle w:val="Lijstalinea"/>
              <w:numPr>
                <w:ilvl w:val="0"/>
                <w:numId w:val="46"/>
              </w:numPr>
            </w:pPr>
            <w:r>
              <w:t>Testplan en testrapport</w:t>
            </w:r>
          </w:p>
          <w:p w:rsidR="00D731CF" w:rsidRPr="000B0EAC" w:rsidRDefault="00D731CF" w:rsidP="0035211D">
            <w:pPr>
              <w:pStyle w:val="Lijstalinea"/>
              <w:tabs>
                <w:tab w:val="clear" w:pos="709"/>
                <w:tab w:val="left" w:leader="underscore" w:pos="8707"/>
              </w:tabs>
              <w:spacing w:line="276" w:lineRule="auto"/>
              <w:ind w:left="177"/>
              <w:rPr>
                <w:i/>
              </w:rPr>
            </w:pPr>
          </w:p>
        </w:tc>
        <w:tc>
          <w:tcPr>
            <w:tcW w:w="1559" w:type="dxa"/>
            <w:gridSpan w:val="2"/>
          </w:tcPr>
          <w:p w:rsidR="00D731CF" w:rsidRDefault="00D731CF" w:rsidP="0035211D">
            <w:pPr>
              <w:tabs>
                <w:tab w:val="left" w:leader="underscore" w:pos="8707"/>
              </w:tabs>
              <w:spacing w:line="276" w:lineRule="auto"/>
            </w:pPr>
          </w:p>
        </w:tc>
      </w:tr>
      <w:tr w:rsidR="00D731CF" w:rsidTr="005427FB">
        <w:tc>
          <w:tcPr>
            <w:tcW w:w="2971" w:type="dxa"/>
            <w:gridSpan w:val="2"/>
          </w:tcPr>
          <w:p w:rsidR="00D731CF" w:rsidRPr="00F30719" w:rsidRDefault="00D731CF" w:rsidP="0035211D">
            <w:pPr>
              <w:tabs>
                <w:tab w:val="left" w:leader="underscore" w:pos="8707"/>
              </w:tabs>
              <w:spacing w:line="276" w:lineRule="auto"/>
            </w:pPr>
            <w:r w:rsidRPr="00F30719">
              <w:t xml:space="preserve">Ontwikkelen </w:t>
            </w:r>
            <w:proofErr w:type="spellStart"/>
            <w:r w:rsidRPr="00F30719">
              <w:t>responsive</w:t>
            </w:r>
            <w:proofErr w:type="spellEnd"/>
            <w:r w:rsidRPr="00F30719">
              <w:t xml:space="preserve"> webapplicatie </w:t>
            </w:r>
            <w:r w:rsidRPr="00F056FE">
              <w:rPr>
                <w:b/>
              </w:rPr>
              <w:t>uitgaan</w:t>
            </w:r>
          </w:p>
        </w:tc>
        <w:tc>
          <w:tcPr>
            <w:tcW w:w="4537" w:type="dxa"/>
          </w:tcPr>
          <w:p w:rsidR="00D731CF" w:rsidRDefault="00D731CF" w:rsidP="00D731CF">
            <w:pPr>
              <w:pStyle w:val="Lijstalinea"/>
              <w:numPr>
                <w:ilvl w:val="0"/>
                <w:numId w:val="46"/>
              </w:numPr>
            </w:pPr>
            <w:r>
              <w:t xml:space="preserve">Ontwikkelt in OOP PHP een </w:t>
            </w:r>
            <w:proofErr w:type="spellStart"/>
            <w:r w:rsidRPr="008B2F77">
              <w:t>responsive</w:t>
            </w:r>
            <w:proofErr w:type="spellEnd"/>
            <w:r>
              <w:t xml:space="preserve"> webapplicatie.  </w:t>
            </w:r>
          </w:p>
          <w:p w:rsidR="00D731CF" w:rsidRDefault="00D731CF" w:rsidP="00D731CF">
            <w:pPr>
              <w:pStyle w:val="Lijstalinea"/>
              <w:numPr>
                <w:ilvl w:val="0"/>
                <w:numId w:val="46"/>
              </w:numPr>
            </w:pPr>
            <w:r>
              <w:t xml:space="preserve">Gebruik van HTML 5.0, CSS 3.0 en </w:t>
            </w:r>
            <w:proofErr w:type="spellStart"/>
            <w:r>
              <w:t>JavaScript</w:t>
            </w:r>
            <w:proofErr w:type="spellEnd"/>
            <w:r>
              <w:t xml:space="preserve"> (</w:t>
            </w:r>
            <w:proofErr w:type="spellStart"/>
            <w:r>
              <w:t>jQuery</w:t>
            </w:r>
            <w:proofErr w:type="spellEnd"/>
            <w:r>
              <w:t>).( Probeer in het design echt te laten zien wat je in huis hebt!)</w:t>
            </w:r>
          </w:p>
          <w:p w:rsidR="00D731CF" w:rsidRDefault="00D731CF" w:rsidP="00D731CF">
            <w:pPr>
              <w:pStyle w:val="Lijstalinea"/>
              <w:numPr>
                <w:ilvl w:val="0"/>
                <w:numId w:val="46"/>
              </w:numPr>
            </w:pPr>
            <w:r>
              <w:t xml:space="preserve">Testplan en testrapport. </w:t>
            </w:r>
          </w:p>
          <w:p w:rsidR="00D731CF" w:rsidRPr="000B0EAC" w:rsidRDefault="00D731CF" w:rsidP="0035211D">
            <w:pPr>
              <w:pStyle w:val="Lijstalinea"/>
              <w:tabs>
                <w:tab w:val="clear" w:pos="709"/>
                <w:tab w:val="left" w:leader="underscore" w:pos="8707"/>
              </w:tabs>
              <w:spacing w:line="276" w:lineRule="auto"/>
              <w:ind w:left="177"/>
              <w:rPr>
                <w:i/>
              </w:rPr>
            </w:pPr>
          </w:p>
        </w:tc>
        <w:tc>
          <w:tcPr>
            <w:tcW w:w="1559" w:type="dxa"/>
            <w:gridSpan w:val="2"/>
          </w:tcPr>
          <w:p w:rsidR="00D731CF" w:rsidRDefault="00D731CF" w:rsidP="0035211D">
            <w:pPr>
              <w:tabs>
                <w:tab w:val="left" w:leader="underscore" w:pos="8707"/>
              </w:tabs>
              <w:spacing w:line="276" w:lineRule="auto"/>
            </w:pPr>
          </w:p>
        </w:tc>
      </w:tr>
    </w:tbl>
    <w:p w:rsidR="00D731CF" w:rsidRDefault="00D731CF" w:rsidP="00D731CF">
      <w:pPr>
        <w:pStyle w:val="Lijstalinea"/>
        <w:tabs>
          <w:tab w:val="left" w:leader="underscore" w:pos="8707"/>
        </w:tabs>
        <w:spacing w:line="276" w:lineRule="auto"/>
      </w:pPr>
    </w:p>
    <w:p w:rsidR="00D731CF" w:rsidRDefault="00D731CF" w:rsidP="00D731CF">
      <w:pPr>
        <w:rPr>
          <w:b/>
        </w:rPr>
      </w:pPr>
      <w:r>
        <w:rPr>
          <w:b/>
        </w:rPr>
        <w:t>Opdracht 2</w:t>
      </w:r>
    </w:p>
    <w:p w:rsidR="00D731CF" w:rsidRPr="009E1692" w:rsidRDefault="00D731CF" w:rsidP="00D731CF">
      <w:pPr>
        <w:rPr>
          <w:i/>
        </w:rPr>
      </w:pPr>
      <w:r>
        <w:rPr>
          <w:i/>
        </w:rPr>
        <w:t xml:space="preserve">Release 2: Bioscoop module voor </w:t>
      </w:r>
      <w:proofErr w:type="spellStart"/>
      <w:r>
        <w:rPr>
          <w:i/>
        </w:rPr>
        <w:t>Bontekoe</w:t>
      </w:r>
      <w:proofErr w:type="spellEnd"/>
    </w:p>
    <w:tbl>
      <w:tblPr>
        <w:tblStyle w:val="Tabelraster"/>
        <w:tblW w:w="9322" w:type="dxa"/>
        <w:tblLayout w:type="fixed"/>
        <w:tblLook w:val="04A0"/>
      </w:tblPr>
      <w:tblGrid>
        <w:gridCol w:w="2943"/>
        <w:gridCol w:w="31"/>
        <w:gridCol w:w="4534"/>
        <w:gridCol w:w="1814"/>
      </w:tblGrid>
      <w:tr w:rsidR="005427FB" w:rsidRPr="00297E0F" w:rsidTr="005427FB">
        <w:trPr>
          <w:trHeight w:val="723"/>
        </w:trPr>
        <w:tc>
          <w:tcPr>
            <w:tcW w:w="2943" w:type="dxa"/>
            <w:shd w:val="clear" w:color="auto" w:fill="BFBFBF" w:themeFill="background1" w:themeFillShade="BF"/>
          </w:tcPr>
          <w:p w:rsidR="005427FB" w:rsidRPr="00556AFB" w:rsidRDefault="005427FB" w:rsidP="0035211D">
            <w:pPr>
              <w:tabs>
                <w:tab w:val="left" w:leader="underscore" w:pos="8707"/>
              </w:tabs>
              <w:spacing w:line="276" w:lineRule="auto"/>
              <w:rPr>
                <w:rFonts w:asciiTheme="minorHAnsi" w:hAnsiTheme="minorHAnsi"/>
                <w:b/>
              </w:rPr>
            </w:pPr>
            <w:r w:rsidRPr="00556AFB">
              <w:rPr>
                <w:rFonts w:asciiTheme="minorHAnsi" w:hAnsiTheme="minorHAnsi"/>
                <w:b/>
              </w:rPr>
              <w:t>Op te leveren producten /resultaten opdracht 1</w:t>
            </w:r>
          </w:p>
        </w:tc>
        <w:tc>
          <w:tcPr>
            <w:tcW w:w="4565" w:type="dxa"/>
            <w:gridSpan w:val="2"/>
            <w:shd w:val="clear" w:color="auto" w:fill="BFBFBF" w:themeFill="background1" w:themeFillShade="BF"/>
          </w:tcPr>
          <w:p w:rsidR="005427FB" w:rsidRPr="00556AFB" w:rsidRDefault="005427FB" w:rsidP="0035211D">
            <w:pPr>
              <w:tabs>
                <w:tab w:val="left" w:leader="underscore" w:pos="8707"/>
              </w:tabs>
              <w:spacing w:line="276" w:lineRule="auto"/>
              <w:rPr>
                <w:rFonts w:asciiTheme="minorHAnsi" w:hAnsiTheme="minorHAnsi"/>
                <w:b/>
              </w:rPr>
            </w:pPr>
            <w:r w:rsidRPr="00556AFB">
              <w:rPr>
                <w:rFonts w:asciiTheme="minorHAnsi" w:hAnsiTheme="minorHAnsi"/>
                <w:b/>
              </w:rPr>
              <w:t>Criteria waaraan het product / resultaat moet voldoen:</w:t>
            </w:r>
          </w:p>
        </w:tc>
        <w:tc>
          <w:tcPr>
            <w:tcW w:w="1814" w:type="dxa"/>
            <w:shd w:val="clear" w:color="auto" w:fill="BFBFBF" w:themeFill="background1" w:themeFillShade="BF"/>
          </w:tcPr>
          <w:p w:rsidR="005427FB" w:rsidRPr="00297E0F" w:rsidRDefault="005427FB" w:rsidP="0035211D">
            <w:pPr>
              <w:tabs>
                <w:tab w:val="left" w:leader="underscore" w:pos="8707"/>
              </w:tabs>
              <w:spacing w:line="276" w:lineRule="auto"/>
              <w:rPr>
                <w:rFonts w:asciiTheme="minorHAnsi" w:hAnsiTheme="minorHAnsi"/>
                <w:b/>
              </w:rPr>
            </w:pPr>
            <w:r w:rsidRPr="00297E0F">
              <w:rPr>
                <w:rFonts w:asciiTheme="minorHAnsi" w:hAnsiTheme="minorHAnsi"/>
                <w:b/>
              </w:rPr>
              <w:t xml:space="preserve">Paraaf </w:t>
            </w:r>
            <w:r>
              <w:rPr>
                <w:rFonts w:asciiTheme="minorHAnsi" w:hAnsiTheme="minorHAnsi"/>
                <w:b/>
              </w:rPr>
              <w:t>begeleider</w:t>
            </w:r>
          </w:p>
        </w:tc>
      </w:tr>
      <w:tr w:rsidR="00D731CF" w:rsidRPr="00F30719" w:rsidTr="005427FB">
        <w:tc>
          <w:tcPr>
            <w:tcW w:w="2974" w:type="dxa"/>
            <w:gridSpan w:val="2"/>
          </w:tcPr>
          <w:p w:rsidR="00D731CF" w:rsidRPr="00F30719" w:rsidRDefault="00D731CF" w:rsidP="0035211D">
            <w:r w:rsidRPr="00F30719">
              <w:t>Functioneel Ontwerp, Technisch Ontwerp en Rapport Informatiebehoefte</w:t>
            </w:r>
          </w:p>
          <w:p w:rsidR="00D731CF" w:rsidRPr="00F30719" w:rsidRDefault="00D731CF" w:rsidP="0035211D">
            <w:pPr>
              <w:tabs>
                <w:tab w:val="left" w:leader="underscore" w:pos="8707"/>
              </w:tabs>
              <w:spacing w:line="276" w:lineRule="auto"/>
            </w:pPr>
          </w:p>
        </w:tc>
        <w:tc>
          <w:tcPr>
            <w:tcW w:w="4534" w:type="dxa"/>
          </w:tcPr>
          <w:p w:rsidR="00D731CF" w:rsidRPr="000C7BC2" w:rsidRDefault="00D731CF" w:rsidP="0035211D">
            <w:r>
              <w:t>FO, TO en Rapport Informatiebehoefte bevat:</w:t>
            </w:r>
          </w:p>
          <w:p w:rsidR="00D731CF" w:rsidRPr="00A25B30" w:rsidRDefault="00D731CF" w:rsidP="00D731CF">
            <w:pPr>
              <w:pStyle w:val="NoSpacing1"/>
              <w:numPr>
                <w:ilvl w:val="0"/>
                <w:numId w:val="45"/>
              </w:numPr>
              <w:rPr>
                <w:rFonts w:asciiTheme="minorHAnsi" w:hAnsiTheme="minorHAnsi"/>
                <w:sz w:val="22"/>
                <w:szCs w:val="22"/>
              </w:rPr>
            </w:pPr>
            <w:proofErr w:type="spellStart"/>
            <w:r w:rsidRPr="00A25B30">
              <w:rPr>
                <w:rFonts w:asciiTheme="minorHAnsi" w:hAnsiTheme="minorHAnsi"/>
                <w:sz w:val="22"/>
                <w:szCs w:val="22"/>
              </w:rPr>
              <w:t>Wireframes</w:t>
            </w:r>
            <w:proofErr w:type="spellEnd"/>
          </w:p>
          <w:p w:rsidR="00D731CF" w:rsidRPr="00A25B30" w:rsidRDefault="00D731CF" w:rsidP="00D731CF">
            <w:pPr>
              <w:pStyle w:val="NoSpacing1"/>
              <w:numPr>
                <w:ilvl w:val="0"/>
                <w:numId w:val="45"/>
              </w:numPr>
              <w:rPr>
                <w:rFonts w:asciiTheme="minorHAnsi" w:hAnsiTheme="minorHAnsi"/>
                <w:sz w:val="22"/>
                <w:szCs w:val="22"/>
              </w:rPr>
            </w:pPr>
            <w:r w:rsidRPr="00A25B30">
              <w:rPr>
                <w:rFonts w:asciiTheme="minorHAnsi" w:hAnsiTheme="minorHAnsi"/>
                <w:sz w:val="22"/>
                <w:szCs w:val="22"/>
              </w:rPr>
              <w:t>Een zelf te ontwerpen huisstijl voor De Bonte Koe</w:t>
            </w:r>
          </w:p>
          <w:p w:rsidR="00D731CF" w:rsidRPr="00A25B30" w:rsidRDefault="00D731CF" w:rsidP="00D731CF">
            <w:pPr>
              <w:pStyle w:val="NoSpacing1"/>
              <w:numPr>
                <w:ilvl w:val="0"/>
                <w:numId w:val="45"/>
              </w:numPr>
              <w:rPr>
                <w:rFonts w:asciiTheme="minorHAnsi" w:hAnsiTheme="minorHAnsi"/>
                <w:sz w:val="22"/>
                <w:szCs w:val="22"/>
              </w:rPr>
            </w:pPr>
            <w:r>
              <w:rPr>
                <w:rFonts w:asciiTheme="minorHAnsi" w:hAnsiTheme="minorHAnsi"/>
                <w:sz w:val="22"/>
                <w:szCs w:val="22"/>
              </w:rPr>
              <w:lastRenderedPageBreak/>
              <w:t>UML</w:t>
            </w:r>
            <w:r w:rsidRPr="00A25B30">
              <w:rPr>
                <w:rFonts w:asciiTheme="minorHAnsi" w:hAnsiTheme="minorHAnsi"/>
                <w:sz w:val="22"/>
                <w:szCs w:val="22"/>
              </w:rPr>
              <w:t xml:space="preserve"> diagram</w:t>
            </w:r>
            <w:r>
              <w:rPr>
                <w:rFonts w:asciiTheme="minorHAnsi" w:hAnsiTheme="minorHAnsi"/>
                <w:sz w:val="22"/>
                <w:szCs w:val="22"/>
              </w:rPr>
              <w:t>m</w:t>
            </w:r>
            <w:r w:rsidRPr="00A25B30">
              <w:rPr>
                <w:rFonts w:asciiTheme="minorHAnsi" w:hAnsiTheme="minorHAnsi"/>
                <w:sz w:val="22"/>
                <w:szCs w:val="22"/>
              </w:rPr>
              <w:t xml:space="preserve">en </w:t>
            </w:r>
          </w:p>
          <w:p w:rsidR="00D731CF" w:rsidRPr="00C84DF1" w:rsidRDefault="00D731CF" w:rsidP="00D731CF">
            <w:pPr>
              <w:pStyle w:val="Lijstalinea"/>
              <w:numPr>
                <w:ilvl w:val="0"/>
                <w:numId w:val="45"/>
              </w:numPr>
              <w:tabs>
                <w:tab w:val="clear" w:pos="709"/>
                <w:tab w:val="left" w:leader="underscore" w:pos="8707"/>
              </w:tabs>
              <w:spacing w:line="276" w:lineRule="auto"/>
              <w:rPr>
                <w:i/>
              </w:rPr>
            </w:pPr>
            <w:r w:rsidRPr="00F30719">
              <w:rPr>
                <w:rFonts w:asciiTheme="minorHAnsi" w:hAnsiTheme="minorHAnsi"/>
              </w:rPr>
              <w:t>Entiteit relatie diagram</w:t>
            </w:r>
          </w:p>
          <w:p w:rsidR="00D731CF" w:rsidRPr="00F30719" w:rsidRDefault="00D731CF" w:rsidP="00D731CF">
            <w:pPr>
              <w:pStyle w:val="Lijstalinea"/>
              <w:numPr>
                <w:ilvl w:val="0"/>
                <w:numId w:val="45"/>
              </w:numPr>
              <w:tabs>
                <w:tab w:val="clear" w:pos="709"/>
                <w:tab w:val="left" w:leader="underscore" w:pos="8707"/>
              </w:tabs>
              <w:spacing w:line="276" w:lineRule="auto"/>
              <w:rPr>
                <w:i/>
              </w:rPr>
            </w:pPr>
            <w:r>
              <w:rPr>
                <w:rFonts w:asciiTheme="minorHAnsi" w:hAnsiTheme="minorHAnsi"/>
              </w:rPr>
              <w:t xml:space="preserve">Data </w:t>
            </w:r>
            <w:proofErr w:type="spellStart"/>
            <w:r>
              <w:rPr>
                <w:rFonts w:asciiTheme="minorHAnsi" w:hAnsiTheme="minorHAnsi"/>
              </w:rPr>
              <w:t>dictionary</w:t>
            </w:r>
            <w:proofErr w:type="spellEnd"/>
          </w:p>
        </w:tc>
        <w:tc>
          <w:tcPr>
            <w:tcW w:w="1814" w:type="dxa"/>
          </w:tcPr>
          <w:p w:rsidR="00D731CF" w:rsidRDefault="00D731CF" w:rsidP="0035211D">
            <w:pPr>
              <w:tabs>
                <w:tab w:val="left" w:leader="underscore" w:pos="8707"/>
              </w:tabs>
              <w:spacing w:line="276" w:lineRule="auto"/>
            </w:pPr>
          </w:p>
        </w:tc>
      </w:tr>
      <w:tr w:rsidR="00D731CF" w:rsidRPr="000B0EAC" w:rsidTr="005427FB">
        <w:tc>
          <w:tcPr>
            <w:tcW w:w="2974" w:type="dxa"/>
            <w:gridSpan w:val="2"/>
          </w:tcPr>
          <w:p w:rsidR="00D731CF" w:rsidRPr="00F30719" w:rsidRDefault="00D731CF" w:rsidP="0035211D">
            <w:pPr>
              <w:tabs>
                <w:tab w:val="clear" w:pos="709"/>
              </w:tabs>
              <w:suppressAutoHyphens w:val="0"/>
              <w:spacing w:after="0" w:line="240" w:lineRule="auto"/>
            </w:pPr>
            <w:r w:rsidRPr="00F30719">
              <w:lastRenderedPageBreak/>
              <w:t xml:space="preserve">Ontwikkelen </w:t>
            </w:r>
            <w:proofErr w:type="spellStart"/>
            <w:r w:rsidRPr="00F30719">
              <w:t>responsive</w:t>
            </w:r>
            <w:proofErr w:type="spellEnd"/>
            <w:r w:rsidRPr="00F30719">
              <w:t xml:space="preserve"> webapplicatie</w:t>
            </w:r>
            <w:r>
              <w:rPr>
                <w:b/>
              </w:rPr>
              <w:t xml:space="preserve"> bioscoop</w:t>
            </w:r>
          </w:p>
          <w:p w:rsidR="00D731CF" w:rsidRPr="00F30719" w:rsidRDefault="00D731CF" w:rsidP="0035211D">
            <w:pPr>
              <w:tabs>
                <w:tab w:val="left" w:leader="underscore" w:pos="8707"/>
              </w:tabs>
              <w:spacing w:line="276" w:lineRule="auto"/>
            </w:pPr>
          </w:p>
        </w:tc>
        <w:tc>
          <w:tcPr>
            <w:tcW w:w="4534" w:type="dxa"/>
          </w:tcPr>
          <w:p w:rsidR="00D731CF" w:rsidRDefault="00D731CF" w:rsidP="00D731CF">
            <w:pPr>
              <w:pStyle w:val="Lijstalinea"/>
              <w:numPr>
                <w:ilvl w:val="0"/>
                <w:numId w:val="46"/>
              </w:numPr>
            </w:pPr>
            <w:r>
              <w:t xml:space="preserve">Ontwikkelt in OOP PHP een </w:t>
            </w:r>
            <w:proofErr w:type="spellStart"/>
            <w:r w:rsidRPr="008B2F77">
              <w:t>responsive</w:t>
            </w:r>
            <w:proofErr w:type="spellEnd"/>
            <w:r>
              <w:t xml:space="preserve"> webapplicatie.  </w:t>
            </w:r>
          </w:p>
          <w:p w:rsidR="00D731CF" w:rsidRDefault="00D731CF" w:rsidP="00D731CF">
            <w:pPr>
              <w:pStyle w:val="Lijstalinea"/>
              <w:numPr>
                <w:ilvl w:val="0"/>
                <w:numId w:val="46"/>
              </w:numPr>
            </w:pPr>
            <w:r>
              <w:t xml:space="preserve">Gebruik van HTML 5.0, CSS 3.0 en </w:t>
            </w:r>
            <w:proofErr w:type="spellStart"/>
            <w:r>
              <w:t>JavaScript</w:t>
            </w:r>
            <w:proofErr w:type="spellEnd"/>
            <w:r>
              <w:t xml:space="preserve"> (</w:t>
            </w:r>
            <w:proofErr w:type="spellStart"/>
            <w:r>
              <w:t>jQuery</w:t>
            </w:r>
            <w:proofErr w:type="spellEnd"/>
            <w:r>
              <w:t>).( Probeer in het design echt te laten zien wat je in huis hebt!)</w:t>
            </w:r>
          </w:p>
          <w:p w:rsidR="00D731CF" w:rsidRDefault="00D731CF" w:rsidP="00D731CF">
            <w:pPr>
              <w:pStyle w:val="Lijstalinea"/>
              <w:numPr>
                <w:ilvl w:val="0"/>
                <w:numId w:val="46"/>
              </w:numPr>
            </w:pPr>
            <w:r>
              <w:t>Testplan en testrapport</w:t>
            </w:r>
          </w:p>
          <w:p w:rsidR="00D731CF" w:rsidRPr="000B0EAC" w:rsidRDefault="00D731CF" w:rsidP="0035211D">
            <w:pPr>
              <w:pStyle w:val="Lijstalinea"/>
              <w:tabs>
                <w:tab w:val="clear" w:pos="709"/>
                <w:tab w:val="left" w:leader="underscore" w:pos="8707"/>
              </w:tabs>
              <w:spacing w:line="276" w:lineRule="auto"/>
              <w:ind w:left="177"/>
              <w:rPr>
                <w:i/>
              </w:rPr>
            </w:pPr>
          </w:p>
        </w:tc>
        <w:tc>
          <w:tcPr>
            <w:tcW w:w="1814" w:type="dxa"/>
          </w:tcPr>
          <w:p w:rsidR="00D731CF" w:rsidRDefault="00D731CF" w:rsidP="0035211D">
            <w:pPr>
              <w:tabs>
                <w:tab w:val="left" w:leader="underscore" w:pos="8707"/>
              </w:tabs>
              <w:spacing w:line="276" w:lineRule="auto"/>
            </w:pPr>
          </w:p>
        </w:tc>
      </w:tr>
    </w:tbl>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D731CF" w:rsidRDefault="00D731CF" w:rsidP="00D731CF">
      <w:pPr>
        <w:spacing w:after="0" w:line="240" w:lineRule="auto"/>
        <w:ind w:left="1418" w:hanging="1418"/>
        <w:rPr>
          <w:rFonts w:asciiTheme="minorHAnsi" w:hAnsiTheme="minorHAnsi" w:cstheme="minorHAnsi"/>
          <w:b/>
        </w:rPr>
      </w:pPr>
    </w:p>
    <w:p w:rsidR="007909B9" w:rsidRDefault="007909B9" w:rsidP="006A52C0">
      <w:pPr>
        <w:tabs>
          <w:tab w:val="left" w:leader="underscore" w:pos="8707"/>
        </w:tabs>
        <w:spacing w:line="276" w:lineRule="auto"/>
        <w:rPr>
          <w:rFonts w:asciiTheme="minorHAnsi" w:hAnsiTheme="minorHAnsi"/>
        </w:rPr>
      </w:pPr>
    </w:p>
    <w:p w:rsidR="006A52C0" w:rsidRDefault="006A52C0">
      <w:pPr>
        <w:tabs>
          <w:tab w:val="clear" w:pos="709"/>
        </w:tabs>
        <w:suppressAutoHyphens w:val="0"/>
        <w:spacing w:after="0" w:line="240" w:lineRule="auto"/>
        <w:rPr>
          <w:rFonts w:asciiTheme="minorHAnsi" w:hAnsiTheme="minorHAnsi"/>
          <w:b/>
        </w:rPr>
      </w:pPr>
    </w:p>
    <w:p w:rsidR="00A0084E" w:rsidRDefault="00A0084E">
      <w:pPr>
        <w:tabs>
          <w:tab w:val="clear" w:pos="709"/>
        </w:tabs>
        <w:suppressAutoHyphens w:val="0"/>
        <w:spacing w:after="0" w:line="240" w:lineRule="auto"/>
        <w:rPr>
          <w:rFonts w:asciiTheme="minorHAnsi" w:hAnsiTheme="minorHAnsi"/>
          <w:b/>
        </w:rPr>
      </w:pPr>
      <w:r>
        <w:rPr>
          <w:rFonts w:asciiTheme="minorHAnsi" w:hAnsiTheme="minorHAnsi"/>
          <w:b/>
        </w:rPr>
        <w:br w:type="page"/>
      </w:r>
    </w:p>
    <w:p w:rsidR="009C41F2" w:rsidRDefault="009C41F2" w:rsidP="009C41F2">
      <w:pPr>
        <w:tabs>
          <w:tab w:val="left" w:leader="underscore" w:pos="8707"/>
        </w:tabs>
        <w:spacing w:line="276" w:lineRule="auto"/>
        <w:rPr>
          <w:rFonts w:asciiTheme="minorHAnsi" w:hAnsiTheme="minorHAnsi"/>
        </w:rPr>
      </w:pPr>
    </w:p>
    <w:p w:rsidR="009C41F2" w:rsidRDefault="009C41F2" w:rsidP="009C41F2">
      <w:pPr>
        <w:tabs>
          <w:tab w:val="clear" w:pos="709"/>
        </w:tabs>
        <w:suppressAutoHyphens w:val="0"/>
        <w:spacing w:after="0" w:line="240" w:lineRule="auto"/>
        <w:rPr>
          <w:rFonts w:asciiTheme="minorHAnsi" w:hAnsiTheme="minorHAnsi" w:cstheme="minorHAnsi"/>
          <w:b/>
        </w:rPr>
      </w:pPr>
    </w:p>
    <w:p w:rsidR="002F3415" w:rsidRPr="009C6514" w:rsidRDefault="002F3415" w:rsidP="009C6514">
      <w:pPr>
        <w:tabs>
          <w:tab w:val="clear" w:pos="709"/>
        </w:tabs>
        <w:suppressAutoHyphens w:val="0"/>
        <w:spacing w:after="0" w:line="240" w:lineRule="auto"/>
        <w:rPr>
          <w:rFonts w:asciiTheme="minorHAnsi" w:hAnsiTheme="minorHAnsi" w:cstheme="minorHAnsi"/>
          <w:b/>
        </w:rPr>
      </w:pPr>
      <w:r>
        <w:rPr>
          <w:rFonts w:asciiTheme="minorHAnsi" w:hAnsiTheme="minorHAnsi" w:cstheme="minorHAnsi"/>
          <w:b/>
        </w:rPr>
        <w:t xml:space="preserve">BEOORDELING VAN DE ALA </w:t>
      </w:r>
    </w:p>
    <w:p w:rsidR="002F3415" w:rsidRDefault="002F3415" w:rsidP="002F3415">
      <w:pPr>
        <w:spacing w:after="0" w:line="240" w:lineRule="auto"/>
        <w:ind w:left="1418" w:hanging="1418"/>
        <w:rPr>
          <w:rFonts w:asciiTheme="minorHAnsi" w:hAnsiTheme="minorHAnsi" w:cstheme="minorHAnsi"/>
          <w:b/>
        </w:rPr>
      </w:pPr>
    </w:p>
    <w:p w:rsidR="002F3415" w:rsidRDefault="002F3415" w:rsidP="002F3415">
      <w:pPr>
        <w:rPr>
          <w:b/>
          <w:kern w:val="2"/>
        </w:rPr>
      </w:pPr>
    </w:p>
    <w:p w:rsidR="009C6514" w:rsidRDefault="009C6514" w:rsidP="009C6514">
      <w:pPr>
        <w:spacing w:after="0" w:line="240" w:lineRule="auto"/>
        <w:ind w:left="1418" w:hanging="1418"/>
        <w:rPr>
          <w:rFonts w:asciiTheme="minorHAnsi" w:hAnsiTheme="minorHAnsi" w:cstheme="minorHAnsi"/>
          <w:b/>
        </w:rPr>
      </w:pPr>
      <w:r>
        <w:rPr>
          <w:rFonts w:asciiTheme="minorHAnsi" w:hAnsiTheme="minorHAnsi" w:cstheme="minorHAnsi"/>
          <w:b/>
        </w:rPr>
        <w:t xml:space="preserve">Beoordeling van opdracht 1: Applicatie restaurant en uitgaan </w:t>
      </w:r>
      <w:proofErr w:type="spellStart"/>
      <w:r>
        <w:rPr>
          <w:rFonts w:asciiTheme="minorHAnsi" w:hAnsiTheme="minorHAnsi" w:cstheme="minorHAnsi"/>
          <w:b/>
        </w:rPr>
        <w:t>Bontekoe</w:t>
      </w:r>
      <w:proofErr w:type="spellEnd"/>
    </w:p>
    <w:p w:rsidR="009C6514" w:rsidRDefault="009C6514" w:rsidP="009C6514">
      <w:pPr>
        <w:spacing w:after="0" w:line="240" w:lineRule="auto"/>
        <w:ind w:left="1418" w:hanging="1418"/>
        <w:rPr>
          <w:rFonts w:asciiTheme="minorHAnsi" w:hAnsiTheme="minorHAnsi" w:cstheme="minorHAnsi"/>
          <w:b/>
        </w:rPr>
      </w:pPr>
    </w:p>
    <w:tbl>
      <w:tblPr>
        <w:tblStyle w:val="Tabelraster"/>
        <w:tblW w:w="9209" w:type="dxa"/>
        <w:tblLayout w:type="fixed"/>
        <w:tblLook w:val="04A0"/>
      </w:tblPr>
      <w:tblGrid>
        <w:gridCol w:w="2235"/>
        <w:gridCol w:w="5273"/>
        <w:gridCol w:w="1701"/>
      </w:tblGrid>
      <w:tr w:rsidR="009C6514" w:rsidTr="0035211D">
        <w:tc>
          <w:tcPr>
            <w:tcW w:w="2235" w:type="dxa"/>
            <w:shd w:val="clear" w:color="auto" w:fill="FABF8F" w:themeFill="accent6" w:themeFillTint="99"/>
          </w:tcPr>
          <w:p w:rsidR="009C6514" w:rsidRDefault="009C6514" w:rsidP="0035211D">
            <w:pPr>
              <w:rPr>
                <w:rFonts w:eastAsia="Calibri" w:cs="Calibri"/>
                <w:b/>
                <w:i/>
              </w:rPr>
            </w:pPr>
            <w:r>
              <w:rPr>
                <w:rFonts w:eastAsia="Calibri" w:cs="Calibri"/>
                <w:b/>
              </w:rPr>
              <w:t>Op te leveren product</w:t>
            </w:r>
            <w:r>
              <w:rPr>
                <w:rFonts w:eastAsia="Calibri" w:cs="Calibri"/>
                <w:b/>
                <w:i/>
              </w:rPr>
              <w:t xml:space="preserve"> </w:t>
            </w:r>
          </w:p>
          <w:p w:rsidR="009C6514" w:rsidRPr="00851B37" w:rsidRDefault="009C6514" w:rsidP="0035211D">
            <w:pPr>
              <w:rPr>
                <w:rFonts w:eastAsia="Calibri" w:cs="Calibri"/>
                <w:b/>
              </w:rPr>
            </w:pPr>
            <w:r>
              <w:rPr>
                <w:rFonts w:eastAsia="Calibri" w:cs="Calibri"/>
                <w:b/>
                <w:i/>
              </w:rPr>
              <w:t xml:space="preserve">Release 1: Applicatie Restaurant en Uitgaan voor </w:t>
            </w:r>
            <w:proofErr w:type="spellStart"/>
            <w:r>
              <w:rPr>
                <w:rFonts w:eastAsia="Calibri" w:cs="Calibri"/>
                <w:b/>
                <w:i/>
              </w:rPr>
              <w:t>Bontekoe</w:t>
            </w:r>
            <w:proofErr w:type="spellEnd"/>
          </w:p>
        </w:tc>
        <w:tc>
          <w:tcPr>
            <w:tcW w:w="5273" w:type="dxa"/>
            <w:shd w:val="clear" w:color="auto" w:fill="FABF8F" w:themeFill="accent6" w:themeFillTint="99"/>
          </w:tcPr>
          <w:p w:rsidR="009C6514" w:rsidRPr="00B75614" w:rsidRDefault="009C6514" w:rsidP="0035211D">
            <w:pPr>
              <w:rPr>
                <w:rFonts w:eastAsia="Calibri" w:cs="Calibri"/>
                <w:b/>
                <w:i/>
              </w:rPr>
            </w:pPr>
            <w:r>
              <w:rPr>
                <w:rFonts w:eastAsia="Calibri" w:cs="Calibri"/>
                <w:b/>
                <w:i/>
              </w:rPr>
              <w:t>Criteria waaraan het product/resultaat moet voldoen</w:t>
            </w:r>
          </w:p>
        </w:tc>
        <w:tc>
          <w:tcPr>
            <w:tcW w:w="1701" w:type="dxa"/>
            <w:shd w:val="clear" w:color="auto" w:fill="FABF8F" w:themeFill="accent6" w:themeFillTint="99"/>
          </w:tcPr>
          <w:p w:rsidR="009C6514" w:rsidRPr="00851B37" w:rsidRDefault="009C6514" w:rsidP="0035211D">
            <w:pPr>
              <w:jc w:val="center"/>
              <w:rPr>
                <w:rFonts w:eastAsia="Calibri" w:cs="Calibri"/>
                <w:b/>
              </w:rPr>
            </w:pPr>
            <w:r>
              <w:rPr>
                <w:rFonts w:eastAsia="Calibri" w:cs="Calibri"/>
                <w:b/>
              </w:rPr>
              <w:t>O-V-G</w:t>
            </w:r>
          </w:p>
        </w:tc>
      </w:tr>
      <w:tr w:rsidR="009C6514" w:rsidTr="0035211D">
        <w:tc>
          <w:tcPr>
            <w:tcW w:w="2235" w:type="dxa"/>
          </w:tcPr>
          <w:p w:rsidR="009C6514" w:rsidRPr="000A103C" w:rsidRDefault="009C6514" w:rsidP="0035211D">
            <w:pPr>
              <w:rPr>
                <w:rFonts w:eastAsia="Calibri" w:cs="Calibri"/>
                <w:i/>
              </w:rPr>
            </w:pPr>
            <w:r w:rsidRPr="00F30719">
              <w:t xml:space="preserve">Logo </w:t>
            </w:r>
            <w:proofErr w:type="spellStart"/>
            <w:r w:rsidRPr="00F30719">
              <w:t>CodeIT</w:t>
            </w:r>
            <w:proofErr w:type="spellEnd"/>
            <w:r>
              <w:rPr>
                <w:rFonts w:eastAsia="Calibri" w:cs="Calibri"/>
                <w:i/>
              </w:rPr>
              <w:t xml:space="preserve"> </w:t>
            </w:r>
          </w:p>
        </w:tc>
        <w:tc>
          <w:tcPr>
            <w:tcW w:w="5273" w:type="dxa"/>
          </w:tcPr>
          <w:p w:rsidR="009C6514" w:rsidRPr="00364C24" w:rsidRDefault="009C6514" w:rsidP="0035211D">
            <w:pPr>
              <w:tabs>
                <w:tab w:val="clear" w:pos="709"/>
                <w:tab w:val="left" w:leader="underscore" w:pos="8707"/>
              </w:tabs>
              <w:spacing w:line="276" w:lineRule="auto"/>
            </w:pPr>
            <w:r w:rsidRPr="00364C24">
              <w:t xml:space="preserve">Logo </w:t>
            </w:r>
            <w:proofErr w:type="spellStart"/>
            <w:r w:rsidRPr="00364C24">
              <w:t>CodeIT</w:t>
            </w:r>
            <w:proofErr w:type="spellEnd"/>
            <w:r w:rsidRPr="00364C24">
              <w:t xml:space="preserve"> op  briefpapier</w:t>
            </w:r>
          </w:p>
        </w:tc>
        <w:tc>
          <w:tcPr>
            <w:tcW w:w="1701" w:type="dxa"/>
          </w:tcPr>
          <w:p w:rsidR="009C6514" w:rsidRDefault="009C6514" w:rsidP="0035211D">
            <w:pPr>
              <w:jc w:val="center"/>
              <w:rPr>
                <w:rFonts w:eastAsia="Calibri" w:cs="Calibri"/>
              </w:rPr>
            </w:pPr>
          </w:p>
        </w:tc>
      </w:tr>
      <w:tr w:rsidR="009C6514" w:rsidTr="0035211D">
        <w:tc>
          <w:tcPr>
            <w:tcW w:w="2235" w:type="dxa"/>
          </w:tcPr>
          <w:p w:rsidR="009C6514" w:rsidRPr="00F30719" w:rsidRDefault="009C6514" w:rsidP="0035211D">
            <w:r w:rsidRPr="00F30719">
              <w:t>Functioneel Ontwerp, Technisch Ontwerp en Rapport Informatiebehoefte</w:t>
            </w:r>
          </w:p>
          <w:p w:rsidR="009C6514" w:rsidRDefault="009C6514" w:rsidP="0035211D"/>
        </w:tc>
        <w:tc>
          <w:tcPr>
            <w:tcW w:w="5273" w:type="dxa"/>
          </w:tcPr>
          <w:p w:rsidR="009C6514" w:rsidRPr="000C7BC2" w:rsidRDefault="009C6514" w:rsidP="0035211D">
            <w:r>
              <w:t>FO, TO en Rapport Informatiebehoefte bevat:</w:t>
            </w:r>
          </w:p>
          <w:p w:rsidR="009C6514" w:rsidRPr="00A25B30" w:rsidRDefault="009C6514" w:rsidP="009C6514">
            <w:pPr>
              <w:pStyle w:val="NoSpacing1"/>
              <w:numPr>
                <w:ilvl w:val="0"/>
                <w:numId w:val="45"/>
              </w:numPr>
              <w:rPr>
                <w:rFonts w:asciiTheme="minorHAnsi" w:hAnsiTheme="minorHAnsi"/>
                <w:sz w:val="22"/>
                <w:szCs w:val="22"/>
              </w:rPr>
            </w:pPr>
            <w:proofErr w:type="spellStart"/>
            <w:r w:rsidRPr="00A25B30">
              <w:rPr>
                <w:rFonts w:asciiTheme="minorHAnsi" w:hAnsiTheme="minorHAnsi"/>
                <w:sz w:val="22"/>
                <w:szCs w:val="22"/>
              </w:rPr>
              <w:t>Wireframes</w:t>
            </w:r>
            <w:proofErr w:type="spellEnd"/>
          </w:p>
          <w:p w:rsidR="009C6514" w:rsidRPr="00A25B30" w:rsidRDefault="009C6514" w:rsidP="009C6514">
            <w:pPr>
              <w:pStyle w:val="NoSpacing1"/>
              <w:numPr>
                <w:ilvl w:val="0"/>
                <w:numId w:val="45"/>
              </w:numPr>
              <w:rPr>
                <w:rFonts w:asciiTheme="minorHAnsi" w:hAnsiTheme="minorHAnsi"/>
                <w:sz w:val="22"/>
                <w:szCs w:val="22"/>
              </w:rPr>
            </w:pPr>
            <w:r w:rsidRPr="00A25B30">
              <w:rPr>
                <w:rFonts w:asciiTheme="minorHAnsi" w:hAnsiTheme="minorHAnsi"/>
                <w:sz w:val="22"/>
                <w:szCs w:val="22"/>
              </w:rPr>
              <w:t>Een zelf te ontwerpen huisstijl voor De Bonte Koe</w:t>
            </w:r>
          </w:p>
          <w:p w:rsidR="009C6514" w:rsidRPr="00A25B30" w:rsidRDefault="009C6514" w:rsidP="009C6514">
            <w:pPr>
              <w:pStyle w:val="NoSpacing1"/>
              <w:numPr>
                <w:ilvl w:val="0"/>
                <w:numId w:val="45"/>
              </w:numPr>
              <w:rPr>
                <w:rFonts w:asciiTheme="minorHAnsi" w:hAnsiTheme="minorHAnsi"/>
                <w:sz w:val="22"/>
                <w:szCs w:val="22"/>
              </w:rPr>
            </w:pPr>
            <w:r>
              <w:rPr>
                <w:rFonts w:asciiTheme="minorHAnsi" w:hAnsiTheme="minorHAnsi"/>
                <w:sz w:val="22"/>
                <w:szCs w:val="22"/>
              </w:rPr>
              <w:t xml:space="preserve">UML </w:t>
            </w:r>
            <w:r w:rsidRPr="00A25B30">
              <w:rPr>
                <w:rFonts w:asciiTheme="minorHAnsi" w:hAnsiTheme="minorHAnsi"/>
                <w:sz w:val="22"/>
                <w:szCs w:val="22"/>
              </w:rPr>
              <w:t>diagram</w:t>
            </w:r>
            <w:r>
              <w:rPr>
                <w:rFonts w:asciiTheme="minorHAnsi" w:hAnsiTheme="minorHAnsi"/>
                <w:sz w:val="22"/>
                <w:szCs w:val="22"/>
              </w:rPr>
              <w:t>m</w:t>
            </w:r>
            <w:r w:rsidRPr="00A25B30">
              <w:rPr>
                <w:rFonts w:asciiTheme="minorHAnsi" w:hAnsiTheme="minorHAnsi"/>
                <w:sz w:val="22"/>
                <w:szCs w:val="22"/>
              </w:rPr>
              <w:t xml:space="preserve">en </w:t>
            </w:r>
          </w:p>
          <w:p w:rsidR="009C6514" w:rsidRPr="00C84DF1" w:rsidRDefault="009C6514" w:rsidP="009C6514">
            <w:pPr>
              <w:pStyle w:val="Lijstalinea"/>
              <w:numPr>
                <w:ilvl w:val="0"/>
                <w:numId w:val="45"/>
              </w:numPr>
              <w:tabs>
                <w:tab w:val="clear" w:pos="709"/>
                <w:tab w:val="left" w:leader="underscore" w:pos="8707"/>
              </w:tabs>
              <w:spacing w:line="276" w:lineRule="auto"/>
              <w:rPr>
                <w:i/>
              </w:rPr>
            </w:pPr>
            <w:r w:rsidRPr="00F30719">
              <w:rPr>
                <w:rFonts w:asciiTheme="minorHAnsi" w:hAnsiTheme="minorHAnsi"/>
              </w:rPr>
              <w:t>Entiteit relatie diagram</w:t>
            </w:r>
          </w:p>
          <w:p w:rsidR="009C6514" w:rsidRPr="00F30719" w:rsidRDefault="009C6514" w:rsidP="009C6514">
            <w:pPr>
              <w:pStyle w:val="Lijstalinea"/>
              <w:numPr>
                <w:ilvl w:val="0"/>
                <w:numId w:val="45"/>
              </w:numPr>
              <w:tabs>
                <w:tab w:val="clear" w:pos="709"/>
                <w:tab w:val="left" w:leader="underscore" w:pos="8707"/>
              </w:tabs>
              <w:spacing w:line="276" w:lineRule="auto"/>
              <w:rPr>
                <w:i/>
              </w:rPr>
            </w:pPr>
            <w:r>
              <w:rPr>
                <w:rFonts w:asciiTheme="minorHAnsi" w:hAnsiTheme="minorHAnsi"/>
              </w:rPr>
              <w:t xml:space="preserve">Data </w:t>
            </w:r>
            <w:proofErr w:type="spellStart"/>
            <w:r>
              <w:rPr>
                <w:rFonts w:asciiTheme="minorHAnsi" w:hAnsiTheme="minorHAnsi"/>
              </w:rPr>
              <w:t>dictionary</w:t>
            </w:r>
            <w:proofErr w:type="spellEnd"/>
          </w:p>
        </w:tc>
        <w:tc>
          <w:tcPr>
            <w:tcW w:w="1701" w:type="dxa"/>
          </w:tcPr>
          <w:p w:rsidR="009C6514" w:rsidRDefault="009C6514" w:rsidP="0035211D">
            <w:pPr>
              <w:jc w:val="center"/>
              <w:rPr>
                <w:rFonts w:eastAsia="Calibri" w:cs="Calibri"/>
              </w:rPr>
            </w:pPr>
          </w:p>
        </w:tc>
      </w:tr>
      <w:tr w:rsidR="009C6514" w:rsidTr="0035211D">
        <w:tc>
          <w:tcPr>
            <w:tcW w:w="2235" w:type="dxa"/>
          </w:tcPr>
          <w:p w:rsidR="009C6514" w:rsidRPr="00F30719" w:rsidRDefault="009C6514" w:rsidP="0035211D">
            <w:pPr>
              <w:tabs>
                <w:tab w:val="clear" w:pos="709"/>
              </w:tabs>
              <w:suppressAutoHyphens w:val="0"/>
              <w:spacing w:after="0" w:line="240" w:lineRule="auto"/>
            </w:pPr>
            <w:r w:rsidRPr="00F30719">
              <w:t xml:space="preserve">Ontwikkelen </w:t>
            </w:r>
            <w:proofErr w:type="spellStart"/>
            <w:r w:rsidRPr="00F30719">
              <w:t>responsive</w:t>
            </w:r>
            <w:proofErr w:type="spellEnd"/>
            <w:r w:rsidRPr="00F30719">
              <w:t xml:space="preserve"> webapplicatie </w:t>
            </w:r>
            <w:r w:rsidRPr="00F30719">
              <w:rPr>
                <w:b/>
              </w:rPr>
              <w:t>restaurant</w:t>
            </w:r>
          </w:p>
          <w:p w:rsidR="009C6514" w:rsidRDefault="009C6514" w:rsidP="0035211D"/>
        </w:tc>
        <w:tc>
          <w:tcPr>
            <w:tcW w:w="5273" w:type="dxa"/>
          </w:tcPr>
          <w:p w:rsidR="009C6514" w:rsidRDefault="009C6514" w:rsidP="009C6514">
            <w:pPr>
              <w:pStyle w:val="Lijstalinea"/>
              <w:numPr>
                <w:ilvl w:val="0"/>
                <w:numId w:val="46"/>
              </w:numPr>
            </w:pPr>
            <w:r>
              <w:t xml:space="preserve">Ontwikkelt in OOP PHP een </w:t>
            </w:r>
            <w:proofErr w:type="spellStart"/>
            <w:r w:rsidRPr="008B2F77">
              <w:t>responsive</w:t>
            </w:r>
            <w:proofErr w:type="spellEnd"/>
            <w:r>
              <w:t xml:space="preserve"> webapplicatie.  </w:t>
            </w:r>
          </w:p>
          <w:p w:rsidR="009C6514" w:rsidRDefault="009C6514" w:rsidP="009C6514">
            <w:pPr>
              <w:pStyle w:val="Lijstalinea"/>
              <w:numPr>
                <w:ilvl w:val="0"/>
                <w:numId w:val="46"/>
              </w:numPr>
            </w:pPr>
            <w:r>
              <w:t xml:space="preserve">Gebruik van HTML 5.0, CSS 3.0 en </w:t>
            </w:r>
            <w:proofErr w:type="spellStart"/>
            <w:r>
              <w:t>JavaScript</w:t>
            </w:r>
            <w:proofErr w:type="spellEnd"/>
            <w:r>
              <w:t xml:space="preserve"> (</w:t>
            </w:r>
            <w:proofErr w:type="spellStart"/>
            <w:r>
              <w:t>jQuery</w:t>
            </w:r>
            <w:proofErr w:type="spellEnd"/>
            <w:r>
              <w:t>).( Probeer in het design echt te laten zien wat je in huis hebt!)</w:t>
            </w:r>
          </w:p>
          <w:p w:rsidR="009C6514" w:rsidRDefault="009C6514" w:rsidP="009C6514">
            <w:pPr>
              <w:pStyle w:val="Lijstalinea"/>
              <w:numPr>
                <w:ilvl w:val="0"/>
                <w:numId w:val="46"/>
              </w:numPr>
            </w:pPr>
            <w:r>
              <w:t>Testplan en testrapport</w:t>
            </w:r>
          </w:p>
          <w:p w:rsidR="009C6514" w:rsidRPr="000B0EAC" w:rsidRDefault="009C6514" w:rsidP="0035211D">
            <w:pPr>
              <w:pStyle w:val="Lijstalinea"/>
              <w:tabs>
                <w:tab w:val="clear" w:pos="709"/>
                <w:tab w:val="left" w:leader="underscore" w:pos="8707"/>
              </w:tabs>
              <w:spacing w:line="276" w:lineRule="auto"/>
              <w:ind w:left="177"/>
              <w:rPr>
                <w:i/>
              </w:rPr>
            </w:pPr>
          </w:p>
        </w:tc>
        <w:tc>
          <w:tcPr>
            <w:tcW w:w="1701" w:type="dxa"/>
          </w:tcPr>
          <w:p w:rsidR="009C6514" w:rsidRDefault="009C6514" w:rsidP="0035211D">
            <w:pPr>
              <w:jc w:val="center"/>
              <w:rPr>
                <w:rFonts w:eastAsia="Calibri" w:cs="Calibri"/>
              </w:rPr>
            </w:pPr>
          </w:p>
        </w:tc>
      </w:tr>
      <w:tr w:rsidR="009C6514" w:rsidTr="0035211D">
        <w:tc>
          <w:tcPr>
            <w:tcW w:w="2235" w:type="dxa"/>
          </w:tcPr>
          <w:p w:rsidR="009C6514" w:rsidRDefault="009C6514" w:rsidP="0035211D">
            <w:r w:rsidRPr="00F30719">
              <w:t xml:space="preserve">Ontwikkelen </w:t>
            </w:r>
            <w:proofErr w:type="spellStart"/>
            <w:r w:rsidRPr="00F30719">
              <w:t>responsive</w:t>
            </w:r>
            <w:proofErr w:type="spellEnd"/>
            <w:r w:rsidRPr="00F30719">
              <w:t xml:space="preserve"> webapplicatie </w:t>
            </w:r>
            <w:r w:rsidRPr="00F056FE">
              <w:rPr>
                <w:b/>
              </w:rPr>
              <w:t>uitgaan</w:t>
            </w:r>
          </w:p>
        </w:tc>
        <w:tc>
          <w:tcPr>
            <w:tcW w:w="5273" w:type="dxa"/>
          </w:tcPr>
          <w:p w:rsidR="009C6514" w:rsidRDefault="009C6514" w:rsidP="009C6514">
            <w:pPr>
              <w:pStyle w:val="Lijstalinea"/>
              <w:numPr>
                <w:ilvl w:val="0"/>
                <w:numId w:val="46"/>
              </w:numPr>
            </w:pPr>
            <w:r>
              <w:t xml:space="preserve">Ontwikkelt in OOP PHP een </w:t>
            </w:r>
            <w:proofErr w:type="spellStart"/>
            <w:r w:rsidRPr="008B2F77">
              <w:t>responsive</w:t>
            </w:r>
            <w:proofErr w:type="spellEnd"/>
            <w:r>
              <w:t xml:space="preserve"> webapplicatie.  </w:t>
            </w:r>
          </w:p>
          <w:p w:rsidR="009C6514" w:rsidRDefault="009C6514" w:rsidP="009C6514">
            <w:pPr>
              <w:pStyle w:val="Lijstalinea"/>
              <w:numPr>
                <w:ilvl w:val="0"/>
                <w:numId w:val="46"/>
              </w:numPr>
            </w:pPr>
            <w:r>
              <w:t xml:space="preserve">Gebruik van HTML 5.0, CSS 3.0 en </w:t>
            </w:r>
            <w:proofErr w:type="spellStart"/>
            <w:r>
              <w:t>JavaScript</w:t>
            </w:r>
            <w:proofErr w:type="spellEnd"/>
            <w:r>
              <w:t xml:space="preserve"> (</w:t>
            </w:r>
            <w:proofErr w:type="spellStart"/>
            <w:r>
              <w:t>jQuery</w:t>
            </w:r>
            <w:proofErr w:type="spellEnd"/>
            <w:r>
              <w:t>).( Probeer in het design echt te laten zien wat je in huis hebt!)</w:t>
            </w:r>
          </w:p>
          <w:p w:rsidR="009C6514" w:rsidRDefault="009C6514" w:rsidP="009C6514">
            <w:pPr>
              <w:pStyle w:val="Lijstalinea"/>
              <w:numPr>
                <w:ilvl w:val="0"/>
                <w:numId w:val="46"/>
              </w:numPr>
            </w:pPr>
            <w:r>
              <w:t xml:space="preserve">Testplan en testrapport </w:t>
            </w:r>
          </w:p>
          <w:p w:rsidR="009C6514" w:rsidRPr="000B0EAC" w:rsidRDefault="009C6514" w:rsidP="0035211D">
            <w:pPr>
              <w:pStyle w:val="Lijstalinea"/>
              <w:tabs>
                <w:tab w:val="clear" w:pos="709"/>
                <w:tab w:val="left" w:leader="underscore" w:pos="8707"/>
              </w:tabs>
              <w:spacing w:line="276" w:lineRule="auto"/>
              <w:ind w:left="177"/>
              <w:rPr>
                <w:i/>
              </w:rPr>
            </w:pPr>
          </w:p>
        </w:tc>
        <w:tc>
          <w:tcPr>
            <w:tcW w:w="1701" w:type="dxa"/>
          </w:tcPr>
          <w:p w:rsidR="009C6514" w:rsidRDefault="009C6514" w:rsidP="0035211D">
            <w:pPr>
              <w:jc w:val="center"/>
              <w:rPr>
                <w:rFonts w:eastAsia="Calibri" w:cs="Calibri"/>
              </w:rPr>
            </w:pPr>
          </w:p>
        </w:tc>
      </w:tr>
      <w:tr w:rsidR="009C6514" w:rsidTr="0035211D">
        <w:tc>
          <w:tcPr>
            <w:tcW w:w="2235" w:type="dxa"/>
            <w:tcBorders>
              <w:top w:val="single" w:sz="2" w:space="0" w:color="auto"/>
              <w:left w:val="single" w:sz="2" w:space="0" w:color="auto"/>
              <w:bottom w:val="single" w:sz="2" w:space="0" w:color="auto"/>
            </w:tcBorders>
            <w:shd w:val="clear" w:color="auto" w:fill="FABF8F" w:themeFill="accent6" w:themeFillTint="99"/>
          </w:tcPr>
          <w:p w:rsidR="009C6514" w:rsidRDefault="009C6514" w:rsidP="0035211D">
            <w:pPr>
              <w:rPr>
                <w:rFonts w:eastAsia="Calibri" w:cs="Calibri"/>
              </w:rPr>
            </w:pPr>
            <w:r w:rsidRPr="009425D5">
              <w:rPr>
                <w:rFonts w:eastAsia="Calibri" w:cs="Calibri"/>
                <w:b/>
              </w:rPr>
              <w:t>Totaal:</w:t>
            </w:r>
            <w:r>
              <w:rPr>
                <w:rFonts w:eastAsia="Calibri" w:cs="Calibri"/>
                <w:b/>
              </w:rPr>
              <w:t xml:space="preserve"> 100</w:t>
            </w:r>
          </w:p>
        </w:tc>
        <w:tc>
          <w:tcPr>
            <w:tcW w:w="5273" w:type="dxa"/>
            <w:tcBorders>
              <w:top w:val="single" w:sz="2" w:space="0" w:color="auto"/>
              <w:bottom w:val="single" w:sz="2" w:space="0" w:color="auto"/>
            </w:tcBorders>
            <w:shd w:val="clear" w:color="auto" w:fill="FABF8F" w:themeFill="accent6" w:themeFillTint="99"/>
          </w:tcPr>
          <w:p w:rsidR="009C6514" w:rsidRDefault="009C6514" w:rsidP="0035211D">
            <w:pPr>
              <w:rPr>
                <w:rFonts w:eastAsia="Calibri" w:cs="Calibri"/>
              </w:rPr>
            </w:pPr>
          </w:p>
        </w:tc>
        <w:tc>
          <w:tcPr>
            <w:tcW w:w="1701" w:type="dxa"/>
            <w:tcBorders>
              <w:top w:val="single" w:sz="2" w:space="0" w:color="auto"/>
              <w:bottom w:val="single" w:sz="2" w:space="0" w:color="auto"/>
            </w:tcBorders>
            <w:shd w:val="clear" w:color="auto" w:fill="FABF8F" w:themeFill="accent6" w:themeFillTint="99"/>
          </w:tcPr>
          <w:p w:rsidR="009C6514" w:rsidRDefault="009C6514" w:rsidP="0035211D">
            <w:pPr>
              <w:jc w:val="center"/>
              <w:rPr>
                <w:rFonts w:eastAsia="Calibri" w:cs="Calibri"/>
              </w:rPr>
            </w:pPr>
          </w:p>
        </w:tc>
      </w:tr>
    </w:tbl>
    <w:p w:rsidR="009C6514" w:rsidRDefault="009C6514" w:rsidP="009C6514">
      <w:pPr>
        <w:spacing w:after="0" w:line="240" w:lineRule="auto"/>
        <w:rPr>
          <w:rFonts w:asciiTheme="minorHAnsi" w:hAnsiTheme="minorHAnsi" w:cstheme="minorHAnsi"/>
        </w:rPr>
      </w:pPr>
      <w:r>
        <w:rPr>
          <w:rFonts w:asciiTheme="minorHAnsi" w:hAnsiTheme="minorHAnsi" w:cstheme="minorHAnsi"/>
        </w:rPr>
        <w:t>100 punten is het cijfer 10.</w:t>
      </w:r>
    </w:p>
    <w:p w:rsidR="009C6514" w:rsidRDefault="009C6514" w:rsidP="009C6514">
      <w:pPr>
        <w:spacing w:after="0" w:line="240" w:lineRule="auto"/>
        <w:rPr>
          <w:rFonts w:asciiTheme="minorHAnsi" w:hAnsiTheme="minorHAnsi" w:cstheme="minorHAnsi"/>
        </w:rPr>
      </w:pPr>
    </w:p>
    <w:tbl>
      <w:tblPr>
        <w:tblStyle w:val="Tabelraster"/>
        <w:tblW w:w="9209" w:type="dxa"/>
        <w:tblLayout w:type="fixed"/>
        <w:tblLook w:val="04A0"/>
      </w:tblPr>
      <w:tblGrid>
        <w:gridCol w:w="7508"/>
        <w:gridCol w:w="1701"/>
      </w:tblGrid>
      <w:tr w:rsidR="009C6514" w:rsidRPr="005F04A4" w:rsidTr="0035211D">
        <w:trPr>
          <w:trHeight w:hRule="exact" w:val="284"/>
        </w:trPr>
        <w:tc>
          <w:tcPr>
            <w:tcW w:w="9209" w:type="dxa"/>
            <w:gridSpan w:val="2"/>
            <w:shd w:val="clear" w:color="auto" w:fill="FABF8F" w:themeFill="accent6" w:themeFillTint="99"/>
          </w:tcPr>
          <w:p w:rsidR="009C6514" w:rsidRPr="005F04A4" w:rsidRDefault="009C6514" w:rsidP="0035211D">
            <w:pPr>
              <w:rPr>
                <w:rFonts w:eastAsia="Calibri" w:cs="Calibri"/>
                <w:b/>
                <w:sz w:val="16"/>
                <w:szCs w:val="16"/>
              </w:rPr>
            </w:pPr>
          </w:p>
        </w:tc>
      </w:tr>
      <w:tr w:rsidR="009C6514" w:rsidTr="0035211D">
        <w:tc>
          <w:tcPr>
            <w:tcW w:w="7508" w:type="dxa"/>
            <w:tcBorders>
              <w:right w:val="single" w:sz="18" w:space="0" w:color="auto"/>
            </w:tcBorders>
            <w:vAlign w:val="center"/>
          </w:tcPr>
          <w:p w:rsidR="009C6514" w:rsidRPr="001B7E2D" w:rsidRDefault="009C6514" w:rsidP="0035211D">
            <w:pPr>
              <w:rPr>
                <w:rFonts w:eastAsia="Calibri" w:cs="Calibri"/>
                <w:b/>
              </w:rPr>
            </w:pPr>
            <w:r w:rsidRPr="001B7E2D">
              <w:rPr>
                <w:rFonts w:eastAsia="Calibri" w:cs="Calibri"/>
                <w:b/>
              </w:rPr>
              <w:t>Cijfer beoordeling ALA</w:t>
            </w:r>
          </w:p>
        </w:tc>
        <w:tc>
          <w:tcPr>
            <w:tcW w:w="1701" w:type="dxa"/>
            <w:tcBorders>
              <w:top w:val="single" w:sz="18" w:space="0" w:color="auto"/>
              <w:left w:val="single" w:sz="18" w:space="0" w:color="auto"/>
              <w:bottom w:val="single" w:sz="18" w:space="0" w:color="auto"/>
              <w:right w:val="single" w:sz="18" w:space="0" w:color="auto"/>
            </w:tcBorders>
            <w:vAlign w:val="center"/>
          </w:tcPr>
          <w:p w:rsidR="009C6514" w:rsidRDefault="009C6514" w:rsidP="0035211D">
            <w:pPr>
              <w:rPr>
                <w:rFonts w:eastAsia="Calibri" w:cs="Calibri"/>
              </w:rPr>
            </w:pPr>
          </w:p>
        </w:tc>
      </w:tr>
      <w:tr w:rsidR="009C6514" w:rsidRPr="005F04A4" w:rsidTr="0035211D">
        <w:trPr>
          <w:trHeight w:hRule="exact" w:val="284"/>
        </w:trPr>
        <w:tc>
          <w:tcPr>
            <w:tcW w:w="9209" w:type="dxa"/>
            <w:gridSpan w:val="2"/>
            <w:shd w:val="clear" w:color="auto" w:fill="FABF8F" w:themeFill="accent6" w:themeFillTint="99"/>
          </w:tcPr>
          <w:p w:rsidR="009C6514" w:rsidRPr="005F04A4" w:rsidRDefault="009C6514" w:rsidP="0035211D">
            <w:pPr>
              <w:rPr>
                <w:rFonts w:eastAsia="Calibri" w:cs="Calibri"/>
                <w:b/>
                <w:sz w:val="16"/>
                <w:szCs w:val="16"/>
              </w:rPr>
            </w:pPr>
          </w:p>
        </w:tc>
      </w:tr>
      <w:tr w:rsidR="009C6514" w:rsidTr="0035211D">
        <w:tc>
          <w:tcPr>
            <w:tcW w:w="7508" w:type="dxa"/>
            <w:tcBorders>
              <w:right w:val="single" w:sz="18" w:space="0" w:color="auto"/>
            </w:tcBorders>
            <w:vAlign w:val="center"/>
          </w:tcPr>
          <w:p w:rsidR="009C6514" w:rsidRPr="001B7E2D" w:rsidRDefault="009C6514" w:rsidP="0035211D">
            <w:pPr>
              <w:rPr>
                <w:rFonts w:eastAsia="Calibri" w:cs="Calibri"/>
                <w:b/>
              </w:rPr>
            </w:pPr>
            <w:r>
              <w:rPr>
                <w:rFonts w:asciiTheme="minorHAnsi" w:hAnsiTheme="minorHAnsi" w:cstheme="minorHAnsi"/>
                <w:b/>
              </w:rPr>
              <w:lastRenderedPageBreak/>
              <w:br w:type="page"/>
            </w:r>
            <w:r>
              <w:rPr>
                <w:rFonts w:eastAsia="Calibri" w:cs="Calibri"/>
                <w:b/>
              </w:rPr>
              <w:t>Paraaf docent</w:t>
            </w:r>
          </w:p>
        </w:tc>
        <w:tc>
          <w:tcPr>
            <w:tcW w:w="1701" w:type="dxa"/>
            <w:tcBorders>
              <w:top w:val="single" w:sz="18" w:space="0" w:color="auto"/>
              <w:left w:val="single" w:sz="18" w:space="0" w:color="auto"/>
              <w:bottom w:val="single" w:sz="18" w:space="0" w:color="auto"/>
              <w:right w:val="single" w:sz="18" w:space="0" w:color="auto"/>
            </w:tcBorders>
            <w:vAlign w:val="center"/>
          </w:tcPr>
          <w:p w:rsidR="009C6514" w:rsidRDefault="009C6514" w:rsidP="0035211D">
            <w:pPr>
              <w:rPr>
                <w:rFonts w:eastAsia="Calibri" w:cs="Calibri"/>
              </w:rPr>
            </w:pPr>
          </w:p>
        </w:tc>
      </w:tr>
      <w:tr w:rsidR="009C6514" w:rsidRPr="005F04A4" w:rsidTr="0035211D">
        <w:trPr>
          <w:trHeight w:hRule="exact" w:val="284"/>
        </w:trPr>
        <w:tc>
          <w:tcPr>
            <w:tcW w:w="9209" w:type="dxa"/>
            <w:gridSpan w:val="2"/>
            <w:shd w:val="clear" w:color="auto" w:fill="FABF8F" w:themeFill="accent6" w:themeFillTint="99"/>
          </w:tcPr>
          <w:p w:rsidR="009C6514" w:rsidRDefault="009C6514" w:rsidP="0035211D">
            <w:pPr>
              <w:rPr>
                <w:rFonts w:eastAsia="Calibri" w:cs="Calibri"/>
                <w:b/>
                <w:sz w:val="16"/>
                <w:szCs w:val="16"/>
              </w:rPr>
            </w:pPr>
          </w:p>
          <w:p w:rsidR="009C6514" w:rsidRDefault="009C6514" w:rsidP="0035211D">
            <w:pPr>
              <w:rPr>
                <w:rFonts w:eastAsia="Calibri" w:cs="Calibri"/>
                <w:b/>
                <w:sz w:val="16"/>
                <w:szCs w:val="16"/>
              </w:rPr>
            </w:pPr>
          </w:p>
          <w:p w:rsidR="009C6514" w:rsidRDefault="009C6514" w:rsidP="0035211D">
            <w:pPr>
              <w:rPr>
                <w:rFonts w:eastAsia="Calibri" w:cs="Calibri"/>
                <w:b/>
                <w:sz w:val="16"/>
                <w:szCs w:val="16"/>
              </w:rPr>
            </w:pPr>
          </w:p>
          <w:p w:rsidR="009C6514" w:rsidRPr="005F04A4" w:rsidRDefault="009C6514" w:rsidP="0035211D">
            <w:pPr>
              <w:rPr>
                <w:rFonts w:eastAsia="Calibri" w:cs="Calibri"/>
                <w:b/>
                <w:sz w:val="16"/>
                <w:szCs w:val="16"/>
              </w:rPr>
            </w:pPr>
          </w:p>
        </w:tc>
      </w:tr>
    </w:tbl>
    <w:p w:rsidR="009C6514" w:rsidRDefault="009C6514" w:rsidP="009C6514">
      <w:pPr>
        <w:spacing w:after="0" w:line="240" w:lineRule="auto"/>
        <w:rPr>
          <w:rFonts w:asciiTheme="minorHAnsi" w:hAnsiTheme="minorHAnsi" w:cstheme="minorHAnsi"/>
          <w:kern w:val="2"/>
          <w:sz w:val="18"/>
          <w:szCs w:val="18"/>
        </w:rPr>
      </w:pPr>
      <w:r>
        <w:rPr>
          <w:rFonts w:asciiTheme="minorHAnsi" w:hAnsiTheme="minorHAnsi" w:cstheme="minorHAnsi"/>
          <w:sz w:val="18"/>
          <w:szCs w:val="18"/>
        </w:rPr>
        <w:t xml:space="preserve">G=goed (8) V=Voldoende(6) O=onvoldoende (4 of lager). Het cijfer vormt het gemiddelde van de scores per onderdeel. </w:t>
      </w:r>
    </w:p>
    <w:p w:rsidR="009C6514" w:rsidRDefault="009C6514" w:rsidP="009C6514">
      <w:pPr>
        <w:spacing w:after="0" w:line="240" w:lineRule="auto"/>
        <w:rPr>
          <w:rFonts w:asciiTheme="minorHAnsi" w:hAnsiTheme="minorHAnsi" w:cstheme="minorHAnsi"/>
          <w:sz w:val="18"/>
          <w:szCs w:val="18"/>
        </w:rPr>
      </w:pPr>
      <w:r>
        <w:rPr>
          <w:rFonts w:asciiTheme="minorHAnsi" w:hAnsiTheme="minorHAnsi" w:cstheme="minorHAnsi"/>
          <w:sz w:val="18"/>
          <w:szCs w:val="18"/>
        </w:rPr>
        <w:t>Deel 1 (leerdoelen) vormt 50% van het eindcijfer.</w:t>
      </w:r>
    </w:p>
    <w:p w:rsidR="009C6514" w:rsidRDefault="009C6514" w:rsidP="009C6514">
      <w:pPr>
        <w:spacing w:after="0" w:line="240" w:lineRule="auto"/>
        <w:rPr>
          <w:rFonts w:asciiTheme="minorHAnsi" w:hAnsiTheme="minorHAnsi" w:cstheme="minorHAnsi"/>
          <w:sz w:val="18"/>
          <w:szCs w:val="18"/>
        </w:rPr>
      </w:pPr>
    </w:p>
    <w:p w:rsidR="009C6514" w:rsidRDefault="009C6514" w:rsidP="009C6514"/>
    <w:tbl>
      <w:tblPr>
        <w:tblStyle w:val="Tabelraster"/>
        <w:tblW w:w="9209" w:type="dxa"/>
        <w:tblLayout w:type="fixed"/>
        <w:tblLook w:val="04A0"/>
      </w:tblPr>
      <w:tblGrid>
        <w:gridCol w:w="2235"/>
        <w:gridCol w:w="5273"/>
        <w:gridCol w:w="1701"/>
      </w:tblGrid>
      <w:tr w:rsidR="009C6514" w:rsidRPr="005F04A4" w:rsidTr="0035211D">
        <w:trPr>
          <w:trHeight w:hRule="exact" w:val="284"/>
        </w:trPr>
        <w:tc>
          <w:tcPr>
            <w:tcW w:w="9209" w:type="dxa"/>
            <w:gridSpan w:val="3"/>
            <w:shd w:val="clear" w:color="auto" w:fill="FABF8F" w:themeFill="accent6" w:themeFillTint="99"/>
          </w:tcPr>
          <w:p w:rsidR="009C6514" w:rsidRDefault="009C6514" w:rsidP="0035211D">
            <w:pPr>
              <w:rPr>
                <w:rFonts w:eastAsia="Calibri" w:cs="Calibri"/>
                <w:b/>
                <w:sz w:val="16"/>
                <w:szCs w:val="16"/>
              </w:rPr>
            </w:pPr>
          </w:p>
          <w:p w:rsidR="009C6514" w:rsidRDefault="009C6514" w:rsidP="0035211D">
            <w:pPr>
              <w:rPr>
                <w:rFonts w:eastAsia="Calibri" w:cs="Calibri"/>
                <w:b/>
                <w:sz w:val="16"/>
                <w:szCs w:val="16"/>
              </w:rPr>
            </w:pPr>
          </w:p>
          <w:p w:rsidR="009C6514" w:rsidRDefault="009C6514" w:rsidP="0035211D">
            <w:pPr>
              <w:rPr>
                <w:rFonts w:eastAsia="Calibri" w:cs="Calibri"/>
                <w:b/>
                <w:sz w:val="16"/>
                <w:szCs w:val="16"/>
              </w:rPr>
            </w:pPr>
          </w:p>
          <w:p w:rsidR="009C6514" w:rsidRDefault="009C6514" w:rsidP="0035211D">
            <w:pPr>
              <w:rPr>
                <w:rFonts w:eastAsia="Calibri" w:cs="Calibri"/>
                <w:b/>
                <w:sz w:val="16"/>
                <w:szCs w:val="16"/>
              </w:rPr>
            </w:pPr>
          </w:p>
        </w:tc>
      </w:tr>
      <w:tr w:rsidR="009C6514" w:rsidRPr="005F04A4" w:rsidTr="0035211D">
        <w:trPr>
          <w:cantSplit/>
          <w:trHeight w:hRule="exact" w:val="284"/>
        </w:trPr>
        <w:tc>
          <w:tcPr>
            <w:tcW w:w="9209" w:type="dxa"/>
            <w:gridSpan w:val="3"/>
            <w:shd w:val="clear" w:color="auto" w:fill="FABF8F" w:themeFill="accent6" w:themeFillTint="99"/>
          </w:tcPr>
          <w:p w:rsidR="009C6514" w:rsidRDefault="009C6514" w:rsidP="0035211D">
            <w:pPr>
              <w:spacing w:after="0" w:line="240" w:lineRule="auto"/>
              <w:ind w:left="1418" w:hanging="1418"/>
              <w:rPr>
                <w:rFonts w:asciiTheme="minorHAnsi" w:hAnsiTheme="minorHAnsi" w:cstheme="minorHAnsi"/>
                <w:b/>
              </w:rPr>
            </w:pPr>
            <w:r>
              <w:rPr>
                <w:rFonts w:asciiTheme="minorHAnsi" w:hAnsiTheme="minorHAnsi" w:cstheme="minorHAnsi"/>
                <w:b/>
              </w:rPr>
              <w:t>Beoordeling van opdracht 2: Applicatie voor bioscoop</w:t>
            </w:r>
          </w:p>
          <w:p w:rsidR="009C6514" w:rsidRDefault="009C6514" w:rsidP="0035211D">
            <w:pPr>
              <w:rPr>
                <w:rFonts w:eastAsia="Calibri" w:cs="Calibri"/>
                <w:b/>
                <w:sz w:val="16"/>
                <w:szCs w:val="16"/>
              </w:rPr>
            </w:pPr>
          </w:p>
        </w:tc>
      </w:tr>
      <w:tr w:rsidR="009C6514" w:rsidTr="0035211D">
        <w:tc>
          <w:tcPr>
            <w:tcW w:w="2235" w:type="dxa"/>
            <w:shd w:val="clear" w:color="auto" w:fill="FABF8F" w:themeFill="accent6" w:themeFillTint="99"/>
          </w:tcPr>
          <w:p w:rsidR="009C6514" w:rsidRDefault="009C6514" w:rsidP="0035211D">
            <w:pPr>
              <w:rPr>
                <w:rFonts w:eastAsia="Calibri" w:cs="Calibri"/>
                <w:b/>
                <w:i/>
              </w:rPr>
            </w:pPr>
            <w:r>
              <w:rPr>
                <w:rFonts w:eastAsia="Calibri" w:cs="Calibri"/>
                <w:b/>
              </w:rPr>
              <w:t>Op te leveren product</w:t>
            </w:r>
            <w:r>
              <w:rPr>
                <w:rFonts w:eastAsia="Calibri" w:cs="Calibri"/>
                <w:b/>
                <w:i/>
              </w:rPr>
              <w:t xml:space="preserve"> </w:t>
            </w:r>
          </w:p>
          <w:p w:rsidR="009C6514" w:rsidRPr="00851B37" w:rsidRDefault="009C6514" w:rsidP="0035211D">
            <w:pPr>
              <w:rPr>
                <w:rFonts w:eastAsia="Calibri" w:cs="Calibri"/>
                <w:b/>
              </w:rPr>
            </w:pPr>
            <w:r>
              <w:rPr>
                <w:rFonts w:eastAsia="Calibri" w:cs="Calibri"/>
                <w:b/>
                <w:i/>
              </w:rPr>
              <w:t xml:space="preserve">Release 2: Applicatie Bioscoop voor </w:t>
            </w:r>
            <w:proofErr w:type="spellStart"/>
            <w:r>
              <w:rPr>
                <w:rFonts w:eastAsia="Calibri" w:cs="Calibri"/>
                <w:b/>
                <w:i/>
              </w:rPr>
              <w:t>Bontekoe</w:t>
            </w:r>
            <w:proofErr w:type="spellEnd"/>
            <w:r>
              <w:rPr>
                <w:rFonts w:eastAsia="Calibri" w:cs="Calibri"/>
                <w:b/>
                <w:i/>
              </w:rPr>
              <w:t xml:space="preserve"> </w:t>
            </w:r>
          </w:p>
        </w:tc>
        <w:tc>
          <w:tcPr>
            <w:tcW w:w="5273" w:type="dxa"/>
            <w:shd w:val="clear" w:color="auto" w:fill="FABF8F" w:themeFill="accent6" w:themeFillTint="99"/>
          </w:tcPr>
          <w:p w:rsidR="009C6514" w:rsidRPr="00B75614" w:rsidRDefault="009C6514" w:rsidP="0035211D">
            <w:pPr>
              <w:rPr>
                <w:rFonts w:eastAsia="Calibri" w:cs="Calibri"/>
                <w:b/>
                <w:i/>
              </w:rPr>
            </w:pPr>
            <w:r>
              <w:rPr>
                <w:rFonts w:eastAsia="Calibri" w:cs="Calibri"/>
                <w:b/>
                <w:i/>
              </w:rPr>
              <w:t>Criteria waaraan het product/resultaat moet voldoen</w:t>
            </w:r>
          </w:p>
        </w:tc>
        <w:tc>
          <w:tcPr>
            <w:tcW w:w="1701" w:type="dxa"/>
            <w:shd w:val="clear" w:color="auto" w:fill="FABF8F" w:themeFill="accent6" w:themeFillTint="99"/>
          </w:tcPr>
          <w:p w:rsidR="009C6514" w:rsidRPr="00851B37" w:rsidRDefault="009C6514" w:rsidP="0035211D">
            <w:pPr>
              <w:jc w:val="center"/>
              <w:rPr>
                <w:rFonts w:eastAsia="Calibri" w:cs="Calibri"/>
                <w:b/>
              </w:rPr>
            </w:pPr>
            <w:r>
              <w:rPr>
                <w:rFonts w:eastAsia="Calibri" w:cs="Calibri"/>
                <w:b/>
              </w:rPr>
              <w:t>O-V-G</w:t>
            </w:r>
          </w:p>
        </w:tc>
      </w:tr>
      <w:tr w:rsidR="009C6514" w:rsidTr="0035211D">
        <w:tc>
          <w:tcPr>
            <w:tcW w:w="2235" w:type="dxa"/>
          </w:tcPr>
          <w:p w:rsidR="009C6514" w:rsidRPr="00F30719" w:rsidRDefault="009C6514" w:rsidP="0035211D">
            <w:r w:rsidRPr="00F30719">
              <w:t>Functioneel Ontwerp, Technisch Ontwerp en Rapport Informatiebehoefte</w:t>
            </w:r>
          </w:p>
          <w:p w:rsidR="009C6514" w:rsidRPr="00F30719" w:rsidRDefault="009C6514" w:rsidP="0035211D">
            <w:pPr>
              <w:tabs>
                <w:tab w:val="left" w:leader="underscore" w:pos="8707"/>
              </w:tabs>
              <w:spacing w:line="276" w:lineRule="auto"/>
            </w:pPr>
          </w:p>
        </w:tc>
        <w:tc>
          <w:tcPr>
            <w:tcW w:w="5273" w:type="dxa"/>
          </w:tcPr>
          <w:p w:rsidR="009C6514" w:rsidRPr="000C7BC2" w:rsidRDefault="009C6514" w:rsidP="0035211D">
            <w:r>
              <w:t>FO, TO en Rapport Informatiebehoefte bevat:</w:t>
            </w:r>
          </w:p>
          <w:p w:rsidR="009C6514" w:rsidRPr="00A25B30" w:rsidRDefault="009C6514" w:rsidP="009C6514">
            <w:pPr>
              <w:pStyle w:val="NoSpacing1"/>
              <w:numPr>
                <w:ilvl w:val="0"/>
                <w:numId w:val="45"/>
              </w:numPr>
              <w:rPr>
                <w:rFonts w:asciiTheme="minorHAnsi" w:hAnsiTheme="minorHAnsi"/>
                <w:sz w:val="22"/>
                <w:szCs w:val="22"/>
              </w:rPr>
            </w:pPr>
            <w:proofErr w:type="spellStart"/>
            <w:r w:rsidRPr="00A25B30">
              <w:rPr>
                <w:rFonts w:asciiTheme="minorHAnsi" w:hAnsiTheme="minorHAnsi"/>
                <w:sz w:val="22"/>
                <w:szCs w:val="22"/>
              </w:rPr>
              <w:t>Wireframes</w:t>
            </w:r>
            <w:proofErr w:type="spellEnd"/>
          </w:p>
          <w:p w:rsidR="009C6514" w:rsidRPr="00A25B30" w:rsidRDefault="009C6514" w:rsidP="009C6514">
            <w:pPr>
              <w:pStyle w:val="NoSpacing1"/>
              <w:numPr>
                <w:ilvl w:val="0"/>
                <w:numId w:val="45"/>
              </w:numPr>
              <w:rPr>
                <w:rFonts w:asciiTheme="minorHAnsi" w:hAnsiTheme="minorHAnsi"/>
                <w:sz w:val="22"/>
                <w:szCs w:val="22"/>
              </w:rPr>
            </w:pPr>
            <w:r w:rsidRPr="00A25B30">
              <w:rPr>
                <w:rFonts w:asciiTheme="minorHAnsi" w:hAnsiTheme="minorHAnsi"/>
                <w:sz w:val="22"/>
                <w:szCs w:val="22"/>
              </w:rPr>
              <w:t>Een zelf te ontwerpen huisstijl voor De Bonte Koe</w:t>
            </w:r>
          </w:p>
          <w:p w:rsidR="009C6514" w:rsidRPr="00A25B30" w:rsidRDefault="009C6514" w:rsidP="009C6514">
            <w:pPr>
              <w:pStyle w:val="NoSpacing1"/>
              <w:numPr>
                <w:ilvl w:val="0"/>
                <w:numId w:val="45"/>
              </w:numPr>
              <w:rPr>
                <w:rFonts w:asciiTheme="minorHAnsi" w:hAnsiTheme="minorHAnsi"/>
                <w:sz w:val="22"/>
                <w:szCs w:val="22"/>
              </w:rPr>
            </w:pPr>
            <w:r>
              <w:rPr>
                <w:rFonts w:asciiTheme="minorHAnsi" w:hAnsiTheme="minorHAnsi"/>
                <w:sz w:val="22"/>
                <w:szCs w:val="22"/>
              </w:rPr>
              <w:t>UML</w:t>
            </w:r>
            <w:r w:rsidRPr="00A25B30">
              <w:rPr>
                <w:rFonts w:asciiTheme="minorHAnsi" w:hAnsiTheme="minorHAnsi"/>
                <w:sz w:val="22"/>
                <w:szCs w:val="22"/>
              </w:rPr>
              <w:t xml:space="preserve"> diagram</w:t>
            </w:r>
            <w:r>
              <w:rPr>
                <w:rFonts w:asciiTheme="minorHAnsi" w:hAnsiTheme="minorHAnsi"/>
                <w:sz w:val="22"/>
                <w:szCs w:val="22"/>
              </w:rPr>
              <w:t>m</w:t>
            </w:r>
            <w:r w:rsidRPr="00A25B30">
              <w:rPr>
                <w:rFonts w:asciiTheme="minorHAnsi" w:hAnsiTheme="minorHAnsi"/>
                <w:sz w:val="22"/>
                <w:szCs w:val="22"/>
              </w:rPr>
              <w:t xml:space="preserve">en </w:t>
            </w:r>
          </w:p>
          <w:p w:rsidR="009C6514" w:rsidRPr="00C84DF1" w:rsidRDefault="009C6514" w:rsidP="009C6514">
            <w:pPr>
              <w:pStyle w:val="Lijstalinea"/>
              <w:numPr>
                <w:ilvl w:val="0"/>
                <w:numId w:val="45"/>
              </w:numPr>
              <w:tabs>
                <w:tab w:val="clear" w:pos="709"/>
                <w:tab w:val="left" w:leader="underscore" w:pos="8707"/>
              </w:tabs>
              <w:spacing w:line="276" w:lineRule="auto"/>
              <w:rPr>
                <w:i/>
              </w:rPr>
            </w:pPr>
            <w:r w:rsidRPr="00F30719">
              <w:rPr>
                <w:rFonts w:asciiTheme="minorHAnsi" w:hAnsiTheme="minorHAnsi"/>
              </w:rPr>
              <w:t>Entiteit relatie diagram</w:t>
            </w:r>
          </w:p>
          <w:p w:rsidR="009C6514" w:rsidRPr="00F30719" w:rsidRDefault="009C6514" w:rsidP="009C6514">
            <w:pPr>
              <w:pStyle w:val="Lijstalinea"/>
              <w:numPr>
                <w:ilvl w:val="0"/>
                <w:numId w:val="45"/>
              </w:numPr>
              <w:tabs>
                <w:tab w:val="clear" w:pos="709"/>
                <w:tab w:val="left" w:leader="underscore" w:pos="8707"/>
              </w:tabs>
              <w:spacing w:line="276" w:lineRule="auto"/>
              <w:rPr>
                <w:i/>
              </w:rPr>
            </w:pPr>
            <w:r>
              <w:rPr>
                <w:rFonts w:asciiTheme="minorHAnsi" w:hAnsiTheme="minorHAnsi"/>
              </w:rPr>
              <w:t xml:space="preserve">Data </w:t>
            </w:r>
            <w:proofErr w:type="spellStart"/>
            <w:r>
              <w:rPr>
                <w:rFonts w:asciiTheme="minorHAnsi" w:hAnsiTheme="minorHAnsi"/>
              </w:rPr>
              <w:t>dictionary</w:t>
            </w:r>
            <w:proofErr w:type="spellEnd"/>
          </w:p>
        </w:tc>
        <w:tc>
          <w:tcPr>
            <w:tcW w:w="1701" w:type="dxa"/>
          </w:tcPr>
          <w:p w:rsidR="009C6514" w:rsidRDefault="009C6514" w:rsidP="0035211D">
            <w:pPr>
              <w:jc w:val="center"/>
              <w:rPr>
                <w:rFonts w:eastAsia="Calibri" w:cs="Calibri"/>
              </w:rPr>
            </w:pPr>
          </w:p>
        </w:tc>
      </w:tr>
      <w:tr w:rsidR="009C6514" w:rsidTr="0035211D">
        <w:tc>
          <w:tcPr>
            <w:tcW w:w="2235" w:type="dxa"/>
          </w:tcPr>
          <w:p w:rsidR="009C6514" w:rsidRPr="00F30719" w:rsidRDefault="009C6514" w:rsidP="0035211D">
            <w:pPr>
              <w:tabs>
                <w:tab w:val="clear" w:pos="709"/>
              </w:tabs>
              <w:suppressAutoHyphens w:val="0"/>
              <w:spacing w:after="0" w:line="240" w:lineRule="auto"/>
            </w:pPr>
            <w:r w:rsidRPr="00F30719">
              <w:t xml:space="preserve">Ontwikkelen </w:t>
            </w:r>
            <w:proofErr w:type="spellStart"/>
            <w:r w:rsidRPr="00F30719">
              <w:t>responsive</w:t>
            </w:r>
            <w:proofErr w:type="spellEnd"/>
            <w:r w:rsidRPr="00F30719">
              <w:t xml:space="preserve"> webapplicatie</w:t>
            </w:r>
            <w:r>
              <w:rPr>
                <w:b/>
              </w:rPr>
              <w:t xml:space="preserve"> bioscoop</w:t>
            </w:r>
          </w:p>
          <w:p w:rsidR="009C6514" w:rsidRPr="00F30719" w:rsidRDefault="009C6514" w:rsidP="0035211D">
            <w:pPr>
              <w:tabs>
                <w:tab w:val="left" w:leader="underscore" w:pos="8707"/>
              </w:tabs>
              <w:spacing w:line="276" w:lineRule="auto"/>
            </w:pPr>
          </w:p>
        </w:tc>
        <w:tc>
          <w:tcPr>
            <w:tcW w:w="5273" w:type="dxa"/>
          </w:tcPr>
          <w:p w:rsidR="009C6514" w:rsidRDefault="009C6514" w:rsidP="009C6514">
            <w:pPr>
              <w:pStyle w:val="Lijstalinea"/>
              <w:numPr>
                <w:ilvl w:val="0"/>
                <w:numId w:val="46"/>
              </w:numPr>
            </w:pPr>
            <w:r>
              <w:t xml:space="preserve">Ontwikkelt in OOP PHP een </w:t>
            </w:r>
            <w:proofErr w:type="spellStart"/>
            <w:r w:rsidRPr="008B2F77">
              <w:t>responsive</w:t>
            </w:r>
            <w:proofErr w:type="spellEnd"/>
            <w:r>
              <w:t xml:space="preserve"> webapplicatie.  </w:t>
            </w:r>
          </w:p>
          <w:p w:rsidR="009C6514" w:rsidRDefault="009C6514" w:rsidP="009C6514">
            <w:pPr>
              <w:pStyle w:val="Lijstalinea"/>
              <w:numPr>
                <w:ilvl w:val="0"/>
                <w:numId w:val="46"/>
              </w:numPr>
            </w:pPr>
            <w:r>
              <w:t xml:space="preserve">Gebruik van HTML 5.0, CSS 3.0 en </w:t>
            </w:r>
            <w:proofErr w:type="spellStart"/>
            <w:r>
              <w:t>JavaScript</w:t>
            </w:r>
            <w:proofErr w:type="spellEnd"/>
            <w:r>
              <w:t xml:space="preserve"> (</w:t>
            </w:r>
            <w:proofErr w:type="spellStart"/>
            <w:r>
              <w:t>jQuery</w:t>
            </w:r>
            <w:proofErr w:type="spellEnd"/>
            <w:r>
              <w:t>).( Probeer in het design echt te laten zien wat je in huis hebt!)</w:t>
            </w:r>
          </w:p>
          <w:p w:rsidR="009C6514" w:rsidRDefault="009C6514" w:rsidP="009C6514">
            <w:pPr>
              <w:pStyle w:val="Lijstalinea"/>
              <w:numPr>
                <w:ilvl w:val="0"/>
                <w:numId w:val="46"/>
              </w:numPr>
            </w:pPr>
            <w:r>
              <w:t xml:space="preserve">Testplan en testrapport </w:t>
            </w:r>
          </w:p>
          <w:p w:rsidR="009C6514" w:rsidRPr="000B0EAC" w:rsidRDefault="009C6514" w:rsidP="0035211D">
            <w:pPr>
              <w:pStyle w:val="Lijstalinea"/>
              <w:tabs>
                <w:tab w:val="clear" w:pos="709"/>
                <w:tab w:val="left" w:leader="underscore" w:pos="8707"/>
              </w:tabs>
              <w:spacing w:line="276" w:lineRule="auto"/>
              <w:ind w:left="177"/>
              <w:rPr>
                <w:i/>
              </w:rPr>
            </w:pPr>
          </w:p>
        </w:tc>
        <w:tc>
          <w:tcPr>
            <w:tcW w:w="1701" w:type="dxa"/>
          </w:tcPr>
          <w:p w:rsidR="009C6514" w:rsidRDefault="009C6514" w:rsidP="0035211D">
            <w:pPr>
              <w:jc w:val="center"/>
              <w:rPr>
                <w:rFonts w:eastAsia="Calibri" w:cs="Calibri"/>
              </w:rPr>
            </w:pPr>
          </w:p>
        </w:tc>
      </w:tr>
      <w:tr w:rsidR="009C6514" w:rsidTr="0035211D">
        <w:tc>
          <w:tcPr>
            <w:tcW w:w="2235" w:type="dxa"/>
            <w:tcBorders>
              <w:top w:val="single" w:sz="2" w:space="0" w:color="auto"/>
              <w:left w:val="single" w:sz="2" w:space="0" w:color="auto"/>
              <w:bottom w:val="single" w:sz="2" w:space="0" w:color="auto"/>
            </w:tcBorders>
            <w:shd w:val="clear" w:color="auto" w:fill="FABF8F" w:themeFill="accent6" w:themeFillTint="99"/>
          </w:tcPr>
          <w:p w:rsidR="009C6514" w:rsidRDefault="009C6514" w:rsidP="0035211D">
            <w:pPr>
              <w:rPr>
                <w:rFonts w:eastAsia="Calibri" w:cs="Calibri"/>
              </w:rPr>
            </w:pPr>
            <w:r w:rsidRPr="009425D5">
              <w:rPr>
                <w:rFonts w:eastAsia="Calibri" w:cs="Calibri"/>
                <w:b/>
              </w:rPr>
              <w:t>Totaal:</w:t>
            </w:r>
            <w:r>
              <w:rPr>
                <w:rFonts w:eastAsia="Calibri" w:cs="Calibri"/>
                <w:b/>
              </w:rPr>
              <w:t xml:space="preserve"> 100</w:t>
            </w:r>
          </w:p>
        </w:tc>
        <w:tc>
          <w:tcPr>
            <w:tcW w:w="5273" w:type="dxa"/>
            <w:tcBorders>
              <w:top w:val="single" w:sz="2" w:space="0" w:color="auto"/>
              <w:bottom w:val="single" w:sz="2" w:space="0" w:color="auto"/>
            </w:tcBorders>
            <w:shd w:val="clear" w:color="auto" w:fill="FABF8F" w:themeFill="accent6" w:themeFillTint="99"/>
          </w:tcPr>
          <w:p w:rsidR="009C6514" w:rsidRDefault="009C6514" w:rsidP="0035211D">
            <w:pPr>
              <w:rPr>
                <w:rFonts w:eastAsia="Calibri" w:cs="Calibri"/>
              </w:rPr>
            </w:pPr>
          </w:p>
        </w:tc>
        <w:tc>
          <w:tcPr>
            <w:tcW w:w="1701" w:type="dxa"/>
            <w:tcBorders>
              <w:top w:val="single" w:sz="2" w:space="0" w:color="auto"/>
              <w:bottom w:val="single" w:sz="2" w:space="0" w:color="auto"/>
            </w:tcBorders>
            <w:shd w:val="clear" w:color="auto" w:fill="FABF8F" w:themeFill="accent6" w:themeFillTint="99"/>
          </w:tcPr>
          <w:p w:rsidR="009C6514" w:rsidRDefault="009C6514" w:rsidP="0035211D">
            <w:pPr>
              <w:jc w:val="center"/>
              <w:rPr>
                <w:rFonts w:eastAsia="Calibri" w:cs="Calibri"/>
              </w:rPr>
            </w:pPr>
          </w:p>
        </w:tc>
      </w:tr>
      <w:tr w:rsidR="009C6514" w:rsidRPr="005F04A4" w:rsidTr="0035211D">
        <w:trPr>
          <w:trHeight w:hRule="exact" w:val="284"/>
        </w:trPr>
        <w:tc>
          <w:tcPr>
            <w:tcW w:w="9209" w:type="dxa"/>
            <w:gridSpan w:val="3"/>
            <w:shd w:val="clear" w:color="auto" w:fill="FABF8F" w:themeFill="accent6" w:themeFillTint="99"/>
          </w:tcPr>
          <w:p w:rsidR="009C6514" w:rsidRPr="005F04A4" w:rsidRDefault="009C6514" w:rsidP="0035211D">
            <w:pPr>
              <w:rPr>
                <w:rFonts w:eastAsia="Calibri" w:cs="Calibri"/>
                <w:b/>
                <w:sz w:val="16"/>
                <w:szCs w:val="16"/>
              </w:rPr>
            </w:pPr>
          </w:p>
        </w:tc>
      </w:tr>
      <w:tr w:rsidR="009C6514" w:rsidTr="0035211D">
        <w:tc>
          <w:tcPr>
            <w:tcW w:w="7508" w:type="dxa"/>
            <w:gridSpan w:val="2"/>
            <w:tcBorders>
              <w:right w:val="single" w:sz="18" w:space="0" w:color="auto"/>
            </w:tcBorders>
            <w:vAlign w:val="center"/>
          </w:tcPr>
          <w:p w:rsidR="009C6514" w:rsidRPr="001B7E2D" w:rsidRDefault="009C6514" w:rsidP="0035211D">
            <w:pPr>
              <w:rPr>
                <w:rFonts w:eastAsia="Calibri" w:cs="Calibri"/>
                <w:b/>
              </w:rPr>
            </w:pPr>
            <w:r w:rsidRPr="001B7E2D">
              <w:rPr>
                <w:rFonts w:eastAsia="Calibri" w:cs="Calibri"/>
                <w:b/>
              </w:rPr>
              <w:t>Cijfer beoordeling ALA</w:t>
            </w:r>
          </w:p>
        </w:tc>
        <w:tc>
          <w:tcPr>
            <w:tcW w:w="1701" w:type="dxa"/>
            <w:tcBorders>
              <w:top w:val="single" w:sz="18" w:space="0" w:color="auto"/>
              <w:left w:val="single" w:sz="18" w:space="0" w:color="auto"/>
              <w:bottom w:val="single" w:sz="18" w:space="0" w:color="auto"/>
              <w:right w:val="single" w:sz="18" w:space="0" w:color="auto"/>
            </w:tcBorders>
            <w:vAlign w:val="center"/>
          </w:tcPr>
          <w:p w:rsidR="009C6514" w:rsidRDefault="009C6514" w:rsidP="0035211D">
            <w:pPr>
              <w:rPr>
                <w:rFonts w:eastAsia="Calibri" w:cs="Calibri"/>
              </w:rPr>
            </w:pPr>
          </w:p>
        </w:tc>
      </w:tr>
      <w:tr w:rsidR="009C6514" w:rsidRPr="005F04A4" w:rsidTr="0035211D">
        <w:trPr>
          <w:trHeight w:hRule="exact" w:val="284"/>
        </w:trPr>
        <w:tc>
          <w:tcPr>
            <w:tcW w:w="9209" w:type="dxa"/>
            <w:gridSpan w:val="3"/>
            <w:shd w:val="clear" w:color="auto" w:fill="FABF8F" w:themeFill="accent6" w:themeFillTint="99"/>
          </w:tcPr>
          <w:p w:rsidR="009C6514" w:rsidRPr="005F04A4" w:rsidRDefault="009C6514" w:rsidP="0035211D">
            <w:pPr>
              <w:rPr>
                <w:rFonts w:eastAsia="Calibri" w:cs="Calibri"/>
                <w:b/>
                <w:sz w:val="16"/>
                <w:szCs w:val="16"/>
              </w:rPr>
            </w:pPr>
          </w:p>
        </w:tc>
      </w:tr>
      <w:tr w:rsidR="009C6514" w:rsidTr="0035211D">
        <w:tc>
          <w:tcPr>
            <w:tcW w:w="7508" w:type="dxa"/>
            <w:gridSpan w:val="2"/>
            <w:tcBorders>
              <w:right w:val="single" w:sz="18" w:space="0" w:color="auto"/>
            </w:tcBorders>
            <w:vAlign w:val="center"/>
          </w:tcPr>
          <w:p w:rsidR="009C6514" w:rsidRPr="001B7E2D" w:rsidRDefault="009C6514" w:rsidP="0035211D">
            <w:pPr>
              <w:rPr>
                <w:rFonts w:eastAsia="Calibri" w:cs="Calibri"/>
                <w:b/>
              </w:rPr>
            </w:pPr>
            <w:r>
              <w:rPr>
                <w:rFonts w:asciiTheme="minorHAnsi" w:hAnsiTheme="minorHAnsi" w:cstheme="minorHAnsi"/>
                <w:b/>
              </w:rPr>
              <w:br w:type="page"/>
            </w:r>
            <w:r>
              <w:rPr>
                <w:rFonts w:eastAsia="Calibri" w:cs="Calibri"/>
                <w:b/>
              </w:rPr>
              <w:t>Paraaf docent</w:t>
            </w:r>
          </w:p>
        </w:tc>
        <w:tc>
          <w:tcPr>
            <w:tcW w:w="1701" w:type="dxa"/>
            <w:tcBorders>
              <w:top w:val="single" w:sz="18" w:space="0" w:color="auto"/>
              <w:left w:val="single" w:sz="18" w:space="0" w:color="auto"/>
              <w:bottom w:val="single" w:sz="18" w:space="0" w:color="auto"/>
              <w:right w:val="single" w:sz="18" w:space="0" w:color="auto"/>
            </w:tcBorders>
            <w:vAlign w:val="center"/>
          </w:tcPr>
          <w:p w:rsidR="009C6514" w:rsidRDefault="009C6514" w:rsidP="0035211D">
            <w:pPr>
              <w:rPr>
                <w:rFonts w:eastAsia="Calibri" w:cs="Calibri"/>
              </w:rPr>
            </w:pPr>
          </w:p>
        </w:tc>
      </w:tr>
      <w:tr w:rsidR="009C6514" w:rsidRPr="005F04A4" w:rsidTr="0035211D">
        <w:trPr>
          <w:cantSplit/>
          <w:trHeight w:hRule="exact" w:val="284"/>
        </w:trPr>
        <w:tc>
          <w:tcPr>
            <w:tcW w:w="9209" w:type="dxa"/>
            <w:gridSpan w:val="3"/>
            <w:shd w:val="clear" w:color="auto" w:fill="FABF8F" w:themeFill="accent6" w:themeFillTint="99"/>
          </w:tcPr>
          <w:p w:rsidR="009C6514" w:rsidRPr="005F04A4" w:rsidRDefault="009C6514" w:rsidP="0035211D">
            <w:pPr>
              <w:rPr>
                <w:rFonts w:eastAsia="Calibri" w:cs="Calibri"/>
                <w:b/>
                <w:sz w:val="16"/>
                <w:szCs w:val="16"/>
              </w:rPr>
            </w:pPr>
          </w:p>
        </w:tc>
      </w:tr>
    </w:tbl>
    <w:p w:rsidR="009C6514" w:rsidRDefault="009C6514" w:rsidP="009C6514">
      <w:pPr>
        <w:tabs>
          <w:tab w:val="clear" w:pos="709"/>
        </w:tabs>
        <w:suppressAutoHyphens w:val="0"/>
        <w:spacing w:after="0" w:line="240" w:lineRule="auto"/>
        <w:rPr>
          <w:rFonts w:asciiTheme="minorHAnsi" w:hAnsiTheme="minorHAnsi" w:cstheme="minorHAnsi"/>
          <w:b/>
        </w:rPr>
      </w:pPr>
    </w:p>
    <w:p w:rsidR="009C6514" w:rsidRDefault="009C6514" w:rsidP="009C6514">
      <w:pPr>
        <w:spacing w:after="0" w:line="240" w:lineRule="auto"/>
        <w:rPr>
          <w:rFonts w:asciiTheme="minorHAnsi" w:hAnsiTheme="minorHAnsi" w:cstheme="minorHAnsi"/>
          <w:kern w:val="2"/>
          <w:sz w:val="18"/>
          <w:szCs w:val="18"/>
        </w:rPr>
      </w:pPr>
      <w:r>
        <w:rPr>
          <w:rFonts w:asciiTheme="minorHAnsi" w:hAnsiTheme="minorHAnsi" w:cstheme="minorHAnsi"/>
          <w:sz w:val="18"/>
          <w:szCs w:val="18"/>
        </w:rPr>
        <w:t xml:space="preserve">G=goed (8) V=Voldoende(6) O=onvoldoende (4 of lager). Het cijfer vormt het gemiddelde van de scores per onderdeel. </w:t>
      </w:r>
    </w:p>
    <w:p w:rsidR="009C6514" w:rsidRDefault="009C6514" w:rsidP="009C6514">
      <w:pPr>
        <w:spacing w:after="0" w:line="240" w:lineRule="auto"/>
        <w:rPr>
          <w:rFonts w:asciiTheme="minorHAnsi" w:hAnsiTheme="minorHAnsi" w:cstheme="minorHAnsi"/>
          <w:sz w:val="18"/>
          <w:szCs w:val="18"/>
        </w:rPr>
      </w:pPr>
      <w:r>
        <w:rPr>
          <w:rFonts w:asciiTheme="minorHAnsi" w:hAnsiTheme="minorHAnsi" w:cstheme="minorHAnsi"/>
          <w:sz w:val="18"/>
          <w:szCs w:val="18"/>
        </w:rPr>
        <w:t>Deel 1 (leerdoelen) vormt 50% van het eindcijfer.</w:t>
      </w:r>
    </w:p>
    <w:p w:rsidR="009C6514" w:rsidRDefault="009C6514" w:rsidP="009C6514">
      <w:pPr>
        <w:tabs>
          <w:tab w:val="clear" w:pos="709"/>
        </w:tabs>
        <w:suppressAutoHyphens w:val="0"/>
        <w:spacing w:after="0" w:line="240" w:lineRule="auto"/>
        <w:rPr>
          <w:rFonts w:asciiTheme="minorHAnsi" w:hAnsiTheme="minorHAnsi" w:cstheme="minorHAnsi"/>
          <w:b/>
        </w:rPr>
      </w:pPr>
    </w:p>
    <w:p w:rsidR="009C6514" w:rsidRDefault="009C6514" w:rsidP="002F3415">
      <w:pPr>
        <w:rPr>
          <w:b/>
          <w:kern w:val="2"/>
        </w:rPr>
      </w:pPr>
    </w:p>
    <w:p w:rsidR="009C6514" w:rsidRDefault="009C6514" w:rsidP="002F3415">
      <w:pPr>
        <w:rPr>
          <w:b/>
        </w:rPr>
      </w:pPr>
    </w:p>
    <w:p w:rsidR="009C6514" w:rsidRDefault="009C6514" w:rsidP="002F3415">
      <w:pPr>
        <w:rPr>
          <w:b/>
        </w:rPr>
      </w:pPr>
    </w:p>
    <w:p w:rsidR="009C6514" w:rsidRDefault="009C6514" w:rsidP="002F3415">
      <w:pPr>
        <w:rPr>
          <w:b/>
        </w:rPr>
      </w:pPr>
    </w:p>
    <w:p w:rsidR="002F3415" w:rsidRDefault="002F3415" w:rsidP="002F3415">
      <w:pPr>
        <w:rPr>
          <w:b/>
        </w:rPr>
      </w:pPr>
      <w:r>
        <w:rPr>
          <w:b/>
        </w:rPr>
        <w:lastRenderedPageBreak/>
        <w:t>Deel 2 Proces van de ALA</w:t>
      </w:r>
    </w:p>
    <w:tbl>
      <w:tblPr>
        <w:tblStyle w:val="Tabelraster"/>
        <w:tblW w:w="9495" w:type="dxa"/>
        <w:tblLayout w:type="fixed"/>
        <w:tblLook w:val="04A0"/>
      </w:tblPr>
      <w:tblGrid>
        <w:gridCol w:w="7794"/>
        <w:gridCol w:w="1701"/>
      </w:tblGrid>
      <w:tr w:rsidR="002F3415" w:rsidTr="002F3415">
        <w:tc>
          <w:tcPr>
            <w:tcW w:w="779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F3415" w:rsidRDefault="002F3415">
            <w:pPr>
              <w:rPr>
                <w:rFonts w:eastAsia="Calibri" w:cs="Calibri"/>
                <w:b/>
                <w:i/>
                <w:sz w:val="20"/>
                <w:szCs w:val="20"/>
              </w:rPr>
            </w:pPr>
            <w:r>
              <w:rPr>
                <w:b/>
                <w:sz w:val="20"/>
                <w:szCs w:val="20"/>
              </w:rPr>
              <w:t>Beroeps- en werkhouding</w:t>
            </w:r>
            <w:r>
              <w:rPr>
                <w:rFonts w:eastAsia="Calibri" w:cs="Calibri"/>
                <w:b/>
                <w:i/>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F3415" w:rsidRDefault="002F3415">
            <w:pPr>
              <w:jc w:val="center"/>
              <w:rPr>
                <w:rFonts w:eastAsia="Calibri" w:cs="Calibri"/>
                <w:b/>
                <w:sz w:val="20"/>
                <w:szCs w:val="20"/>
              </w:rPr>
            </w:pPr>
            <w:r>
              <w:rPr>
                <w:rFonts w:eastAsia="Calibri" w:cs="Calibri"/>
                <w:b/>
                <w:sz w:val="20"/>
                <w:szCs w:val="20"/>
              </w:rPr>
              <w:t>O – V - G</w:t>
            </w: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i/>
                <w:sz w:val="20"/>
                <w:szCs w:val="20"/>
              </w:rPr>
            </w:pPr>
            <w:r>
              <w:rPr>
                <w:i/>
                <w:sz w:val="20"/>
                <w:szCs w:val="20"/>
              </w:rPr>
              <w:t>toont inzet en verantwoordelijkheid bij de uitvoering</w:t>
            </w:r>
          </w:p>
        </w:tc>
        <w:tc>
          <w:tcPr>
            <w:tcW w:w="1701" w:type="dxa"/>
            <w:vMerge w:val="restart"/>
            <w:tcBorders>
              <w:top w:val="single" w:sz="4" w:space="0" w:color="auto"/>
              <w:left w:val="single" w:sz="4" w:space="0" w:color="auto"/>
              <w:bottom w:val="single" w:sz="4" w:space="0" w:color="auto"/>
              <w:right w:val="single" w:sz="4" w:space="0" w:color="auto"/>
            </w:tcBorders>
          </w:tcPr>
          <w:p w:rsidR="002F3415" w:rsidRDefault="002F3415">
            <w:pPr>
              <w:jc w:val="center"/>
              <w:rPr>
                <w:rFonts w:eastAsia="Calibri" w:cs="Calibri"/>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i/>
                <w:sz w:val="20"/>
                <w:szCs w:val="20"/>
              </w:rPr>
            </w:pPr>
            <w:r>
              <w:rPr>
                <w:i/>
                <w:sz w:val="20"/>
                <w:szCs w:val="20"/>
              </w:rPr>
              <w:t>toont betrokkenheid en interesse in het vakgebied</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i/>
                <w:sz w:val="20"/>
                <w:szCs w:val="20"/>
              </w:rPr>
            </w:pPr>
            <w:r>
              <w:rPr>
                <w:i/>
                <w:sz w:val="20"/>
                <w:szCs w:val="20"/>
              </w:rPr>
              <w:t xml:space="preserve">houdt zich aan regels en afspraken </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i/>
                <w:sz w:val="20"/>
                <w:szCs w:val="20"/>
              </w:rPr>
            </w:pPr>
            <w:r>
              <w:rPr>
                <w:i/>
                <w:sz w:val="20"/>
                <w:szCs w:val="20"/>
              </w:rPr>
              <w:t>volgt aanwijzingen op</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F3415" w:rsidRDefault="002F3415">
            <w:pPr>
              <w:rPr>
                <w:rFonts w:eastAsia="Calibri" w:cs="Calibri"/>
                <w:b/>
                <w:i/>
                <w:sz w:val="20"/>
                <w:szCs w:val="20"/>
              </w:rPr>
            </w:pPr>
            <w:r>
              <w:rPr>
                <w:b/>
                <w:sz w:val="20"/>
                <w:szCs w:val="20"/>
              </w:rPr>
              <w:t>Samenwerking en interactie</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F3415" w:rsidRDefault="002F3415">
            <w:pPr>
              <w:jc w:val="center"/>
              <w:rPr>
                <w:rFonts w:eastAsia="Calibri" w:cs="Calibri"/>
                <w:b/>
                <w:sz w:val="20"/>
                <w:szCs w:val="20"/>
              </w:rPr>
            </w:pPr>
            <w:r>
              <w:rPr>
                <w:rFonts w:eastAsia="Calibri" w:cs="Calibri"/>
                <w:b/>
                <w:sz w:val="20"/>
                <w:szCs w:val="20"/>
              </w:rPr>
              <w:t>O – V - G</w:t>
            </w: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i/>
                <w:sz w:val="20"/>
                <w:szCs w:val="20"/>
              </w:rPr>
            </w:pPr>
            <w:r>
              <w:rPr>
                <w:i/>
                <w:sz w:val="20"/>
                <w:szCs w:val="20"/>
              </w:rPr>
              <w:t>toont bereidheid om samen met anderen aan een opdracht te werken</w:t>
            </w:r>
          </w:p>
        </w:tc>
        <w:tc>
          <w:tcPr>
            <w:tcW w:w="1701" w:type="dxa"/>
            <w:vMerge w:val="restart"/>
            <w:tcBorders>
              <w:top w:val="single" w:sz="4" w:space="0" w:color="auto"/>
              <w:left w:val="single" w:sz="4" w:space="0" w:color="auto"/>
              <w:bottom w:val="single" w:sz="4" w:space="0" w:color="auto"/>
              <w:right w:val="single" w:sz="4" w:space="0" w:color="auto"/>
            </w:tcBorders>
          </w:tcPr>
          <w:p w:rsidR="002F3415" w:rsidRDefault="002F3415">
            <w:pPr>
              <w:jc w:val="center"/>
              <w:rPr>
                <w:rFonts w:eastAsia="Calibri" w:cs="Calibri"/>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i/>
                <w:sz w:val="20"/>
                <w:szCs w:val="20"/>
              </w:rPr>
            </w:pPr>
            <w:r>
              <w:rPr>
                <w:i/>
                <w:sz w:val="20"/>
                <w:szCs w:val="20"/>
              </w:rPr>
              <w:t>gaat respectvol en collegiaal om met anderen</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i/>
                <w:sz w:val="20"/>
                <w:szCs w:val="20"/>
              </w:rPr>
            </w:pPr>
            <w:r>
              <w:rPr>
                <w:i/>
                <w:sz w:val="20"/>
                <w:szCs w:val="20"/>
              </w:rPr>
              <w:t>verwoordt eigen feedback op gepaste wijze en op het juiste moment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i/>
                <w:sz w:val="20"/>
                <w:szCs w:val="20"/>
              </w:rPr>
            </w:pPr>
            <w:r>
              <w:rPr>
                <w:i/>
                <w:sz w:val="20"/>
                <w:szCs w:val="20"/>
              </w:rPr>
              <w:t>staat open voor feedback van anderen in de samenwerking</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F3415" w:rsidRDefault="002F3415">
            <w:pPr>
              <w:rPr>
                <w:rFonts w:eastAsia="Calibri" w:cs="Calibri"/>
                <w:b/>
                <w:i/>
                <w:sz w:val="20"/>
                <w:szCs w:val="20"/>
              </w:rPr>
            </w:pPr>
            <w:r>
              <w:rPr>
                <w:b/>
                <w:sz w:val="20"/>
                <w:szCs w:val="20"/>
              </w:rPr>
              <w:t>Planmatig en systematisch werken</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F3415" w:rsidRDefault="002F3415">
            <w:pPr>
              <w:jc w:val="center"/>
              <w:rPr>
                <w:rFonts w:eastAsia="Calibri" w:cs="Calibri"/>
                <w:b/>
                <w:sz w:val="20"/>
                <w:szCs w:val="20"/>
              </w:rPr>
            </w:pPr>
            <w:r>
              <w:rPr>
                <w:rFonts w:eastAsia="Calibri" w:cs="Calibri"/>
                <w:b/>
                <w:sz w:val="20"/>
                <w:szCs w:val="20"/>
              </w:rPr>
              <w:t>O – V - G</w:t>
            </w: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i/>
                <w:sz w:val="20"/>
                <w:szCs w:val="20"/>
              </w:rPr>
            </w:pPr>
            <w:r>
              <w:rPr>
                <w:i/>
                <w:sz w:val="20"/>
                <w:szCs w:val="20"/>
              </w:rPr>
              <w:t>pakt het werk stapsgewijs volgens planning aan</w:t>
            </w:r>
          </w:p>
        </w:tc>
        <w:tc>
          <w:tcPr>
            <w:tcW w:w="1701" w:type="dxa"/>
            <w:vMerge w:val="restart"/>
            <w:tcBorders>
              <w:top w:val="single" w:sz="4" w:space="0" w:color="auto"/>
              <w:left w:val="single" w:sz="4" w:space="0" w:color="auto"/>
              <w:bottom w:val="single" w:sz="4" w:space="0" w:color="auto"/>
              <w:right w:val="single" w:sz="4" w:space="0" w:color="auto"/>
            </w:tcBorders>
          </w:tcPr>
          <w:p w:rsidR="002F3415" w:rsidRDefault="002F3415">
            <w:pPr>
              <w:jc w:val="center"/>
              <w:rPr>
                <w:rFonts w:eastAsia="Calibri" w:cs="Calibri"/>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i/>
                <w:sz w:val="20"/>
                <w:szCs w:val="20"/>
              </w:rPr>
            </w:pPr>
            <w:r>
              <w:rPr>
                <w:i/>
                <w:sz w:val="20"/>
                <w:szCs w:val="20"/>
              </w:rPr>
              <w:t>werkt volgens het vereiste tempo en levert het werk op tijd op</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sz w:val="20"/>
                <w:szCs w:val="20"/>
              </w:rPr>
            </w:pPr>
            <w:r>
              <w:rPr>
                <w:i/>
                <w:sz w:val="20"/>
                <w:szCs w:val="20"/>
              </w:rPr>
              <w:t>geeft tijdig aan als de voortgang gevaar loopt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F3415" w:rsidRDefault="002F3415">
            <w:pPr>
              <w:rPr>
                <w:rFonts w:eastAsia="Calibri" w:cs="Calibri"/>
                <w:b/>
                <w:i/>
                <w:sz w:val="20"/>
                <w:szCs w:val="20"/>
              </w:rPr>
            </w:pPr>
            <w:r>
              <w:rPr>
                <w:b/>
                <w:sz w:val="20"/>
                <w:szCs w:val="20"/>
              </w:rPr>
              <w:t>Communicatie en klantgerichtheid</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F3415" w:rsidRDefault="002F3415">
            <w:pPr>
              <w:jc w:val="center"/>
              <w:rPr>
                <w:rFonts w:eastAsia="Calibri" w:cs="Calibri"/>
                <w:b/>
                <w:sz w:val="20"/>
                <w:szCs w:val="20"/>
              </w:rPr>
            </w:pPr>
            <w:r>
              <w:rPr>
                <w:rFonts w:eastAsia="Calibri" w:cs="Calibri"/>
                <w:b/>
                <w:sz w:val="20"/>
                <w:szCs w:val="20"/>
              </w:rPr>
              <w:t>O – V - G</w:t>
            </w: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sz w:val="20"/>
                <w:szCs w:val="20"/>
              </w:rPr>
            </w:pPr>
            <w:r>
              <w:rPr>
                <w:i/>
                <w:sz w:val="20"/>
                <w:szCs w:val="20"/>
              </w:rPr>
              <w:t>leeft zich in de wensen van anderen</w:t>
            </w:r>
          </w:p>
        </w:tc>
        <w:tc>
          <w:tcPr>
            <w:tcW w:w="1701" w:type="dxa"/>
            <w:vMerge w:val="restart"/>
            <w:tcBorders>
              <w:top w:val="single" w:sz="4" w:space="0" w:color="auto"/>
              <w:left w:val="single" w:sz="4" w:space="0" w:color="auto"/>
              <w:bottom w:val="single" w:sz="4" w:space="0" w:color="auto"/>
              <w:right w:val="single" w:sz="4" w:space="0" w:color="auto"/>
            </w:tcBorders>
          </w:tcPr>
          <w:p w:rsidR="002F3415" w:rsidRDefault="002F3415">
            <w:pPr>
              <w:jc w:val="center"/>
              <w:rPr>
                <w:rFonts w:eastAsia="Calibri" w:cs="Calibri"/>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sz w:val="20"/>
                <w:szCs w:val="20"/>
              </w:rPr>
            </w:pPr>
            <w:r>
              <w:rPr>
                <w:i/>
                <w:sz w:val="20"/>
                <w:szCs w:val="20"/>
              </w:rPr>
              <w:t>staat open voor begeleiding</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sz w:val="20"/>
                <w:szCs w:val="20"/>
              </w:rPr>
            </w:pPr>
            <w:r>
              <w:rPr>
                <w:i/>
                <w:sz w:val="20"/>
                <w:szCs w:val="20"/>
              </w:rPr>
              <w:t>denkt mee in oplossingen</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F3415" w:rsidRDefault="002F3415">
            <w:pPr>
              <w:rPr>
                <w:rFonts w:eastAsia="Calibri" w:cs="Calibri"/>
                <w:b/>
                <w:i/>
                <w:sz w:val="20"/>
                <w:szCs w:val="20"/>
              </w:rPr>
            </w:pPr>
            <w:r>
              <w:rPr>
                <w:b/>
                <w:sz w:val="20"/>
                <w:szCs w:val="20"/>
              </w:rPr>
              <w:t>Initiatief en zelfstandigheid</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F3415" w:rsidRDefault="002F3415">
            <w:pPr>
              <w:jc w:val="center"/>
              <w:rPr>
                <w:rFonts w:eastAsia="Calibri" w:cs="Calibri"/>
                <w:b/>
                <w:sz w:val="20"/>
                <w:szCs w:val="20"/>
              </w:rPr>
            </w:pPr>
            <w:r>
              <w:rPr>
                <w:rFonts w:eastAsia="Calibri" w:cs="Calibri"/>
                <w:b/>
                <w:sz w:val="20"/>
                <w:szCs w:val="20"/>
              </w:rPr>
              <w:t>O – V - G</w:t>
            </w: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sz w:val="20"/>
                <w:szCs w:val="20"/>
              </w:rPr>
            </w:pPr>
            <w:r>
              <w:rPr>
                <w:i/>
                <w:sz w:val="20"/>
                <w:szCs w:val="20"/>
              </w:rPr>
              <w:t>toont initiatief om de vereiste werkzaamheden op te pakken</w:t>
            </w:r>
          </w:p>
        </w:tc>
        <w:tc>
          <w:tcPr>
            <w:tcW w:w="1701" w:type="dxa"/>
            <w:vMerge w:val="restart"/>
            <w:tcBorders>
              <w:top w:val="single" w:sz="4" w:space="0" w:color="auto"/>
              <w:left w:val="single" w:sz="4" w:space="0" w:color="auto"/>
              <w:bottom w:val="single" w:sz="4" w:space="0" w:color="auto"/>
              <w:right w:val="single" w:sz="4" w:space="0" w:color="auto"/>
            </w:tcBorders>
          </w:tcPr>
          <w:p w:rsidR="002F3415" w:rsidRDefault="002F3415">
            <w:pPr>
              <w:jc w:val="center"/>
              <w:rPr>
                <w:rFonts w:eastAsia="Calibri" w:cs="Calibri"/>
                <w:sz w:val="20"/>
                <w:szCs w:val="20"/>
              </w:rPr>
            </w:pPr>
          </w:p>
        </w:tc>
      </w:tr>
      <w:tr w:rsidR="002F3415" w:rsidTr="002F3415">
        <w:tc>
          <w:tcPr>
            <w:tcW w:w="7792" w:type="dxa"/>
            <w:tcBorders>
              <w:top w:val="single" w:sz="4" w:space="0" w:color="auto"/>
              <w:left w:val="single" w:sz="4" w:space="0" w:color="auto"/>
              <w:bottom w:val="single" w:sz="4" w:space="0" w:color="auto"/>
              <w:right w:val="single" w:sz="4" w:space="0" w:color="auto"/>
            </w:tcBorders>
            <w:hideMark/>
          </w:tcPr>
          <w:p w:rsidR="002F3415" w:rsidRDefault="002F3415">
            <w:pPr>
              <w:tabs>
                <w:tab w:val="left" w:pos="4322"/>
              </w:tabs>
              <w:rPr>
                <w:sz w:val="20"/>
                <w:szCs w:val="20"/>
              </w:rPr>
            </w:pPr>
            <w:r>
              <w:rPr>
                <w:i/>
                <w:sz w:val="20"/>
                <w:szCs w:val="20"/>
              </w:rPr>
              <w:t>vraagt tijdig hulp als hij/zij er niet uitkomt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F3415" w:rsidRDefault="002F3415">
            <w:pPr>
              <w:tabs>
                <w:tab w:val="clear" w:pos="709"/>
              </w:tabs>
              <w:suppressAutoHyphens w:val="0"/>
              <w:spacing w:after="0" w:line="240" w:lineRule="auto"/>
              <w:rPr>
                <w:rFonts w:eastAsia="Calibri" w:cs="Calibri"/>
                <w:kern w:val="2"/>
                <w:sz w:val="20"/>
                <w:szCs w:val="20"/>
              </w:rPr>
            </w:pPr>
          </w:p>
        </w:tc>
      </w:tr>
    </w:tbl>
    <w:p w:rsidR="002F3415" w:rsidRDefault="002F3415" w:rsidP="002F3415">
      <w:pPr>
        <w:spacing w:after="0" w:line="240" w:lineRule="auto"/>
        <w:rPr>
          <w:rFonts w:asciiTheme="minorHAnsi" w:hAnsiTheme="minorHAnsi" w:cstheme="minorHAnsi"/>
          <w:kern w:val="2"/>
          <w:sz w:val="18"/>
          <w:szCs w:val="18"/>
        </w:rPr>
      </w:pPr>
      <w:r>
        <w:rPr>
          <w:rFonts w:asciiTheme="minorHAnsi" w:hAnsiTheme="minorHAnsi" w:cstheme="minorHAnsi"/>
          <w:sz w:val="18"/>
          <w:szCs w:val="18"/>
        </w:rPr>
        <w:t xml:space="preserve">G=goed (8) V=Voldoende(6) O=onvoldoende (4 of lager). Het cijfer vormt het gemiddelde van de scores per onderdeel. </w:t>
      </w:r>
    </w:p>
    <w:p w:rsidR="002F3415" w:rsidRDefault="002F3415" w:rsidP="002F3415">
      <w:pPr>
        <w:spacing w:after="0" w:line="240" w:lineRule="auto"/>
        <w:rPr>
          <w:rFonts w:asciiTheme="minorHAnsi" w:hAnsiTheme="minorHAnsi" w:cstheme="minorHAnsi"/>
          <w:sz w:val="18"/>
          <w:szCs w:val="18"/>
        </w:rPr>
      </w:pPr>
      <w:r>
        <w:rPr>
          <w:rFonts w:asciiTheme="minorHAnsi" w:hAnsiTheme="minorHAnsi" w:cstheme="minorHAnsi"/>
          <w:sz w:val="18"/>
          <w:szCs w:val="18"/>
        </w:rPr>
        <w:t>Deel 2 (proces) vormt 50% van het eindcijfer.</w:t>
      </w:r>
    </w:p>
    <w:p w:rsidR="002F3415" w:rsidRDefault="002F3415" w:rsidP="002F3415">
      <w:pPr>
        <w:spacing w:after="0" w:line="240" w:lineRule="auto"/>
        <w:rPr>
          <w:rFonts w:asciiTheme="minorHAnsi" w:hAnsiTheme="minorHAnsi" w:cstheme="minorHAnsi"/>
        </w:rPr>
      </w:pPr>
    </w:p>
    <w:p w:rsidR="002F3415" w:rsidRDefault="002F3415" w:rsidP="002F3415">
      <w:pPr>
        <w:spacing w:after="0" w:line="240" w:lineRule="auto"/>
        <w:rPr>
          <w:rFonts w:asciiTheme="minorHAnsi" w:hAnsiTheme="minorHAnsi" w:cstheme="minorHAnsi"/>
        </w:rPr>
      </w:pPr>
    </w:p>
    <w:tbl>
      <w:tblPr>
        <w:tblStyle w:val="Tabelraster"/>
        <w:tblW w:w="9495" w:type="dxa"/>
        <w:tblLayout w:type="fixed"/>
        <w:tblLook w:val="04A0"/>
      </w:tblPr>
      <w:tblGrid>
        <w:gridCol w:w="7794"/>
        <w:gridCol w:w="1701"/>
      </w:tblGrid>
      <w:tr w:rsidR="002F3415" w:rsidTr="002F3415">
        <w:tc>
          <w:tcPr>
            <w:tcW w:w="7792" w:type="dxa"/>
            <w:tcBorders>
              <w:top w:val="single" w:sz="4" w:space="0" w:color="auto"/>
              <w:left w:val="single" w:sz="4" w:space="0" w:color="auto"/>
              <w:bottom w:val="single" w:sz="4" w:space="0" w:color="auto"/>
              <w:right w:val="single" w:sz="18" w:space="0" w:color="auto"/>
            </w:tcBorders>
            <w:vAlign w:val="center"/>
            <w:hideMark/>
          </w:tcPr>
          <w:p w:rsidR="002F3415" w:rsidRDefault="002F3415">
            <w:pPr>
              <w:rPr>
                <w:rFonts w:eastAsia="Calibri" w:cs="Calibri"/>
                <w:b/>
                <w:sz w:val="20"/>
                <w:szCs w:val="20"/>
              </w:rPr>
            </w:pPr>
            <w:r>
              <w:rPr>
                <w:rFonts w:eastAsia="Calibri" w:cs="Calibri"/>
                <w:b/>
                <w:sz w:val="20"/>
                <w:szCs w:val="20"/>
              </w:rPr>
              <w:t>Cijfer proces ALA</w:t>
            </w:r>
          </w:p>
        </w:tc>
        <w:tc>
          <w:tcPr>
            <w:tcW w:w="1701" w:type="dxa"/>
            <w:tcBorders>
              <w:top w:val="single" w:sz="18" w:space="0" w:color="auto"/>
              <w:left w:val="single" w:sz="18" w:space="0" w:color="auto"/>
              <w:bottom w:val="single" w:sz="18" w:space="0" w:color="auto"/>
              <w:right w:val="single" w:sz="18" w:space="0" w:color="auto"/>
            </w:tcBorders>
            <w:vAlign w:val="center"/>
          </w:tcPr>
          <w:p w:rsidR="002F3415" w:rsidRDefault="002F3415">
            <w:pPr>
              <w:rPr>
                <w:rFonts w:eastAsia="Calibri" w:cs="Calibri"/>
                <w:sz w:val="20"/>
                <w:szCs w:val="20"/>
              </w:rPr>
            </w:pPr>
          </w:p>
        </w:tc>
      </w:tr>
    </w:tbl>
    <w:p w:rsidR="002F3415" w:rsidRDefault="002F3415" w:rsidP="002F3415">
      <w:pPr>
        <w:spacing w:after="0" w:line="240" w:lineRule="auto"/>
        <w:rPr>
          <w:rFonts w:asciiTheme="minorHAnsi" w:hAnsiTheme="minorHAnsi" w:cstheme="minorHAnsi"/>
          <w:kern w:val="2"/>
        </w:rPr>
      </w:pPr>
    </w:p>
    <w:p w:rsidR="002F3415" w:rsidRDefault="002F3415" w:rsidP="002F3415">
      <w:pPr>
        <w:spacing w:after="0" w:line="240" w:lineRule="auto"/>
        <w:rPr>
          <w:rFonts w:asciiTheme="minorHAnsi" w:hAnsiTheme="minorHAnsi" w:cstheme="minorHAnsi"/>
        </w:rPr>
      </w:pPr>
    </w:p>
    <w:p w:rsidR="002F3415" w:rsidRDefault="002F3415" w:rsidP="002F3415">
      <w:pPr>
        <w:rPr>
          <w:b/>
        </w:rPr>
      </w:pPr>
    </w:p>
    <w:p w:rsidR="002F3415" w:rsidRDefault="002F3415" w:rsidP="002F3415">
      <w:pPr>
        <w:spacing w:after="0" w:line="240" w:lineRule="auto"/>
        <w:rPr>
          <w:rFonts w:asciiTheme="minorHAnsi" w:hAnsiTheme="minorHAnsi" w:cstheme="minorHAnsi"/>
        </w:rPr>
      </w:pPr>
    </w:p>
    <w:p w:rsidR="002F3415" w:rsidRDefault="002F3415" w:rsidP="002F3415">
      <w:pPr>
        <w:suppressAutoHyphens w:val="0"/>
        <w:spacing w:after="160" w:line="256" w:lineRule="auto"/>
        <w:rPr>
          <w:rFonts w:asciiTheme="minorHAnsi" w:hAnsiTheme="minorHAnsi" w:cstheme="minorHAnsi"/>
          <w:b/>
        </w:rPr>
      </w:pPr>
      <w:r>
        <w:rPr>
          <w:rFonts w:asciiTheme="minorHAnsi" w:hAnsiTheme="minorHAnsi" w:cstheme="minorHAnsi"/>
          <w:b/>
        </w:rPr>
        <w:br w:type="page"/>
      </w:r>
      <w:r>
        <w:rPr>
          <w:rFonts w:asciiTheme="minorHAnsi" w:hAnsiTheme="minorHAnsi" w:cstheme="minorHAnsi"/>
          <w:b/>
        </w:rPr>
        <w:lastRenderedPageBreak/>
        <w:t>Eindbeoordeling</w:t>
      </w:r>
    </w:p>
    <w:p w:rsidR="002F3415" w:rsidRDefault="002F3415" w:rsidP="002F3415">
      <w:pPr>
        <w:spacing w:after="0" w:line="240" w:lineRule="auto"/>
        <w:rPr>
          <w:rFonts w:asciiTheme="minorHAnsi" w:hAnsiTheme="minorHAnsi" w:cstheme="minorHAnsi"/>
        </w:rPr>
      </w:pPr>
    </w:p>
    <w:tbl>
      <w:tblPr>
        <w:tblStyle w:val="Tabelraster"/>
        <w:tblW w:w="9210" w:type="dxa"/>
        <w:tblLayout w:type="fixed"/>
        <w:tblLook w:val="04A0"/>
      </w:tblPr>
      <w:tblGrid>
        <w:gridCol w:w="7509"/>
        <w:gridCol w:w="1701"/>
      </w:tblGrid>
      <w:tr w:rsidR="002F3415" w:rsidTr="002F3415">
        <w:trPr>
          <w:cantSplit/>
          <w:trHeight w:val="284"/>
        </w:trPr>
        <w:tc>
          <w:tcPr>
            <w:tcW w:w="9209"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3415" w:rsidRDefault="002F3415">
            <w:pPr>
              <w:rPr>
                <w:rFonts w:eastAsia="Calibri" w:cs="Calibri"/>
                <w:b/>
                <w:sz w:val="16"/>
                <w:szCs w:val="16"/>
              </w:rPr>
            </w:pPr>
          </w:p>
        </w:tc>
      </w:tr>
      <w:tr w:rsidR="002F3415" w:rsidTr="002F3415">
        <w:tc>
          <w:tcPr>
            <w:tcW w:w="7508" w:type="dxa"/>
            <w:tcBorders>
              <w:top w:val="single" w:sz="4" w:space="0" w:color="auto"/>
              <w:left w:val="single" w:sz="4" w:space="0" w:color="auto"/>
              <w:bottom w:val="single" w:sz="4" w:space="0" w:color="auto"/>
              <w:right w:val="single" w:sz="18" w:space="0" w:color="auto"/>
            </w:tcBorders>
            <w:vAlign w:val="center"/>
            <w:hideMark/>
          </w:tcPr>
          <w:p w:rsidR="002F3415" w:rsidRDefault="002F3415">
            <w:pPr>
              <w:rPr>
                <w:rFonts w:eastAsia="Calibri" w:cs="Calibri"/>
                <w:b/>
                <w:sz w:val="20"/>
                <w:szCs w:val="20"/>
              </w:rPr>
            </w:pPr>
            <w:r>
              <w:rPr>
                <w:rFonts w:eastAsia="Calibri" w:cs="Calibri"/>
                <w:b/>
                <w:sz w:val="20"/>
                <w:szCs w:val="20"/>
              </w:rPr>
              <w:t>Eindcijfer beoordeling ALA</w:t>
            </w:r>
          </w:p>
        </w:tc>
        <w:tc>
          <w:tcPr>
            <w:tcW w:w="1701" w:type="dxa"/>
            <w:tcBorders>
              <w:top w:val="single" w:sz="18" w:space="0" w:color="auto"/>
              <w:left w:val="single" w:sz="18" w:space="0" w:color="auto"/>
              <w:bottom w:val="single" w:sz="18" w:space="0" w:color="auto"/>
              <w:right w:val="single" w:sz="18" w:space="0" w:color="auto"/>
            </w:tcBorders>
            <w:vAlign w:val="center"/>
          </w:tcPr>
          <w:p w:rsidR="002F3415" w:rsidRDefault="002F3415">
            <w:pPr>
              <w:rPr>
                <w:rFonts w:eastAsia="Calibri" w:cs="Calibri"/>
                <w:sz w:val="20"/>
                <w:szCs w:val="20"/>
              </w:rPr>
            </w:pPr>
          </w:p>
        </w:tc>
      </w:tr>
      <w:tr w:rsidR="002F3415" w:rsidTr="002F3415">
        <w:trPr>
          <w:cantSplit/>
          <w:trHeight w:val="284"/>
        </w:trPr>
        <w:tc>
          <w:tcPr>
            <w:tcW w:w="9209"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3415" w:rsidRDefault="002F3415">
            <w:pPr>
              <w:rPr>
                <w:rFonts w:eastAsia="Calibri" w:cs="Calibri"/>
                <w:b/>
                <w:sz w:val="16"/>
                <w:szCs w:val="16"/>
              </w:rPr>
            </w:pPr>
          </w:p>
        </w:tc>
      </w:tr>
      <w:tr w:rsidR="002F3415" w:rsidTr="002F3415">
        <w:tc>
          <w:tcPr>
            <w:tcW w:w="7508" w:type="dxa"/>
            <w:tcBorders>
              <w:top w:val="single" w:sz="4" w:space="0" w:color="auto"/>
              <w:left w:val="single" w:sz="4" w:space="0" w:color="auto"/>
              <w:bottom w:val="single" w:sz="4" w:space="0" w:color="auto"/>
              <w:right w:val="single" w:sz="18" w:space="0" w:color="auto"/>
            </w:tcBorders>
            <w:vAlign w:val="center"/>
            <w:hideMark/>
          </w:tcPr>
          <w:p w:rsidR="002F3415" w:rsidRDefault="002F3415">
            <w:pPr>
              <w:rPr>
                <w:rFonts w:eastAsia="Calibri" w:cs="Calibri"/>
                <w:b/>
                <w:sz w:val="20"/>
                <w:szCs w:val="20"/>
              </w:rPr>
            </w:pPr>
            <w:r>
              <w:rPr>
                <w:rFonts w:eastAsia="Calibri" w:cs="Calibri"/>
                <w:b/>
                <w:sz w:val="20"/>
                <w:szCs w:val="20"/>
              </w:rPr>
              <w:t>Paraaf docent</w:t>
            </w:r>
          </w:p>
        </w:tc>
        <w:tc>
          <w:tcPr>
            <w:tcW w:w="1701" w:type="dxa"/>
            <w:tcBorders>
              <w:top w:val="single" w:sz="18" w:space="0" w:color="auto"/>
              <w:left w:val="single" w:sz="18" w:space="0" w:color="auto"/>
              <w:bottom w:val="single" w:sz="18" w:space="0" w:color="auto"/>
              <w:right w:val="single" w:sz="18" w:space="0" w:color="auto"/>
            </w:tcBorders>
            <w:vAlign w:val="center"/>
          </w:tcPr>
          <w:p w:rsidR="002F3415" w:rsidRDefault="002F3415">
            <w:pPr>
              <w:rPr>
                <w:rFonts w:eastAsia="Calibri" w:cs="Calibri"/>
                <w:sz w:val="20"/>
                <w:szCs w:val="20"/>
              </w:rPr>
            </w:pPr>
          </w:p>
        </w:tc>
      </w:tr>
      <w:tr w:rsidR="002F3415" w:rsidTr="002F3415">
        <w:trPr>
          <w:cantSplit/>
          <w:trHeight w:val="284"/>
        </w:trPr>
        <w:tc>
          <w:tcPr>
            <w:tcW w:w="9209"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Pr>
          <w:p w:rsidR="002F3415" w:rsidRDefault="002F3415">
            <w:pPr>
              <w:rPr>
                <w:rFonts w:eastAsia="Calibri" w:cs="Calibri"/>
                <w:b/>
                <w:sz w:val="16"/>
                <w:szCs w:val="16"/>
              </w:rPr>
            </w:pPr>
          </w:p>
        </w:tc>
      </w:tr>
    </w:tbl>
    <w:p w:rsidR="002F3415" w:rsidRDefault="002F3415" w:rsidP="002F3415">
      <w:pPr>
        <w:suppressAutoHyphens w:val="0"/>
        <w:spacing w:after="0" w:line="240" w:lineRule="auto"/>
        <w:rPr>
          <w:kern w:val="2"/>
        </w:rPr>
      </w:pPr>
    </w:p>
    <w:p w:rsidR="002F3415" w:rsidRDefault="002F3415" w:rsidP="002F3415">
      <w:pPr>
        <w:suppressAutoHyphens w:val="0"/>
        <w:spacing w:after="0" w:line="240" w:lineRule="auto"/>
        <w:rPr>
          <w:rFonts w:asciiTheme="minorHAnsi" w:hAnsiTheme="minorHAnsi" w:cstheme="minorHAnsi"/>
          <w:i/>
        </w:rPr>
      </w:pPr>
      <w:r w:rsidRPr="0086055F">
        <w:rPr>
          <w:rFonts w:asciiTheme="minorHAnsi" w:hAnsiTheme="minorHAnsi" w:cstheme="minorHAnsi"/>
          <w:i/>
        </w:rPr>
        <w:t xml:space="preserve">*gemiddelde van </w:t>
      </w:r>
      <w:r w:rsidR="009C6514">
        <w:rPr>
          <w:rFonts w:asciiTheme="minorHAnsi" w:hAnsiTheme="minorHAnsi" w:cstheme="minorHAnsi"/>
          <w:i/>
        </w:rPr>
        <w:t xml:space="preserve">werkprocessen opdracht 1, 2 </w:t>
      </w:r>
      <w:r w:rsidRPr="0086055F">
        <w:rPr>
          <w:rFonts w:asciiTheme="minorHAnsi" w:hAnsiTheme="minorHAnsi" w:cstheme="minorHAnsi"/>
          <w:i/>
        </w:rPr>
        <w:t xml:space="preserve"> en deel 2</w:t>
      </w:r>
    </w:p>
    <w:p w:rsidR="002F3415" w:rsidRPr="0086055F" w:rsidRDefault="002F3415" w:rsidP="0086055F">
      <w:pPr>
        <w:suppressAutoHyphens w:val="0"/>
        <w:spacing w:after="0" w:line="240" w:lineRule="auto"/>
        <w:rPr>
          <w:rFonts w:asciiTheme="minorHAnsi" w:hAnsiTheme="minorHAnsi" w:cstheme="minorHAnsi"/>
          <w:i/>
        </w:rPr>
      </w:pPr>
    </w:p>
    <w:sectPr w:rsidR="002F3415" w:rsidRPr="0086055F" w:rsidSect="000635D0">
      <w:footerReference w:type="even" r:id="rId22"/>
      <w:footerReference w:type="default" r:id="rId23"/>
      <w:pgSz w:w="11906" w:h="16838"/>
      <w:pgMar w:top="1417" w:right="1417" w:bottom="1417" w:left="1417" w:header="720" w:footer="552" w:gutter="0"/>
      <w:cols w:space="720"/>
      <w:docGrid w:linePitch="299"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62B" w:rsidRDefault="00EE662B">
      <w:pPr>
        <w:spacing w:after="0" w:line="240" w:lineRule="auto"/>
      </w:pPr>
      <w:r>
        <w:separator/>
      </w:r>
    </w:p>
  </w:endnote>
  <w:endnote w:type="continuationSeparator" w:id="0">
    <w:p w:rsidR="00EE662B" w:rsidRDefault="00EE66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Arial"/>
    <w:charset w:val="00"/>
    <w:family w:val="swiss"/>
    <w:pitch w:val="variable"/>
    <w:sig w:usb0="00000000" w:usb1="D200FDFF" w:usb2="0A246029" w:usb3="00000000" w:csb0="000001FF" w:csb1="00000000"/>
  </w:font>
  <w:font w:name="font316">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88D" w:rsidRDefault="000A6CBE" w:rsidP="00233305">
    <w:pPr>
      <w:pStyle w:val="Voettekst"/>
      <w:framePr w:wrap="around" w:vAnchor="text" w:hAnchor="margin" w:xAlign="center" w:y="1"/>
      <w:rPr>
        <w:rStyle w:val="Paginanummer"/>
      </w:rPr>
    </w:pPr>
    <w:r>
      <w:rPr>
        <w:rStyle w:val="Paginanummer"/>
      </w:rPr>
      <w:fldChar w:fldCharType="begin"/>
    </w:r>
    <w:r w:rsidR="0059188D">
      <w:rPr>
        <w:rStyle w:val="Paginanummer"/>
      </w:rPr>
      <w:instrText xml:space="preserve">PAGE  </w:instrText>
    </w:r>
    <w:r>
      <w:rPr>
        <w:rStyle w:val="Paginanummer"/>
      </w:rPr>
      <w:fldChar w:fldCharType="end"/>
    </w:r>
  </w:p>
  <w:p w:rsidR="0059188D" w:rsidRDefault="0059188D">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88D" w:rsidRDefault="009C6514" w:rsidP="00AE272E">
    <w:pPr>
      <w:pStyle w:val="Voettekst"/>
      <w:tabs>
        <w:tab w:val="left" w:pos="253"/>
        <w:tab w:val="right" w:pos="8306"/>
      </w:tabs>
    </w:pPr>
    <w:r>
      <w:t>[</w:t>
    </w:r>
    <w:r w:rsidRPr="00A76993">
      <w:rPr>
        <w:rFonts w:asciiTheme="minorHAnsi" w:hAnsiTheme="minorHAnsi"/>
      </w:rPr>
      <w:t>A95310-1</w:t>
    </w:r>
    <w:r w:rsidR="00D731CF">
      <w:t>] [ALA Ontwerpen en realiseren applicatie</w:t>
    </w:r>
    <w:r w:rsidR="0059188D">
      <w:t>] [</w:t>
    </w:r>
    <w:r w:rsidR="00D731CF">
      <w:t>2014</w:t>
    </w:r>
    <w:r w:rsidR="0059188D">
      <w:t xml:space="preserve">] </w:t>
    </w:r>
    <w:r w:rsidR="0059188D">
      <w:tab/>
    </w:r>
    <w:r w:rsidR="0059188D">
      <w:tab/>
    </w:r>
    <w:r w:rsidR="0059188D" w:rsidRPr="008D6DB8">
      <w:t xml:space="preserve">Pagina </w:t>
    </w:r>
    <w:r w:rsidR="000A6CBE">
      <w:fldChar w:fldCharType="begin"/>
    </w:r>
    <w:r w:rsidR="0059188D">
      <w:instrText xml:space="preserve"> PAGE </w:instrText>
    </w:r>
    <w:r w:rsidR="000A6CBE">
      <w:fldChar w:fldCharType="separate"/>
    </w:r>
    <w:r w:rsidR="00A96012">
      <w:rPr>
        <w:noProof/>
      </w:rPr>
      <w:t>10</w:t>
    </w:r>
    <w:r w:rsidR="000A6CBE">
      <w:rPr>
        <w:noProof/>
      </w:rPr>
      <w:fldChar w:fldCharType="end"/>
    </w:r>
    <w:r w:rsidR="0059188D" w:rsidRPr="008D6DB8">
      <w:t xml:space="preserve"> van </w:t>
    </w:r>
    <w:r w:rsidR="000A6CBE">
      <w:fldChar w:fldCharType="begin"/>
    </w:r>
    <w:r w:rsidR="0059188D">
      <w:instrText xml:space="preserve"> NUMPAGES </w:instrText>
    </w:r>
    <w:r w:rsidR="000A6CBE">
      <w:fldChar w:fldCharType="separate"/>
    </w:r>
    <w:r w:rsidR="00A96012">
      <w:rPr>
        <w:noProof/>
      </w:rPr>
      <w:t>21</w:t>
    </w:r>
    <w:r w:rsidR="000A6CBE">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62B" w:rsidRDefault="00EE662B">
      <w:pPr>
        <w:spacing w:after="0" w:line="240" w:lineRule="auto"/>
      </w:pPr>
      <w:r>
        <w:separator/>
      </w:r>
    </w:p>
  </w:footnote>
  <w:footnote w:type="continuationSeparator" w:id="0">
    <w:p w:rsidR="00EE662B" w:rsidRDefault="00EE66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32"/>
      <w:numFmt w:val="bullet"/>
      <w:lvlText w:val="-"/>
      <w:lvlJc w:val="left"/>
      <w:pPr>
        <w:tabs>
          <w:tab w:val="num" w:pos="-76"/>
        </w:tabs>
        <w:ind w:left="644" w:hanging="360"/>
      </w:pPr>
      <w:rPr>
        <w:rFonts w:ascii="Calibri" w:hAnsi="Calibri"/>
      </w:rPr>
    </w:lvl>
    <w:lvl w:ilvl="1">
      <w:start w:val="1"/>
      <w:numFmt w:val="bullet"/>
      <w:lvlText w:val="o"/>
      <w:lvlJc w:val="left"/>
      <w:pPr>
        <w:tabs>
          <w:tab w:val="num" w:pos="-76"/>
        </w:tabs>
        <w:ind w:left="1364" w:hanging="360"/>
      </w:pPr>
      <w:rPr>
        <w:rFonts w:ascii="Courier New" w:hAnsi="Courier New"/>
      </w:rPr>
    </w:lvl>
    <w:lvl w:ilvl="2">
      <w:start w:val="1"/>
      <w:numFmt w:val="bullet"/>
      <w:lvlText w:val=""/>
      <w:lvlJc w:val="left"/>
      <w:pPr>
        <w:tabs>
          <w:tab w:val="num" w:pos="-76"/>
        </w:tabs>
        <w:ind w:left="2084" w:hanging="360"/>
      </w:pPr>
      <w:rPr>
        <w:rFonts w:ascii="Wingdings" w:hAnsi="Wingdings" w:cs="Wingdings"/>
      </w:rPr>
    </w:lvl>
    <w:lvl w:ilvl="3">
      <w:start w:val="1"/>
      <w:numFmt w:val="bullet"/>
      <w:lvlText w:val=""/>
      <w:lvlJc w:val="left"/>
      <w:pPr>
        <w:tabs>
          <w:tab w:val="num" w:pos="-76"/>
        </w:tabs>
        <w:ind w:left="2804" w:hanging="360"/>
      </w:pPr>
      <w:rPr>
        <w:rFonts w:ascii="Symbol" w:hAnsi="Symbol" w:cs="Symbol"/>
      </w:rPr>
    </w:lvl>
    <w:lvl w:ilvl="4">
      <w:start w:val="1"/>
      <w:numFmt w:val="bullet"/>
      <w:lvlText w:val="o"/>
      <w:lvlJc w:val="left"/>
      <w:pPr>
        <w:tabs>
          <w:tab w:val="num" w:pos="-76"/>
        </w:tabs>
        <w:ind w:left="3524" w:hanging="360"/>
      </w:pPr>
      <w:rPr>
        <w:rFonts w:ascii="Courier New" w:hAnsi="Courier New"/>
      </w:rPr>
    </w:lvl>
    <w:lvl w:ilvl="5">
      <w:start w:val="1"/>
      <w:numFmt w:val="bullet"/>
      <w:lvlText w:val=""/>
      <w:lvlJc w:val="left"/>
      <w:pPr>
        <w:tabs>
          <w:tab w:val="num" w:pos="-76"/>
        </w:tabs>
        <w:ind w:left="4244" w:hanging="360"/>
      </w:pPr>
      <w:rPr>
        <w:rFonts w:ascii="Wingdings" w:hAnsi="Wingdings" w:cs="Wingdings"/>
      </w:rPr>
    </w:lvl>
    <w:lvl w:ilvl="6">
      <w:start w:val="1"/>
      <w:numFmt w:val="bullet"/>
      <w:lvlText w:val=""/>
      <w:lvlJc w:val="left"/>
      <w:pPr>
        <w:tabs>
          <w:tab w:val="num" w:pos="-76"/>
        </w:tabs>
        <w:ind w:left="4964" w:hanging="360"/>
      </w:pPr>
      <w:rPr>
        <w:rFonts w:ascii="Symbol" w:hAnsi="Symbol" w:cs="Symbol"/>
      </w:rPr>
    </w:lvl>
    <w:lvl w:ilvl="7">
      <w:start w:val="1"/>
      <w:numFmt w:val="bullet"/>
      <w:lvlText w:val="o"/>
      <w:lvlJc w:val="left"/>
      <w:pPr>
        <w:tabs>
          <w:tab w:val="num" w:pos="-76"/>
        </w:tabs>
        <w:ind w:left="5684" w:hanging="360"/>
      </w:pPr>
      <w:rPr>
        <w:rFonts w:ascii="Courier New" w:hAnsi="Courier New"/>
      </w:rPr>
    </w:lvl>
    <w:lvl w:ilvl="8">
      <w:start w:val="1"/>
      <w:numFmt w:val="bullet"/>
      <w:lvlText w:val=""/>
      <w:lvlJc w:val="left"/>
      <w:pPr>
        <w:tabs>
          <w:tab w:val="num" w:pos="-76"/>
        </w:tabs>
        <w:ind w:left="6404" w:hanging="360"/>
      </w:pPr>
      <w:rPr>
        <w:rFonts w:ascii="Wingdings" w:hAnsi="Wingdings" w:cs="Wingdings"/>
      </w:rPr>
    </w:lvl>
  </w:abstractNum>
  <w:abstractNum w:abstractNumId="1">
    <w:nsid w:val="00000002"/>
    <w:multiLevelType w:val="multilevel"/>
    <w:tmpl w:val="2B78EB36"/>
    <w:lvl w:ilvl="0">
      <w:start w:val="32"/>
      <w:numFmt w:val="bullet"/>
      <w:lvlText w:val="-"/>
      <w:lvlJc w:val="left"/>
      <w:pPr>
        <w:tabs>
          <w:tab w:val="num" w:pos="0"/>
        </w:tabs>
        <w:ind w:left="720" w:hanging="360"/>
      </w:pPr>
      <w:rPr>
        <w:rFonts w:ascii="Calibri" w:hAnsi="Calibr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080" w:hanging="360"/>
      </w:pPr>
      <w:rPr>
        <w:rFonts w:ascii="Symbol" w:hAnsi="Symbol"/>
      </w:rPr>
    </w:lvl>
    <w:lvl w:ilvl="2">
      <w:start w:val="1"/>
      <w:numFmt w:val="bullet"/>
      <w:lvlText w:val=""/>
      <w:lvlJc w:val="left"/>
      <w:pPr>
        <w:tabs>
          <w:tab w:val="num" w:pos="0"/>
        </w:tabs>
        <w:ind w:left="1440" w:hanging="360"/>
      </w:pPr>
      <w:rPr>
        <w:rFonts w:ascii="Symbol" w:hAnsi="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Symbol" w:hAnsi="Symbol"/>
      </w:rPr>
    </w:lvl>
    <w:lvl w:ilvl="5">
      <w:start w:val="1"/>
      <w:numFmt w:val="bullet"/>
      <w:lvlText w:val=""/>
      <w:lvlJc w:val="left"/>
      <w:pPr>
        <w:tabs>
          <w:tab w:val="num" w:pos="0"/>
        </w:tabs>
        <w:ind w:left="2520" w:hanging="360"/>
      </w:pPr>
      <w:rPr>
        <w:rFonts w:ascii="Symbol" w:hAnsi="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Symbol" w:hAnsi="Symbol"/>
      </w:rPr>
    </w:lvl>
    <w:lvl w:ilvl="8">
      <w:start w:val="1"/>
      <w:numFmt w:val="bullet"/>
      <w:lvlText w:val=""/>
      <w:lvlJc w:val="left"/>
      <w:pPr>
        <w:tabs>
          <w:tab w:val="num" w:pos="0"/>
        </w:tabs>
        <w:ind w:left="3600"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A72D4E"/>
    <w:multiLevelType w:val="hybridMultilevel"/>
    <w:tmpl w:val="8E3AC0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nsid w:val="024E23A1"/>
    <w:multiLevelType w:val="hybridMultilevel"/>
    <w:tmpl w:val="07128BFE"/>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7">
    <w:nsid w:val="03FA2CA9"/>
    <w:multiLevelType w:val="hybridMultilevel"/>
    <w:tmpl w:val="4EBC19F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6522F07"/>
    <w:multiLevelType w:val="hybridMultilevel"/>
    <w:tmpl w:val="4EBC19F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30E2577"/>
    <w:multiLevelType w:val="multilevel"/>
    <w:tmpl w:val="36E2D970"/>
    <w:lvl w:ilvl="0">
      <w:numFmt w:val="bullet"/>
      <w:lvlText w:val=""/>
      <w:lvlJc w:val="left"/>
      <w:pPr>
        <w:ind w:left="720" w:hanging="360"/>
      </w:pPr>
      <w:rPr>
        <w:rFonts w:ascii="Symbol" w:eastAsia="DejaVu Sans" w:hAnsi="Symbol"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4C03376"/>
    <w:multiLevelType w:val="hybridMultilevel"/>
    <w:tmpl w:val="EFFC58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8C73854"/>
    <w:multiLevelType w:val="hybridMultilevel"/>
    <w:tmpl w:val="465474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9481194"/>
    <w:multiLevelType w:val="hybridMultilevel"/>
    <w:tmpl w:val="B218C4B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A9C15B8"/>
    <w:multiLevelType w:val="hybridMultilevel"/>
    <w:tmpl w:val="55864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B787175"/>
    <w:multiLevelType w:val="multilevel"/>
    <w:tmpl w:val="36E2D970"/>
    <w:lvl w:ilvl="0">
      <w:numFmt w:val="bullet"/>
      <w:lvlText w:val=""/>
      <w:lvlJc w:val="left"/>
      <w:pPr>
        <w:ind w:left="720" w:hanging="360"/>
      </w:pPr>
      <w:rPr>
        <w:rFonts w:ascii="Symbol" w:eastAsia="DejaVu Sans" w:hAnsi="Symbol"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CD6626F"/>
    <w:multiLevelType w:val="hybridMultilevel"/>
    <w:tmpl w:val="4EBC19F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E816F3E"/>
    <w:multiLevelType w:val="hybridMultilevel"/>
    <w:tmpl w:val="BE7C0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18E009F"/>
    <w:multiLevelType w:val="hybridMultilevel"/>
    <w:tmpl w:val="DF5A173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8">
    <w:nsid w:val="23FD5F72"/>
    <w:multiLevelType w:val="hybridMultilevel"/>
    <w:tmpl w:val="699C03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5F446CB"/>
    <w:multiLevelType w:val="hybridMultilevel"/>
    <w:tmpl w:val="41441FA8"/>
    <w:lvl w:ilvl="0" w:tplc="0413000B">
      <w:start w:val="1"/>
      <w:numFmt w:val="bullet"/>
      <w:lvlText w:val=""/>
      <w:lvlJc w:val="left"/>
      <w:pPr>
        <w:ind w:left="2345" w:hanging="360"/>
      </w:pPr>
      <w:rPr>
        <w:rFonts w:ascii="Wingdings" w:hAnsi="Wingdings" w:hint="default"/>
      </w:rPr>
    </w:lvl>
    <w:lvl w:ilvl="1" w:tplc="04130003">
      <w:start w:val="1"/>
      <w:numFmt w:val="bullet"/>
      <w:lvlText w:val="o"/>
      <w:lvlJc w:val="left"/>
      <w:pPr>
        <w:ind w:left="3065" w:hanging="360"/>
      </w:pPr>
      <w:rPr>
        <w:rFonts w:ascii="Courier New" w:hAnsi="Courier New" w:cs="Courier New" w:hint="default"/>
      </w:rPr>
    </w:lvl>
    <w:lvl w:ilvl="2" w:tplc="04130005" w:tentative="1">
      <w:start w:val="1"/>
      <w:numFmt w:val="bullet"/>
      <w:lvlText w:val=""/>
      <w:lvlJc w:val="left"/>
      <w:pPr>
        <w:ind w:left="3785" w:hanging="360"/>
      </w:pPr>
      <w:rPr>
        <w:rFonts w:ascii="Wingdings" w:hAnsi="Wingdings" w:hint="default"/>
      </w:rPr>
    </w:lvl>
    <w:lvl w:ilvl="3" w:tplc="04130001" w:tentative="1">
      <w:start w:val="1"/>
      <w:numFmt w:val="bullet"/>
      <w:lvlText w:val=""/>
      <w:lvlJc w:val="left"/>
      <w:pPr>
        <w:ind w:left="4505" w:hanging="360"/>
      </w:pPr>
      <w:rPr>
        <w:rFonts w:ascii="Symbol" w:hAnsi="Symbol" w:hint="default"/>
      </w:rPr>
    </w:lvl>
    <w:lvl w:ilvl="4" w:tplc="04130003" w:tentative="1">
      <w:start w:val="1"/>
      <w:numFmt w:val="bullet"/>
      <w:lvlText w:val="o"/>
      <w:lvlJc w:val="left"/>
      <w:pPr>
        <w:ind w:left="5225" w:hanging="360"/>
      </w:pPr>
      <w:rPr>
        <w:rFonts w:ascii="Courier New" w:hAnsi="Courier New" w:cs="Courier New" w:hint="default"/>
      </w:rPr>
    </w:lvl>
    <w:lvl w:ilvl="5" w:tplc="04130005" w:tentative="1">
      <w:start w:val="1"/>
      <w:numFmt w:val="bullet"/>
      <w:lvlText w:val=""/>
      <w:lvlJc w:val="left"/>
      <w:pPr>
        <w:ind w:left="5945" w:hanging="360"/>
      </w:pPr>
      <w:rPr>
        <w:rFonts w:ascii="Wingdings" w:hAnsi="Wingdings" w:hint="default"/>
      </w:rPr>
    </w:lvl>
    <w:lvl w:ilvl="6" w:tplc="04130001" w:tentative="1">
      <w:start w:val="1"/>
      <w:numFmt w:val="bullet"/>
      <w:lvlText w:val=""/>
      <w:lvlJc w:val="left"/>
      <w:pPr>
        <w:ind w:left="6665" w:hanging="360"/>
      </w:pPr>
      <w:rPr>
        <w:rFonts w:ascii="Symbol" w:hAnsi="Symbol" w:hint="default"/>
      </w:rPr>
    </w:lvl>
    <w:lvl w:ilvl="7" w:tplc="04130003" w:tentative="1">
      <w:start w:val="1"/>
      <w:numFmt w:val="bullet"/>
      <w:lvlText w:val="o"/>
      <w:lvlJc w:val="left"/>
      <w:pPr>
        <w:ind w:left="7385" w:hanging="360"/>
      </w:pPr>
      <w:rPr>
        <w:rFonts w:ascii="Courier New" w:hAnsi="Courier New" w:cs="Courier New" w:hint="default"/>
      </w:rPr>
    </w:lvl>
    <w:lvl w:ilvl="8" w:tplc="04130005" w:tentative="1">
      <w:start w:val="1"/>
      <w:numFmt w:val="bullet"/>
      <w:lvlText w:val=""/>
      <w:lvlJc w:val="left"/>
      <w:pPr>
        <w:ind w:left="8105" w:hanging="360"/>
      </w:pPr>
      <w:rPr>
        <w:rFonts w:ascii="Wingdings" w:hAnsi="Wingdings" w:hint="default"/>
      </w:rPr>
    </w:lvl>
  </w:abstractNum>
  <w:abstractNum w:abstractNumId="20">
    <w:nsid w:val="29D5025C"/>
    <w:multiLevelType w:val="hybridMultilevel"/>
    <w:tmpl w:val="4A7870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EB17F53"/>
    <w:multiLevelType w:val="hybridMultilevel"/>
    <w:tmpl w:val="92509E36"/>
    <w:lvl w:ilvl="0" w:tplc="0E7E3800">
      <w:start w:val="1"/>
      <w:numFmt w:val="lowerLetter"/>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3EF2521"/>
    <w:multiLevelType w:val="hybridMultilevel"/>
    <w:tmpl w:val="FCBEBCD6"/>
    <w:lvl w:ilvl="0" w:tplc="0809000F">
      <w:start w:val="1"/>
      <w:numFmt w:val="decimal"/>
      <w:lvlText w:val="%1."/>
      <w:lvlJc w:val="left"/>
      <w:pPr>
        <w:ind w:left="677" w:hanging="360"/>
      </w:pPr>
    </w:lvl>
    <w:lvl w:ilvl="1" w:tplc="08090019" w:tentative="1">
      <w:start w:val="1"/>
      <w:numFmt w:val="lowerLetter"/>
      <w:lvlText w:val="%2."/>
      <w:lvlJc w:val="left"/>
      <w:pPr>
        <w:ind w:left="1397" w:hanging="360"/>
      </w:pPr>
    </w:lvl>
    <w:lvl w:ilvl="2" w:tplc="0809001B" w:tentative="1">
      <w:start w:val="1"/>
      <w:numFmt w:val="lowerRoman"/>
      <w:lvlText w:val="%3."/>
      <w:lvlJc w:val="right"/>
      <w:pPr>
        <w:ind w:left="2117" w:hanging="180"/>
      </w:pPr>
    </w:lvl>
    <w:lvl w:ilvl="3" w:tplc="0809000F" w:tentative="1">
      <w:start w:val="1"/>
      <w:numFmt w:val="decimal"/>
      <w:lvlText w:val="%4."/>
      <w:lvlJc w:val="left"/>
      <w:pPr>
        <w:ind w:left="2837" w:hanging="360"/>
      </w:pPr>
    </w:lvl>
    <w:lvl w:ilvl="4" w:tplc="08090019" w:tentative="1">
      <w:start w:val="1"/>
      <w:numFmt w:val="lowerLetter"/>
      <w:lvlText w:val="%5."/>
      <w:lvlJc w:val="left"/>
      <w:pPr>
        <w:ind w:left="3557" w:hanging="360"/>
      </w:pPr>
    </w:lvl>
    <w:lvl w:ilvl="5" w:tplc="0809001B" w:tentative="1">
      <w:start w:val="1"/>
      <w:numFmt w:val="lowerRoman"/>
      <w:lvlText w:val="%6."/>
      <w:lvlJc w:val="right"/>
      <w:pPr>
        <w:ind w:left="4277" w:hanging="180"/>
      </w:pPr>
    </w:lvl>
    <w:lvl w:ilvl="6" w:tplc="0809000F" w:tentative="1">
      <w:start w:val="1"/>
      <w:numFmt w:val="decimal"/>
      <w:lvlText w:val="%7."/>
      <w:lvlJc w:val="left"/>
      <w:pPr>
        <w:ind w:left="4997" w:hanging="360"/>
      </w:pPr>
    </w:lvl>
    <w:lvl w:ilvl="7" w:tplc="08090019" w:tentative="1">
      <w:start w:val="1"/>
      <w:numFmt w:val="lowerLetter"/>
      <w:lvlText w:val="%8."/>
      <w:lvlJc w:val="left"/>
      <w:pPr>
        <w:ind w:left="5717" w:hanging="360"/>
      </w:pPr>
    </w:lvl>
    <w:lvl w:ilvl="8" w:tplc="0809001B" w:tentative="1">
      <w:start w:val="1"/>
      <w:numFmt w:val="lowerRoman"/>
      <w:lvlText w:val="%9."/>
      <w:lvlJc w:val="right"/>
      <w:pPr>
        <w:ind w:left="6437" w:hanging="180"/>
      </w:pPr>
    </w:lvl>
  </w:abstractNum>
  <w:abstractNum w:abstractNumId="23">
    <w:nsid w:val="368543AB"/>
    <w:multiLevelType w:val="hybridMultilevel"/>
    <w:tmpl w:val="4EBC19F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A0A528A"/>
    <w:multiLevelType w:val="hybridMultilevel"/>
    <w:tmpl w:val="A29EF36E"/>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BB25638"/>
    <w:multiLevelType w:val="hybridMultilevel"/>
    <w:tmpl w:val="E3F031D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D8F6845"/>
    <w:multiLevelType w:val="hybridMultilevel"/>
    <w:tmpl w:val="F0EE6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3DAC21AB"/>
    <w:multiLevelType w:val="hybridMultilevel"/>
    <w:tmpl w:val="C0F07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20A31EF"/>
    <w:multiLevelType w:val="hybridMultilevel"/>
    <w:tmpl w:val="D228C6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3072947"/>
    <w:multiLevelType w:val="hybridMultilevel"/>
    <w:tmpl w:val="9F228D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3DD2DCD"/>
    <w:multiLevelType w:val="hybridMultilevel"/>
    <w:tmpl w:val="92509E36"/>
    <w:lvl w:ilvl="0" w:tplc="0E7E3800">
      <w:start w:val="1"/>
      <w:numFmt w:val="lowerLetter"/>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58D6C70"/>
    <w:multiLevelType w:val="hybridMultilevel"/>
    <w:tmpl w:val="4EBC19F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9A571A4"/>
    <w:multiLevelType w:val="hybridMultilevel"/>
    <w:tmpl w:val="7F72C99A"/>
    <w:lvl w:ilvl="0" w:tplc="0C42A200">
      <w:start w:val="1"/>
      <w:numFmt w:val="decimal"/>
      <w:lvlText w:val="%1."/>
      <w:lvlJc w:val="left"/>
      <w:pPr>
        <w:ind w:left="1037" w:hanging="360"/>
      </w:pPr>
      <w:rPr>
        <w:rFonts w:hint="default"/>
      </w:rPr>
    </w:lvl>
    <w:lvl w:ilvl="1" w:tplc="08090019" w:tentative="1">
      <w:start w:val="1"/>
      <w:numFmt w:val="lowerLetter"/>
      <w:lvlText w:val="%2."/>
      <w:lvlJc w:val="left"/>
      <w:pPr>
        <w:ind w:left="1757" w:hanging="360"/>
      </w:pPr>
    </w:lvl>
    <w:lvl w:ilvl="2" w:tplc="0809001B" w:tentative="1">
      <w:start w:val="1"/>
      <w:numFmt w:val="lowerRoman"/>
      <w:lvlText w:val="%3."/>
      <w:lvlJc w:val="right"/>
      <w:pPr>
        <w:ind w:left="2477" w:hanging="180"/>
      </w:pPr>
    </w:lvl>
    <w:lvl w:ilvl="3" w:tplc="0809000F" w:tentative="1">
      <w:start w:val="1"/>
      <w:numFmt w:val="decimal"/>
      <w:lvlText w:val="%4."/>
      <w:lvlJc w:val="left"/>
      <w:pPr>
        <w:ind w:left="3197" w:hanging="360"/>
      </w:pPr>
    </w:lvl>
    <w:lvl w:ilvl="4" w:tplc="08090019" w:tentative="1">
      <w:start w:val="1"/>
      <w:numFmt w:val="lowerLetter"/>
      <w:lvlText w:val="%5."/>
      <w:lvlJc w:val="left"/>
      <w:pPr>
        <w:ind w:left="3917" w:hanging="360"/>
      </w:pPr>
    </w:lvl>
    <w:lvl w:ilvl="5" w:tplc="0809001B" w:tentative="1">
      <w:start w:val="1"/>
      <w:numFmt w:val="lowerRoman"/>
      <w:lvlText w:val="%6."/>
      <w:lvlJc w:val="right"/>
      <w:pPr>
        <w:ind w:left="4637" w:hanging="180"/>
      </w:pPr>
    </w:lvl>
    <w:lvl w:ilvl="6" w:tplc="0809000F" w:tentative="1">
      <w:start w:val="1"/>
      <w:numFmt w:val="decimal"/>
      <w:lvlText w:val="%7."/>
      <w:lvlJc w:val="left"/>
      <w:pPr>
        <w:ind w:left="5357" w:hanging="360"/>
      </w:pPr>
    </w:lvl>
    <w:lvl w:ilvl="7" w:tplc="08090019" w:tentative="1">
      <w:start w:val="1"/>
      <w:numFmt w:val="lowerLetter"/>
      <w:lvlText w:val="%8."/>
      <w:lvlJc w:val="left"/>
      <w:pPr>
        <w:ind w:left="6077" w:hanging="360"/>
      </w:pPr>
    </w:lvl>
    <w:lvl w:ilvl="8" w:tplc="0809001B" w:tentative="1">
      <w:start w:val="1"/>
      <w:numFmt w:val="lowerRoman"/>
      <w:lvlText w:val="%9."/>
      <w:lvlJc w:val="right"/>
      <w:pPr>
        <w:ind w:left="6797" w:hanging="180"/>
      </w:pPr>
    </w:lvl>
  </w:abstractNum>
  <w:abstractNum w:abstractNumId="33">
    <w:nsid w:val="50447EC7"/>
    <w:multiLevelType w:val="hybridMultilevel"/>
    <w:tmpl w:val="D91EEB02"/>
    <w:lvl w:ilvl="0" w:tplc="04130011">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5B0691E">
      <w:numFmt w:val="bullet"/>
      <w:lvlText w:val="-"/>
      <w:lvlJc w:val="left"/>
      <w:pPr>
        <w:ind w:left="2880" w:hanging="360"/>
      </w:pPr>
      <w:rPr>
        <w:rFonts w:ascii="Calibri" w:eastAsiaTheme="minorHAnsi" w:hAnsi="Calibri" w:cstheme="minorBidi"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528A4B00"/>
    <w:multiLevelType w:val="hybridMultilevel"/>
    <w:tmpl w:val="EFC884DC"/>
    <w:lvl w:ilvl="0" w:tplc="4F3AC6B6">
      <w:numFmt w:val="bullet"/>
      <w:lvlText w:val="-"/>
      <w:lvlJc w:val="left"/>
      <w:pPr>
        <w:ind w:left="720" w:hanging="360"/>
      </w:pPr>
      <w:rPr>
        <w:rFonts w:ascii="Calibri" w:eastAsia="DejaVu Sans" w:hAnsi="Calibri" w:cstheme="minorHAns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4564059"/>
    <w:multiLevelType w:val="multilevel"/>
    <w:tmpl w:val="36E2D970"/>
    <w:lvl w:ilvl="0">
      <w:numFmt w:val="bullet"/>
      <w:lvlText w:val=""/>
      <w:lvlJc w:val="left"/>
      <w:pPr>
        <w:ind w:left="720" w:hanging="360"/>
      </w:pPr>
      <w:rPr>
        <w:rFonts w:ascii="Symbol" w:eastAsia="DejaVu Sans" w:hAnsi="Symbol"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54D2042"/>
    <w:multiLevelType w:val="hybridMultilevel"/>
    <w:tmpl w:val="EDCADF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6ED0652"/>
    <w:multiLevelType w:val="multilevel"/>
    <w:tmpl w:val="36E2D970"/>
    <w:lvl w:ilvl="0">
      <w:numFmt w:val="bullet"/>
      <w:lvlText w:val=""/>
      <w:lvlJc w:val="left"/>
      <w:pPr>
        <w:ind w:left="720" w:hanging="360"/>
      </w:pPr>
      <w:rPr>
        <w:rFonts w:ascii="Symbol" w:eastAsia="DejaVu Sans" w:hAnsi="Symbol"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57565087"/>
    <w:multiLevelType w:val="hybridMultilevel"/>
    <w:tmpl w:val="92509E36"/>
    <w:lvl w:ilvl="0" w:tplc="0E7E3800">
      <w:start w:val="1"/>
      <w:numFmt w:val="lowerLetter"/>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57BD442B"/>
    <w:multiLevelType w:val="hybridMultilevel"/>
    <w:tmpl w:val="4EBC19F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611F1BFE"/>
    <w:multiLevelType w:val="hybridMultilevel"/>
    <w:tmpl w:val="0C207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6B3242D"/>
    <w:multiLevelType w:val="hybridMultilevel"/>
    <w:tmpl w:val="3B28DB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77D7D96"/>
    <w:multiLevelType w:val="hybridMultilevel"/>
    <w:tmpl w:val="65BC3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9AE0F57"/>
    <w:multiLevelType w:val="multilevel"/>
    <w:tmpl w:val="36E2D970"/>
    <w:lvl w:ilvl="0">
      <w:numFmt w:val="bullet"/>
      <w:lvlText w:val=""/>
      <w:lvlJc w:val="left"/>
      <w:pPr>
        <w:ind w:left="720" w:hanging="360"/>
      </w:pPr>
      <w:rPr>
        <w:rFonts w:ascii="Symbol" w:eastAsia="DejaVu Sans" w:hAnsi="Symbol"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6DBA545C"/>
    <w:multiLevelType w:val="hybridMultilevel"/>
    <w:tmpl w:val="4EBC19F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nsid w:val="70872A8A"/>
    <w:multiLevelType w:val="hybridMultilevel"/>
    <w:tmpl w:val="E81871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1A516FD"/>
    <w:multiLevelType w:val="hybridMultilevel"/>
    <w:tmpl w:val="92509E36"/>
    <w:lvl w:ilvl="0" w:tplc="0E7E3800">
      <w:start w:val="1"/>
      <w:numFmt w:val="lowerLetter"/>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nsid w:val="71DC6734"/>
    <w:multiLevelType w:val="hybridMultilevel"/>
    <w:tmpl w:val="4EBC19F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nsid w:val="793F4838"/>
    <w:multiLevelType w:val="hybridMultilevel"/>
    <w:tmpl w:val="1DCEAF1A"/>
    <w:lvl w:ilvl="0" w:tplc="7070F296">
      <w:start w:val="1"/>
      <w:numFmt w:val="decimal"/>
      <w:lvlText w:val="%1."/>
      <w:lvlJc w:val="left"/>
      <w:pPr>
        <w:ind w:left="677" w:hanging="360"/>
      </w:pPr>
      <w:rPr>
        <w:rFonts w:hint="default"/>
      </w:rPr>
    </w:lvl>
    <w:lvl w:ilvl="1" w:tplc="08090019" w:tentative="1">
      <w:start w:val="1"/>
      <w:numFmt w:val="lowerLetter"/>
      <w:lvlText w:val="%2."/>
      <w:lvlJc w:val="left"/>
      <w:pPr>
        <w:ind w:left="1397" w:hanging="360"/>
      </w:pPr>
    </w:lvl>
    <w:lvl w:ilvl="2" w:tplc="0809001B" w:tentative="1">
      <w:start w:val="1"/>
      <w:numFmt w:val="lowerRoman"/>
      <w:lvlText w:val="%3."/>
      <w:lvlJc w:val="right"/>
      <w:pPr>
        <w:ind w:left="2117" w:hanging="180"/>
      </w:pPr>
    </w:lvl>
    <w:lvl w:ilvl="3" w:tplc="0809000F" w:tentative="1">
      <w:start w:val="1"/>
      <w:numFmt w:val="decimal"/>
      <w:lvlText w:val="%4."/>
      <w:lvlJc w:val="left"/>
      <w:pPr>
        <w:ind w:left="2837" w:hanging="360"/>
      </w:pPr>
    </w:lvl>
    <w:lvl w:ilvl="4" w:tplc="08090019" w:tentative="1">
      <w:start w:val="1"/>
      <w:numFmt w:val="lowerLetter"/>
      <w:lvlText w:val="%5."/>
      <w:lvlJc w:val="left"/>
      <w:pPr>
        <w:ind w:left="3557" w:hanging="360"/>
      </w:pPr>
    </w:lvl>
    <w:lvl w:ilvl="5" w:tplc="0809001B" w:tentative="1">
      <w:start w:val="1"/>
      <w:numFmt w:val="lowerRoman"/>
      <w:lvlText w:val="%6."/>
      <w:lvlJc w:val="right"/>
      <w:pPr>
        <w:ind w:left="4277" w:hanging="180"/>
      </w:pPr>
    </w:lvl>
    <w:lvl w:ilvl="6" w:tplc="0809000F" w:tentative="1">
      <w:start w:val="1"/>
      <w:numFmt w:val="decimal"/>
      <w:lvlText w:val="%7."/>
      <w:lvlJc w:val="left"/>
      <w:pPr>
        <w:ind w:left="4997" w:hanging="360"/>
      </w:pPr>
    </w:lvl>
    <w:lvl w:ilvl="7" w:tplc="08090019" w:tentative="1">
      <w:start w:val="1"/>
      <w:numFmt w:val="lowerLetter"/>
      <w:lvlText w:val="%8."/>
      <w:lvlJc w:val="left"/>
      <w:pPr>
        <w:ind w:left="5717" w:hanging="360"/>
      </w:pPr>
    </w:lvl>
    <w:lvl w:ilvl="8" w:tplc="0809001B" w:tentative="1">
      <w:start w:val="1"/>
      <w:numFmt w:val="lowerRoman"/>
      <w:lvlText w:val="%9."/>
      <w:lvlJc w:val="right"/>
      <w:pPr>
        <w:ind w:left="6437" w:hanging="180"/>
      </w:pPr>
    </w:lvl>
  </w:abstractNum>
  <w:abstractNum w:abstractNumId="49">
    <w:nsid w:val="7AFD7DB6"/>
    <w:multiLevelType w:val="hybridMultilevel"/>
    <w:tmpl w:val="92509E36"/>
    <w:lvl w:ilvl="0" w:tplc="0E7E3800">
      <w:start w:val="1"/>
      <w:numFmt w:val="lowerLetter"/>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nsid w:val="7B34577F"/>
    <w:multiLevelType w:val="hybridMultilevel"/>
    <w:tmpl w:val="58F87A3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1">
    <w:nsid w:val="7D102325"/>
    <w:multiLevelType w:val="multilevel"/>
    <w:tmpl w:val="36E2D970"/>
    <w:lvl w:ilvl="0">
      <w:numFmt w:val="bullet"/>
      <w:lvlText w:val=""/>
      <w:lvlJc w:val="left"/>
      <w:pPr>
        <w:ind w:left="720" w:hanging="360"/>
      </w:pPr>
      <w:rPr>
        <w:rFonts w:ascii="Symbol" w:eastAsia="DejaVu Sans" w:hAnsi="Symbol"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5"/>
  </w:num>
  <w:num w:numId="4">
    <w:abstractNumId w:val="34"/>
  </w:num>
  <w:num w:numId="5">
    <w:abstractNumId w:val="46"/>
  </w:num>
  <w:num w:numId="6">
    <w:abstractNumId w:val="13"/>
  </w:num>
  <w:num w:numId="7">
    <w:abstractNumId w:val="15"/>
  </w:num>
  <w:num w:numId="8">
    <w:abstractNumId w:val="8"/>
  </w:num>
  <w:num w:numId="9">
    <w:abstractNumId w:val="7"/>
  </w:num>
  <w:num w:numId="10">
    <w:abstractNumId w:val="39"/>
  </w:num>
  <w:num w:numId="11">
    <w:abstractNumId w:val="4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27"/>
  </w:num>
  <w:num w:numId="15">
    <w:abstractNumId w:val="18"/>
  </w:num>
  <w:num w:numId="16">
    <w:abstractNumId w:val="20"/>
  </w:num>
  <w:num w:numId="17">
    <w:abstractNumId w:val="28"/>
  </w:num>
  <w:num w:numId="18">
    <w:abstractNumId w:val="41"/>
  </w:num>
  <w:num w:numId="19">
    <w:abstractNumId w:val="42"/>
  </w:num>
  <w:num w:numId="20">
    <w:abstractNumId w:val="25"/>
  </w:num>
  <w:num w:numId="21">
    <w:abstractNumId w:val="12"/>
  </w:num>
  <w:num w:numId="22">
    <w:abstractNumId w:val="50"/>
  </w:num>
  <w:num w:numId="23">
    <w:abstractNumId w:val="21"/>
  </w:num>
  <w:num w:numId="24">
    <w:abstractNumId w:val="44"/>
  </w:num>
  <w:num w:numId="25">
    <w:abstractNumId w:val="23"/>
  </w:num>
  <w:num w:numId="26">
    <w:abstractNumId w:val="22"/>
  </w:num>
  <w:num w:numId="27">
    <w:abstractNumId w:val="48"/>
  </w:num>
  <w:num w:numId="28">
    <w:abstractNumId w:val="32"/>
  </w:num>
  <w:num w:numId="29">
    <w:abstractNumId w:val="10"/>
  </w:num>
  <w:num w:numId="30">
    <w:abstractNumId w:val="19"/>
  </w:num>
  <w:num w:numId="31">
    <w:abstractNumId w:val="30"/>
  </w:num>
  <w:num w:numId="32">
    <w:abstractNumId w:val="49"/>
  </w:num>
  <w:num w:numId="33">
    <w:abstractNumId w:val="38"/>
  </w:num>
  <w:num w:numId="34">
    <w:abstractNumId w:val="11"/>
  </w:num>
  <w:num w:numId="35">
    <w:abstractNumId w:val="33"/>
  </w:num>
  <w:num w:numId="36">
    <w:abstractNumId w:val="51"/>
  </w:num>
  <w:num w:numId="37">
    <w:abstractNumId w:val="35"/>
  </w:num>
  <w:num w:numId="38">
    <w:abstractNumId w:val="37"/>
  </w:num>
  <w:num w:numId="39">
    <w:abstractNumId w:val="9"/>
  </w:num>
  <w:num w:numId="40">
    <w:abstractNumId w:val="43"/>
  </w:num>
  <w:num w:numId="41">
    <w:abstractNumId w:val="14"/>
  </w:num>
  <w:num w:numId="42">
    <w:abstractNumId w:val="26"/>
  </w:num>
  <w:num w:numId="43">
    <w:abstractNumId w:val="16"/>
  </w:num>
  <w:num w:numId="44">
    <w:abstractNumId w:val="40"/>
  </w:num>
  <w:num w:numId="45">
    <w:abstractNumId w:val="6"/>
  </w:num>
  <w:num w:numId="46">
    <w:abstractNumId w:val="29"/>
  </w:num>
  <w:num w:numId="47">
    <w:abstractNumId w:val="36"/>
  </w:num>
  <w:num w:numId="48">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1266"/>
  </w:hdrShapeDefaults>
  <w:footnotePr>
    <w:footnote w:id="-1"/>
    <w:footnote w:id="0"/>
  </w:footnotePr>
  <w:endnotePr>
    <w:endnote w:id="-1"/>
    <w:endnote w:id="0"/>
  </w:endnotePr>
  <w:compat>
    <w:spaceForUL/>
    <w:balanceSingleByteDoubleByteWidth/>
    <w:doNotLeaveBackslashAlone/>
    <w:ulTrailSpace/>
    <w:adjustLineHeightInTable/>
  </w:compat>
  <w:rsids>
    <w:rsidRoot w:val="00466C6E"/>
    <w:rsid w:val="00020260"/>
    <w:rsid w:val="00022E9E"/>
    <w:rsid w:val="00032E66"/>
    <w:rsid w:val="0003454D"/>
    <w:rsid w:val="00040715"/>
    <w:rsid w:val="00050CEA"/>
    <w:rsid w:val="00050D81"/>
    <w:rsid w:val="0005475B"/>
    <w:rsid w:val="00056926"/>
    <w:rsid w:val="000635D0"/>
    <w:rsid w:val="000654A2"/>
    <w:rsid w:val="00067147"/>
    <w:rsid w:val="0006777D"/>
    <w:rsid w:val="00070677"/>
    <w:rsid w:val="000724EE"/>
    <w:rsid w:val="00072592"/>
    <w:rsid w:val="00073AC1"/>
    <w:rsid w:val="00076223"/>
    <w:rsid w:val="0007663A"/>
    <w:rsid w:val="00077082"/>
    <w:rsid w:val="00081F93"/>
    <w:rsid w:val="00093282"/>
    <w:rsid w:val="00093D84"/>
    <w:rsid w:val="00094F14"/>
    <w:rsid w:val="00095565"/>
    <w:rsid w:val="000A103C"/>
    <w:rsid w:val="000A37EB"/>
    <w:rsid w:val="000A6CBE"/>
    <w:rsid w:val="000B0EAC"/>
    <w:rsid w:val="000B4CE8"/>
    <w:rsid w:val="000B4D74"/>
    <w:rsid w:val="000C3D4A"/>
    <w:rsid w:val="000C4F5B"/>
    <w:rsid w:val="000C7F3D"/>
    <w:rsid w:val="000D1150"/>
    <w:rsid w:val="000D14F0"/>
    <w:rsid w:val="000D46CC"/>
    <w:rsid w:val="000E0A6F"/>
    <w:rsid w:val="000E468E"/>
    <w:rsid w:val="000F0070"/>
    <w:rsid w:val="00100C33"/>
    <w:rsid w:val="00102FC0"/>
    <w:rsid w:val="00104E61"/>
    <w:rsid w:val="0011645C"/>
    <w:rsid w:val="00117A80"/>
    <w:rsid w:val="001207AF"/>
    <w:rsid w:val="001246BB"/>
    <w:rsid w:val="00124D72"/>
    <w:rsid w:val="00125F8C"/>
    <w:rsid w:val="00130BC4"/>
    <w:rsid w:val="00131CE3"/>
    <w:rsid w:val="001323F7"/>
    <w:rsid w:val="00133337"/>
    <w:rsid w:val="001340F6"/>
    <w:rsid w:val="00136831"/>
    <w:rsid w:val="00143E0E"/>
    <w:rsid w:val="00144168"/>
    <w:rsid w:val="00152CBB"/>
    <w:rsid w:val="00153354"/>
    <w:rsid w:val="00162F27"/>
    <w:rsid w:val="00164EE4"/>
    <w:rsid w:val="001673EC"/>
    <w:rsid w:val="001710C8"/>
    <w:rsid w:val="00171DD1"/>
    <w:rsid w:val="001823D8"/>
    <w:rsid w:val="00182797"/>
    <w:rsid w:val="00184FB4"/>
    <w:rsid w:val="00185C72"/>
    <w:rsid w:val="001924B3"/>
    <w:rsid w:val="001A542D"/>
    <w:rsid w:val="001B7E2D"/>
    <w:rsid w:val="001C0EFB"/>
    <w:rsid w:val="001C2877"/>
    <w:rsid w:val="001C5DF8"/>
    <w:rsid w:val="001D5C0C"/>
    <w:rsid w:val="001E0308"/>
    <w:rsid w:val="001E3A57"/>
    <w:rsid w:val="001E4853"/>
    <w:rsid w:val="001F44DF"/>
    <w:rsid w:val="00203085"/>
    <w:rsid w:val="00204675"/>
    <w:rsid w:val="00206EA2"/>
    <w:rsid w:val="002162A5"/>
    <w:rsid w:val="002307F6"/>
    <w:rsid w:val="00233305"/>
    <w:rsid w:val="00233BB5"/>
    <w:rsid w:val="002435A3"/>
    <w:rsid w:val="00243ECF"/>
    <w:rsid w:val="00247825"/>
    <w:rsid w:val="00247EE2"/>
    <w:rsid w:val="00253F3A"/>
    <w:rsid w:val="00257029"/>
    <w:rsid w:val="002579DC"/>
    <w:rsid w:val="00264B7D"/>
    <w:rsid w:val="00270E62"/>
    <w:rsid w:val="00272E03"/>
    <w:rsid w:val="00282452"/>
    <w:rsid w:val="00295FD0"/>
    <w:rsid w:val="00297E0F"/>
    <w:rsid w:val="002A48CB"/>
    <w:rsid w:val="002A5202"/>
    <w:rsid w:val="002A5FB9"/>
    <w:rsid w:val="002B7063"/>
    <w:rsid w:val="002C04D3"/>
    <w:rsid w:val="002C1F64"/>
    <w:rsid w:val="002C6AC5"/>
    <w:rsid w:val="002D03C6"/>
    <w:rsid w:val="002D0B12"/>
    <w:rsid w:val="002D5840"/>
    <w:rsid w:val="002E1184"/>
    <w:rsid w:val="002E516B"/>
    <w:rsid w:val="002F3415"/>
    <w:rsid w:val="002F7086"/>
    <w:rsid w:val="003004B7"/>
    <w:rsid w:val="003056DF"/>
    <w:rsid w:val="00310E29"/>
    <w:rsid w:val="003133B5"/>
    <w:rsid w:val="0031744C"/>
    <w:rsid w:val="00321913"/>
    <w:rsid w:val="00322FCB"/>
    <w:rsid w:val="0032602B"/>
    <w:rsid w:val="00330C07"/>
    <w:rsid w:val="003311BE"/>
    <w:rsid w:val="00336674"/>
    <w:rsid w:val="003377DB"/>
    <w:rsid w:val="00337DC6"/>
    <w:rsid w:val="00341206"/>
    <w:rsid w:val="00346792"/>
    <w:rsid w:val="00350EEF"/>
    <w:rsid w:val="003550A7"/>
    <w:rsid w:val="00356531"/>
    <w:rsid w:val="0036175E"/>
    <w:rsid w:val="00367A27"/>
    <w:rsid w:val="00372F04"/>
    <w:rsid w:val="00380C04"/>
    <w:rsid w:val="00383DC0"/>
    <w:rsid w:val="003863A7"/>
    <w:rsid w:val="00391575"/>
    <w:rsid w:val="003923C7"/>
    <w:rsid w:val="003930B8"/>
    <w:rsid w:val="003A0CDC"/>
    <w:rsid w:val="003A1547"/>
    <w:rsid w:val="003A1A27"/>
    <w:rsid w:val="003A1FDC"/>
    <w:rsid w:val="003A55A5"/>
    <w:rsid w:val="003B0D42"/>
    <w:rsid w:val="003B1BA2"/>
    <w:rsid w:val="003B49AB"/>
    <w:rsid w:val="003B515D"/>
    <w:rsid w:val="003B5576"/>
    <w:rsid w:val="003B5C8A"/>
    <w:rsid w:val="003B73D7"/>
    <w:rsid w:val="003C6D93"/>
    <w:rsid w:val="003D7379"/>
    <w:rsid w:val="003D7678"/>
    <w:rsid w:val="003E10E6"/>
    <w:rsid w:val="003E4DD2"/>
    <w:rsid w:val="003E7CFD"/>
    <w:rsid w:val="00403FA1"/>
    <w:rsid w:val="004100E6"/>
    <w:rsid w:val="00411895"/>
    <w:rsid w:val="0042119E"/>
    <w:rsid w:val="00421471"/>
    <w:rsid w:val="0042348F"/>
    <w:rsid w:val="00423936"/>
    <w:rsid w:val="004262D7"/>
    <w:rsid w:val="00432960"/>
    <w:rsid w:val="00441050"/>
    <w:rsid w:val="00443E2C"/>
    <w:rsid w:val="00447455"/>
    <w:rsid w:val="004514CB"/>
    <w:rsid w:val="00453A02"/>
    <w:rsid w:val="00453DA0"/>
    <w:rsid w:val="00454F1C"/>
    <w:rsid w:val="00457C4A"/>
    <w:rsid w:val="00465DDA"/>
    <w:rsid w:val="00466C6E"/>
    <w:rsid w:val="00470D62"/>
    <w:rsid w:val="004768C5"/>
    <w:rsid w:val="0048657F"/>
    <w:rsid w:val="00493201"/>
    <w:rsid w:val="004A1100"/>
    <w:rsid w:val="004A18A6"/>
    <w:rsid w:val="004B3231"/>
    <w:rsid w:val="004B38E1"/>
    <w:rsid w:val="004C1844"/>
    <w:rsid w:val="004D1A4D"/>
    <w:rsid w:val="004D320A"/>
    <w:rsid w:val="004E5365"/>
    <w:rsid w:val="004E6A47"/>
    <w:rsid w:val="004F2611"/>
    <w:rsid w:val="0050136B"/>
    <w:rsid w:val="00522373"/>
    <w:rsid w:val="0052326B"/>
    <w:rsid w:val="00524340"/>
    <w:rsid w:val="00531A84"/>
    <w:rsid w:val="005413D8"/>
    <w:rsid w:val="005427FB"/>
    <w:rsid w:val="005449E2"/>
    <w:rsid w:val="00544CB0"/>
    <w:rsid w:val="00552F1F"/>
    <w:rsid w:val="00556AFB"/>
    <w:rsid w:val="00563DB1"/>
    <w:rsid w:val="005738F9"/>
    <w:rsid w:val="0058091D"/>
    <w:rsid w:val="00584325"/>
    <w:rsid w:val="0059014A"/>
    <w:rsid w:val="0059095E"/>
    <w:rsid w:val="0059188D"/>
    <w:rsid w:val="00591AB9"/>
    <w:rsid w:val="005A36C8"/>
    <w:rsid w:val="005B436E"/>
    <w:rsid w:val="005D4BDF"/>
    <w:rsid w:val="005D78CF"/>
    <w:rsid w:val="005E4263"/>
    <w:rsid w:val="005E494A"/>
    <w:rsid w:val="005E5896"/>
    <w:rsid w:val="005F04A4"/>
    <w:rsid w:val="005F2D45"/>
    <w:rsid w:val="006033C5"/>
    <w:rsid w:val="00617731"/>
    <w:rsid w:val="00620789"/>
    <w:rsid w:val="006250A8"/>
    <w:rsid w:val="0063530B"/>
    <w:rsid w:val="00637713"/>
    <w:rsid w:val="00641E8E"/>
    <w:rsid w:val="00641F1E"/>
    <w:rsid w:val="00642CEE"/>
    <w:rsid w:val="00643461"/>
    <w:rsid w:val="00651587"/>
    <w:rsid w:val="0065747A"/>
    <w:rsid w:val="006615D4"/>
    <w:rsid w:val="00663641"/>
    <w:rsid w:val="00664C1C"/>
    <w:rsid w:val="00667A54"/>
    <w:rsid w:val="00676C44"/>
    <w:rsid w:val="00677125"/>
    <w:rsid w:val="00677620"/>
    <w:rsid w:val="00681380"/>
    <w:rsid w:val="00685936"/>
    <w:rsid w:val="00687B2F"/>
    <w:rsid w:val="006920A9"/>
    <w:rsid w:val="0069239E"/>
    <w:rsid w:val="00693C02"/>
    <w:rsid w:val="006A3CEC"/>
    <w:rsid w:val="006A52C0"/>
    <w:rsid w:val="006A6BF9"/>
    <w:rsid w:val="006B5BC7"/>
    <w:rsid w:val="006B7A04"/>
    <w:rsid w:val="006E0273"/>
    <w:rsid w:val="006E12AC"/>
    <w:rsid w:val="006E2120"/>
    <w:rsid w:val="006F0F8F"/>
    <w:rsid w:val="006F24DE"/>
    <w:rsid w:val="006F6302"/>
    <w:rsid w:val="00700C70"/>
    <w:rsid w:val="00702F52"/>
    <w:rsid w:val="00703494"/>
    <w:rsid w:val="00703B2D"/>
    <w:rsid w:val="007063BA"/>
    <w:rsid w:val="007073EA"/>
    <w:rsid w:val="007228F2"/>
    <w:rsid w:val="00733796"/>
    <w:rsid w:val="007374A7"/>
    <w:rsid w:val="00745094"/>
    <w:rsid w:val="00750A6E"/>
    <w:rsid w:val="007578ED"/>
    <w:rsid w:val="007639EF"/>
    <w:rsid w:val="00771C1D"/>
    <w:rsid w:val="00774489"/>
    <w:rsid w:val="007762C6"/>
    <w:rsid w:val="007777E5"/>
    <w:rsid w:val="007812E2"/>
    <w:rsid w:val="00785459"/>
    <w:rsid w:val="00787B6D"/>
    <w:rsid w:val="007903D4"/>
    <w:rsid w:val="007909B9"/>
    <w:rsid w:val="007A127D"/>
    <w:rsid w:val="007A1973"/>
    <w:rsid w:val="007A3AB2"/>
    <w:rsid w:val="007B0B10"/>
    <w:rsid w:val="007C3FD4"/>
    <w:rsid w:val="007D0013"/>
    <w:rsid w:val="007D0C91"/>
    <w:rsid w:val="007D1C39"/>
    <w:rsid w:val="007D5D31"/>
    <w:rsid w:val="007E522C"/>
    <w:rsid w:val="007F39FD"/>
    <w:rsid w:val="00800B2E"/>
    <w:rsid w:val="008155DF"/>
    <w:rsid w:val="008166B9"/>
    <w:rsid w:val="00825FF6"/>
    <w:rsid w:val="00830977"/>
    <w:rsid w:val="008424DA"/>
    <w:rsid w:val="008427D6"/>
    <w:rsid w:val="00842A7F"/>
    <w:rsid w:val="0084700E"/>
    <w:rsid w:val="00847DC4"/>
    <w:rsid w:val="00851521"/>
    <w:rsid w:val="00851B37"/>
    <w:rsid w:val="00857CF8"/>
    <w:rsid w:val="0086055F"/>
    <w:rsid w:val="00861171"/>
    <w:rsid w:val="00862604"/>
    <w:rsid w:val="00871E5E"/>
    <w:rsid w:val="008751CD"/>
    <w:rsid w:val="00891640"/>
    <w:rsid w:val="008B1044"/>
    <w:rsid w:val="008B2D61"/>
    <w:rsid w:val="008B3264"/>
    <w:rsid w:val="008B7162"/>
    <w:rsid w:val="008B7750"/>
    <w:rsid w:val="008C081D"/>
    <w:rsid w:val="008C5747"/>
    <w:rsid w:val="008D048D"/>
    <w:rsid w:val="008D40CD"/>
    <w:rsid w:val="008E06B8"/>
    <w:rsid w:val="008E180C"/>
    <w:rsid w:val="008E3D7A"/>
    <w:rsid w:val="008F0D7C"/>
    <w:rsid w:val="008F11DD"/>
    <w:rsid w:val="008F1D82"/>
    <w:rsid w:val="00902A34"/>
    <w:rsid w:val="009045C8"/>
    <w:rsid w:val="00906A26"/>
    <w:rsid w:val="00907919"/>
    <w:rsid w:val="00910D98"/>
    <w:rsid w:val="00926614"/>
    <w:rsid w:val="00933C8E"/>
    <w:rsid w:val="009375CC"/>
    <w:rsid w:val="009425D5"/>
    <w:rsid w:val="00947DD6"/>
    <w:rsid w:val="00951D2F"/>
    <w:rsid w:val="00951E84"/>
    <w:rsid w:val="009528CE"/>
    <w:rsid w:val="0095331A"/>
    <w:rsid w:val="009551AD"/>
    <w:rsid w:val="0097352D"/>
    <w:rsid w:val="0099457A"/>
    <w:rsid w:val="0099487C"/>
    <w:rsid w:val="00996D8F"/>
    <w:rsid w:val="009A3B1D"/>
    <w:rsid w:val="009A5E67"/>
    <w:rsid w:val="009C23D8"/>
    <w:rsid w:val="009C41F2"/>
    <w:rsid w:val="009C5A0C"/>
    <w:rsid w:val="009C6514"/>
    <w:rsid w:val="009D63EE"/>
    <w:rsid w:val="009D77E0"/>
    <w:rsid w:val="009E0A0E"/>
    <w:rsid w:val="009E1692"/>
    <w:rsid w:val="009E296A"/>
    <w:rsid w:val="009F454E"/>
    <w:rsid w:val="00A002AC"/>
    <w:rsid w:val="00A0084E"/>
    <w:rsid w:val="00A01565"/>
    <w:rsid w:val="00A02B72"/>
    <w:rsid w:val="00A02CBD"/>
    <w:rsid w:val="00A05CC3"/>
    <w:rsid w:val="00A07758"/>
    <w:rsid w:val="00A10116"/>
    <w:rsid w:val="00A1144D"/>
    <w:rsid w:val="00A20289"/>
    <w:rsid w:val="00A5710A"/>
    <w:rsid w:val="00A57A6B"/>
    <w:rsid w:val="00A729F7"/>
    <w:rsid w:val="00A96012"/>
    <w:rsid w:val="00AA0621"/>
    <w:rsid w:val="00AA0E4D"/>
    <w:rsid w:val="00AB6BA6"/>
    <w:rsid w:val="00AC051B"/>
    <w:rsid w:val="00AC1456"/>
    <w:rsid w:val="00AC51D4"/>
    <w:rsid w:val="00AD3137"/>
    <w:rsid w:val="00AD756E"/>
    <w:rsid w:val="00AE272E"/>
    <w:rsid w:val="00AF07F5"/>
    <w:rsid w:val="00B02EFF"/>
    <w:rsid w:val="00B13F17"/>
    <w:rsid w:val="00B14596"/>
    <w:rsid w:val="00B17C0F"/>
    <w:rsid w:val="00B17D7B"/>
    <w:rsid w:val="00B26103"/>
    <w:rsid w:val="00B3041F"/>
    <w:rsid w:val="00B3573B"/>
    <w:rsid w:val="00B3610A"/>
    <w:rsid w:val="00B401CB"/>
    <w:rsid w:val="00B40519"/>
    <w:rsid w:val="00B409B7"/>
    <w:rsid w:val="00B41FEB"/>
    <w:rsid w:val="00B440A5"/>
    <w:rsid w:val="00B45E1B"/>
    <w:rsid w:val="00B50D23"/>
    <w:rsid w:val="00B63710"/>
    <w:rsid w:val="00B75614"/>
    <w:rsid w:val="00B906DB"/>
    <w:rsid w:val="00B926C4"/>
    <w:rsid w:val="00B97DD5"/>
    <w:rsid w:val="00BA1E5D"/>
    <w:rsid w:val="00BA4819"/>
    <w:rsid w:val="00BB3080"/>
    <w:rsid w:val="00BC1C48"/>
    <w:rsid w:val="00BC409C"/>
    <w:rsid w:val="00BC6CDF"/>
    <w:rsid w:val="00BC7F66"/>
    <w:rsid w:val="00BD09E1"/>
    <w:rsid w:val="00BD2426"/>
    <w:rsid w:val="00BD4AC9"/>
    <w:rsid w:val="00BD7B60"/>
    <w:rsid w:val="00BE0ED5"/>
    <w:rsid w:val="00BE1A6D"/>
    <w:rsid w:val="00BE2128"/>
    <w:rsid w:val="00BE4C6D"/>
    <w:rsid w:val="00BE5CFB"/>
    <w:rsid w:val="00BE6940"/>
    <w:rsid w:val="00BF1087"/>
    <w:rsid w:val="00BF65AD"/>
    <w:rsid w:val="00BF73F3"/>
    <w:rsid w:val="00C039D3"/>
    <w:rsid w:val="00C13F2B"/>
    <w:rsid w:val="00C17B27"/>
    <w:rsid w:val="00C22AF0"/>
    <w:rsid w:val="00C3516B"/>
    <w:rsid w:val="00C37183"/>
    <w:rsid w:val="00C41362"/>
    <w:rsid w:val="00C4777F"/>
    <w:rsid w:val="00C67D78"/>
    <w:rsid w:val="00C7063B"/>
    <w:rsid w:val="00C70EDA"/>
    <w:rsid w:val="00C73839"/>
    <w:rsid w:val="00C80F1D"/>
    <w:rsid w:val="00C920E4"/>
    <w:rsid w:val="00C9673A"/>
    <w:rsid w:val="00CA7CF3"/>
    <w:rsid w:val="00CB0B20"/>
    <w:rsid w:val="00CC0C31"/>
    <w:rsid w:val="00CC7E08"/>
    <w:rsid w:val="00CD09DD"/>
    <w:rsid w:val="00CD59A4"/>
    <w:rsid w:val="00CF29E0"/>
    <w:rsid w:val="00D01B8D"/>
    <w:rsid w:val="00D04D37"/>
    <w:rsid w:val="00D115A3"/>
    <w:rsid w:val="00D1215B"/>
    <w:rsid w:val="00D13F06"/>
    <w:rsid w:val="00D17CF7"/>
    <w:rsid w:val="00D30B24"/>
    <w:rsid w:val="00D43E3E"/>
    <w:rsid w:val="00D46A4C"/>
    <w:rsid w:val="00D46A5D"/>
    <w:rsid w:val="00D53657"/>
    <w:rsid w:val="00D54C2A"/>
    <w:rsid w:val="00D55973"/>
    <w:rsid w:val="00D5626A"/>
    <w:rsid w:val="00D6145A"/>
    <w:rsid w:val="00D6260E"/>
    <w:rsid w:val="00D66DE0"/>
    <w:rsid w:val="00D70503"/>
    <w:rsid w:val="00D731CF"/>
    <w:rsid w:val="00D73CD2"/>
    <w:rsid w:val="00D73E92"/>
    <w:rsid w:val="00D86857"/>
    <w:rsid w:val="00D87CBD"/>
    <w:rsid w:val="00D93526"/>
    <w:rsid w:val="00DA44E6"/>
    <w:rsid w:val="00DA4E1B"/>
    <w:rsid w:val="00DB0169"/>
    <w:rsid w:val="00DB5737"/>
    <w:rsid w:val="00DB5E99"/>
    <w:rsid w:val="00DB732F"/>
    <w:rsid w:val="00DB7787"/>
    <w:rsid w:val="00DC5E0C"/>
    <w:rsid w:val="00DC7484"/>
    <w:rsid w:val="00DE1729"/>
    <w:rsid w:val="00DE26AB"/>
    <w:rsid w:val="00DE319F"/>
    <w:rsid w:val="00DE3267"/>
    <w:rsid w:val="00DF2AD2"/>
    <w:rsid w:val="00E04F57"/>
    <w:rsid w:val="00E055C4"/>
    <w:rsid w:val="00E27228"/>
    <w:rsid w:val="00E43465"/>
    <w:rsid w:val="00E4389F"/>
    <w:rsid w:val="00E45E9D"/>
    <w:rsid w:val="00E53591"/>
    <w:rsid w:val="00E60FA2"/>
    <w:rsid w:val="00E71751"/>
    <w:rsid w:val="00E74B03"/>
    <w:rsid w:val="00E74D02"/>
    <w:rsid w:val="00E759E8"/>
    <w:rsid w:val="00E821CE"/>
    <w:rsid w:val="00E85F53"/>
    <w:rsid w:val="00E94C26"/>
    <w:rsid w:val="00E97E88"/>
    <w:rsid w:val="00EA277E"/>
    <w:rsid w:val="00EA2843"/>
    <w:rsid w:val="00EA744B"/>
    <w:rsid w:val="00EB1A72"/>
    <w:rsid w:val="00EB309A"/>
    <w:rsid w:val="00EB491A"/>
    <w:rsid w:val="00EB7083"/>
    <w:rsid w:val="00EC5DBA"/>
    <w:rsid w:val="00EC63E6"/>
    <w:rsid w:val="00EC79EA"/>
    <w:rsid w:val="00ED3546"/>
    <w:rsid w:val="00ED3D71"/>
    <w:rsid w:val="00EE662B"/>
    <w:rsid w:val="00EF1CEF"/>
    <w:rsid w:val="00EF7832"/>
    <w:rsid w:val="00EF7F17"/>
    <w:rsid w:val="00F00A93"/>
    <w:rsid w:val="00F01DF2"/>
    <w:rsid w:val="00F0615E"/>
    <w:rsid w:val="00F0698D"/>
    <w:rsid w:val="00F175FA"/>
    <w:rsid w:val="00F22ABE"/>
    <w:rsid w:val="00F340DC"/>
    <w:rsid w:val="00F44037"/>
    <w:rsid w:val="00F50185"/>
    <w:rsid w:val="00F53B58"/>
    <w:rsid w:val="00F54B78"/>
    <w:rsid w:val="00F55CD5"/>
    <w:rsid w:val="00F65836"/>
    <w:rsid w:val="00F71B8A"/>
    <w:rsid w:val="00F819ED"/>
    <w:rsid w:val="00F82AE5"/>
    <w:rsid w:val="00F84793"/>
    <w:rsid w:val="00F904C5"/>
    <w:rsid w:val="00F91AE4"/>
    <w:rsid w:val="00F94ED1"/>
    <w:rsid w:val="00F95DB5"/>
    <w:rsid w:val="00FA0525"/>
    <w:rsid w:val="00FA0797"/>
    <w:rsid w:val="00FC0F84"/>
    <w:rsid w:val="00FC1A3F"/>
    <w:rsid w:val="00FC7F94"/>
    <w:rsid w:val="00FF2509"/>
    <w:rsid w:val="00FF6460"/>
    <w:rsid w:val="00FF7A1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ard">
    <w:name w:val="Normal"/>
    <w:qFormat/>
    <w:rsid w:val="003A1A27"/>
    <w:pPr>
      <w:tabs>
        <w:tab w:val="left" w:pos="709"/>
      </w:tabs>
      <w:suppressAutoHyphens/>
      <w:spacing w:after="200" w:line="276" w:lineRule="atLeast"/>
    </w:pPr>
    <w:rPr>
      <w:rFonts w:ascii="Calibri" w:eastAsia="DejaVu Sans" w:hAnsi="Calibri" w:cs="font316"/>
      <w:color w:val="00000A"/>
      <w:kern w:val="1"/>
      <w:sz w:val="22"/>
      <w:szCs w:val="22"/>
      <w:lang w:eastAsia="ar-SA"/>
    </w:rPr>
  </w:style>
  <w:style w:type="paragraph" w:styleId="Kop1">
    <w:name w:val="heading 1"/>
    <w:basedOn w:val="Standaard"/>
    <w:link w:val="Kop1Char"/>
    <w:uiPriority w:val="9"/>
    <w:qFormat/>
    <w:rsid w:val="00563DB1"/>
    <w:pPr>
      <w:tabs>
        <w:tab w:val="clear" w:pos="709"/>
      </w:tabs>
      <w:suppressAutoHyphens w:val="0"/>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nl-NL"/>
    </w:rPr>
  </w:style>
  <w:style w:type="paragraph" w:styleId="Kop6">
    <w:name w:val="heading 6"/>
    <w:basedOn w:val="Standaard"/>
    <w:next w:val="Standaard"/>
    <w:link w:val="Kop6Char"/>
    <w:uiPriority w:val="9"/>
    <w:semiHidden/>
    <w:unhideWhenUsed/>
    <w:qFormat/>
    <w:rsid w:val="00F94ED1"/>
    <w:pPr>
      <w:keepNext/>
      <w:keepLines/>
      <w:spacing w:before="40" w:after="0"/>
      <w:outlineLvl w:val="5"/>
    </w:pPr>
    <w:rPr>
      <w:rFonts w:asciiTheme="majorHAnsi" w:eastAsiaTheme="majorEastAsia" w:hAnsiTheme="majorHAnsi" w:cstheme="majorBidi"/>
      <w:color w:val="243F60" w:themeColor="accent1" w:themeShade="7F"/>
      <w:kern w:val="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rsid w:val="00403FA1"/>
  </w:style>
  <w:style w:type="character" w:customStyle="1" w:styleId="WW8Num1z1">
    <w:name w:val="WW8Num1z1"/>
    <w:rsid w:val="00403FA1"/>
  </w:style>
  <w:style w:type="character" w:customStyle="1" w:styleId="WW8Num1z2">
    <w:name w:val="WW8Num1z2"/>
    <w:rsid w:val="00403FA1"/>
    <w:rPr>
      <w:rFonts w:ascii="Wingdings" w:hAnsi="Wingdings" w:cs="Wingdings"/>
    </w:rPr>
  </w:style>
  <w:style w:type="character" w:customStyle="1" w:styleId="WW8Num1z3">
    <w:name w:val="WW8Num1z3"/>
    <w:rsid w:val="00403FA1"/>
    <w:rPr>
      <w:rFonts w:ascii="Symbol" w:hAnsi="Symbol" w:cs="Symbol"/>
    </w:rPr>
  </w:style>
  <w:style w:type="character" w:customStyle="1" w:styleId="WW8Num2z0">
    <w:name w:val="WW8Num2z0"/>
    <w:rsid w:val="00403FA1"/>
  </w:style>
  <w:style w:type="character" w:customStyle="1" w:styleId="WW8Num2z1">
    <w:name w:val="WW8Num2z1"/>
    <w:rsid w:val="00403FA1"/>
  </w:style>
  <w:style w:type="character" w:customStyle="1" w:styleId="WW8Num2z2">
    <w:name w:val="WW8Num2z2"/>
    <w:rsid w:val="00403FA1"/>
    <w:rPr>
      <w:rFonts w:ascii="Wingdings" w:hAnsi="Wingdings" w:cs="Wingdings"/>
    </w:rPr>
  </w:style>
  <w:style w:type="character" w:customStyle="1" w:styleId="WW8Num2z3">
    <w:name w:val="WW8Num2z3"/>
    <w:rsid w:val="00403FA1"/>
    <w:rPr>
      <w:rFonts w:ascii="Symbol" w:hAnsi="Symbol" w:cs="Symbol"/>
    </w:rPr>
  </w:style>
  <w:style w:type="character" w:customStyle="1" w:styleId="WW8Num3z0">
    <w:name w:val="WW8Num3z0"/>
    <w:rsid w:val="00403FA1"/>
    <w:rPr>
      <w:rFonts w:ascii="Symbol" w:hAnsi="Symbol" w:cs="Symbol"/>
    </w:rPr>
  </w:style>
  <w:style w:type="character" w:customStyle="1" w:styleId="WW8Num3z1">
    <w:name w:val="WW8Num3z1"/>
    <w:rsid w:val="00403FA1"/>
    <w:rPr>
      <w:rFonts w:ascii="OpenSymbol" w:hAnsi="OpenSymbol" w:cs="OpenSymbol"/>
    </w:rPr>
  </w:style>
  <w:style w:type="character" w:customStyle="1" w:styleId="WW8Num4z0">
    <w:name w:val="WW8Num4z0"/>
    <w:rsid w:val="00403FA1"/>
  </w:style>
  <w:style w:type="character" w:customStyle="1" w:styleId="WW8Num5z0">
    <w:name w:val="WW8Num5z0"/>
    <w:rsid w:val="00403FA1"/>
    <w:rPr>
      <w:rFonts w:ascii="Symbol" w:hAnsi="Symbol" w:cs="OpenSymbol"/>
    </w:rPr>
  </w:style>
  <w:style w:type="character" w:customStyle="1" w:styleId="Absatz-Standardschriftart">
    <w:name w:val="Absatz-Standardschriftart"/>
    <w:rsid w:val="00403FA1"/>
  </w:style>
  <w:style w:type="character" w:customStyle="1" w:styleId="WW-Absatz-Standardschriftart">
    <w:name w:val="WW-Absatz-Standardschriftart"/>
    <w:rsid w:val="00403FA1"/>
  </w:style>
  <w:style w:type="character" w:customStyle="1" w:styleId="WW-Absatz-Standardschriftart1">
    <w:name w:val="WW-Absatz-Standardschriftart1"/>
    <w:rsid w:val="00403FA1"/>
  </w:style>
  <w:style w:type="character" w:customStyle="1" w:styleId="WW-Absatz-Standardschriftart11">
    <w:name w:val="WW-Absatz-Standardschriftart11"/>
    <w:rsid w:val="00403FA1"/>
  </w:style>
  <w:style w:type="character" w:customStyle="1" w:styleId="WW-Absatz-Standardschriftart111">
    <w:name w:val="WW-Absatz-Standardschriftart111"/>
    <w:rsid w:val="00403FA1"/>
  </w:style>
  <w:style w:type="character" w:customStyle="1" w:styleId="WW-Absatz-Standardschriftart1111">
    <w:name w:val="WW-Absatz-Standardschriftart1111"/>
    <w:rsid w:val="00403FA1"/>
  </w:style>
  <w:style w:type="character" w:customStyle="1" w:styleId="WW-Absatz-Standardschriftart11111">
    <w:name w:val="WW-Absatz-Standardschriftart11111"/>
    <w:rsid w:val="00403FA1"/>
  </w:style>
  <w:style w:type="character" w:customStyle="1" w:styleId="BallontekstChar">
    <w:name w:val="Ballontekst Char"/>
    <w:basedOn w:val="Standaardalinea-lettertype"/>
    <w:rsid w:val="00403FA1"/>
  </w:style>
  <w:style w:type="character" w:customStyle="1" w:styleId="KoptekstChar">
    <w:name w:val="Koptekst Char"/>
    <w:basedOn w:val="Standaardalinea-lettertype"/>
    <w:rsid w:val="00403FA1"/>
  </w:style>
  <w:style w:type="character" w:customStyle="1" w:styleId="VoettekstChar">
    <w:name w:val="Voettekst Char"/>
    <w:basedOn w:val="Standaardalinea-lettertype"/>
    <w:uiPriority w:val="99"/>
    <w:rsid w:val="00403FA1"/>
  </w:style>
  <w:style w:type="character" w:customStyle="1" w:styleId="ListLabel1">
    <w:name w:val="ListLabel 1"/>
    <w:rsid w:val="00403FA1"/>
  </w:style>
  <w:style w:type="character" w:customStyle="1" w:styleId="ListLabel2">
    <w:name w:val="ListLabel 2"/>
    <w:rsid w:val="00403FA1"/>
  </w:style>
  <w:style w:type="character" w:customStyle="1" w:styleId="ListLabel3">
    <w:name w:val="ListLabel 3"/>
    <w:rsid w:val="00403FA1"/>
  </w:style>
  <w:style w:type="character" w:customStyle="1" w:styleId="ListLabel4">
    <w:name w:val="ListLabel 4"/>
    <w:rsid w:val="00403FA1"/>
  </w:style>
  <w:style w:type="character" w:customStyle="1" w:styleId="ListLabel5">
    <w:name w:val="ListLabel 5"/>
    <w:rsid w:val="00403FA1"/>
  </w:style>
  <w:style w:type="character" w:customStyle="1" w:styleId="ListLabel6">
    <w:name w:val="ListLabel 6"/>
    <w:rsid w:val="00403FA1"/>
  </w:style>
  <w:style w:type="character" w:customStyle="1" w:styleId="ListLabel7">
    <w:name w:val="ListLabel 7"/>
    <w:rsid w:val="00403FA1"/>
  </w:style>
  <w:style w:type="character" w:customStyle="1" w:styleId="ListLabel8">
    <w:name w:val="ListLabel 8"/>
    <w:rsid w:val="00403FA1"/>
  </w:style>
  <w:style w:type="character" w:customStyle="1" w:styleId="ListLabel9">
    <w:name w:val="ListLabel 9"/>
    <w:rsid w:val="00403FA1"/>
  </w:style>
  <w:style w:type="character" w:customStyle="1" w:styleId="ListLabel10">
    <w:name w:val="ListLabel 10"/>
    <w:rsid w:val="00403FA1"/>
  </w:style>
  <w:style w:type="character" w:customStyle="1" w:styleId="ListLabel11">
    <w:name w:val="ListLabel 11"/>
    <w:rsid w:val="00403FA1"/>
  </w:style>
  <w:style w:type="character" w:customStyle="1" w:styleId="ListLabel12">
    <w:name w:val="ListLabel 12"/>
    <w:rsid w:val="00403FA1"/>
  </w:style>
  <w:style w:type="character" w:customStyle="1" w:styleId="ListLabel13">
    <w:name w:val="ListLabel 13"/>
    <w:rsid w:val="00403FA1"/>
  </w:style>
  <w:style w:type="character" w:customStyle="1" w:styleId="ListLabel14">
    <w:name w:val="ListLabel 14"/>
    <w:rsid w:val="00403FA1"/>
  </w:style>
  <w:style w:type="character" w:customStyle="1" w:styleId="WW8Num8z0">
    <w:name w:val="WW8Num8z0"/>
    <w:rsid w:val="00403FA1"/>
  </w:style>
  <w:style w:type="character" w:customStyle="1" w:styleId="WW8Num8z1">
    <w:name w:val="WW8Num8z1"/>
    <w:rsid w:val="00403FA1"/>
  </w:style>
  <w:style w:type="character" w:customStyle="1" w:styleId="ListLabel15">
    <w:name w:val="ListLabel 15"/>
    <w:rsid w:val="00403FA1"/>
  </w:style>
  <w:style w:type="character" w:customStyle="1" w:styleId="ListLabel16">
    <w:name w:val="ListLabel 16"/>
    <w:rsid w:val="00403FA1"/>
  </w:style>
  <w:style w:type="character" w:customStyle="1" w:styleId="ListLabel17">
    <w:name w:val="ListLabel 17"/>
    <w:rsid w:val="00403FA1"/>
  </w:style>
  <w:style w:type="character" w:customStyle="1" w:styleId="ListLabel18">
    <w:name w:val="ListLabel 18"/>
    <w:rsid w:val="00403FA1"/>
  </w:style>
  <w:style w:type="character" w:customStyle="1" w:styleId="ListLabel19">
    <w:name w:val="ListLabel 19"/>
    <w:rsid w:val="00403FA1"/>
  </w:style>
  <w:style w:type="character" w:customStyle="1" w:styleId="WW8Num4z1">
    <w:name w:val="WW8Num4z1"/>
    <w:rsid w:val="00403FA1"/>
  </w:style>
  <w:style w:type="character" w:customStyle="1" w:styleId="ListLabel20">
    <w:name w:val="ListLabel 20"/>
    <w:rsid w:val="00403FA1"/>
  </w:style>
  <w:style w:type="character" w:customStyle="1" w:styleId="ListLabel21">
    <w:name w:val="ListLabel 21"/>
    <w:rsid w:val="00403FA1"/>
  </w:style>
  <w:style w:type="character" w:customStyle="1" w:styleId="ListLabel22">
    <w:name w:val="ListLabel 22"/>
    <w:rsid w:val="00403FA1"/>
  </w:style>
  <w:style w:type="character" w:customStyle="1" w:styleId="ListLabel23">
    <w:name w:val="ListLabel 23"/>
    <w:rsid w:val="00403FA1"/>
  </w:style>
  <w:style w:type="character" w:customStyle="1" w:styleId="ListLabel24">
    <w:name w:val="ListLabel 24"/>
    <w:rsid w:val="00403FA1"/>
  </w:style>
  <w:style w:type="character" w:customStyle="1" w:styleId="ListLabel25">
    <w:name w:val="ListLabel 25"/>
    <w:rsid w:val="00403FA1"/>
  </w:style>
  <w:style w:type="character" w:customStyle="1" w:styleId="ListLabel26">
    <w:name w:val="ListLabel 26"/>
    <w:rsid w:val="00403FA1"/>
  </w:style>
  <w:style w:type="character" w:customStyle="1" w:styleId="ListLabel27">
    <w:name w:val="ListLabel 27"/>
    <w:rsid w:val="00403FA1"/>
  </w:style>
  <w:style w:type="character" w:customStyle="1" w:styleId="ListLabel28">
    <w:name w:val="ListLabel 28"/>
    <w:rsid w:val="00403FA1"/>
  </w:style>
  <w:style w:type="character" w:customStyle="1" w:styleId="ListLabel29">
    <w:name w:val="ListLabel 29"/>
    <w:rsid w:val="00403FA1"/>
  </w:style>
  <w:style w:type="character" w:customStyle="1" w:styleId="ListLabel30">
    <w:name w:val="ListLabel 30"/>
    <w:rsid w:val="00403FA1"/>
  </w:style>
  <w:style w:type="character" w:customStyle="1" w:styleId="ListLabel31">
    <w:name w:val="ListLabel 31"/>
    <w:rsid w:val="00403FA1"/>
  </w:style>
  <w:style w:type="character" w:customStyle="1" w:styleId="ListLabel32">
    <w:name w:val="ListLabel 32"/>
    <w:rsid w:val="00403FA1"/>
  </w:style>
  <w:style w:type="character" w:customStyle="1" w:styleId="ListLabel33">
    <w:name w:val="ListLabel 33"/>
    <w:rsid w:val="00403FA1"/>
  </w:style>
  <w:style w:type="character" w:customStyle="1" w:styleId="ListLabel34">
    <w:name w:val="ListLabel 34"/>
    <w:rsid w:val="00403FA1"/>
  </w:style>
  <w:style w:type="character" w:customStyle="1" w:styleId="ListLabel35">
    <w:name w:val="ListLabel 35"/>
    <w:rsid w:val="00403FA1"/>
  </w:style>
  <w:style w:type="character" w:customStyle="1" w:styleId="ListLabel36">
    <w:name w:val="ListLabel 36"/>
    <w:rsid w:val="00403FA1"/>
  </w:style>
  <w:style w:type="character" w:customStyle="1" w:styleId="ListLabel37">
    <w:name w:val="ListLabel 37"/>
    <w:rsid w:val="00403FA1"/>
  </w:style>
  <w:style w:type="character" w:customStyle="1" w:styleId="ListLabel38">
    <w:name w:val="ListLabel 38"/>
    <w:rsid w:val="00403FA1"/>
  </w:style>
  <w:style w:type="character" w:customStyle="1" w:styleId="ListLabel39">
    <w:name w:val="ListLabel 39"/>
    <w:rsid w:val="00403FA1"/>
  </w:style>
  <w:style w:type="character" w:customStyle="1" w:styleId="Opsommingstekens">
    <w:name w:val="Opsommingstekens"/>
    <w:rsid w:val="00403FA1"/>
    <w:rPr>
      <w:rFonts w:ascii="OpenSymbol" w:eastAsia="OpenSymbol" w:hAnsi="OpenSymbol" w:cs="OpenSymbol"/>
    </w:rPr>
  </w:style>
  <w:style w:type="character" w:customStyle="1" w:styleId="ListLabel40">
    <w:name w:val="ListLabel 40"/>
    <w:rsid w:val="00403FA1"/>
    <w:rPr>
      <w:rFonts w:cs="Calibri"/>
    </w:rPr>
  </w:style>
  <w:style w:type="character" w:customStyle="1" w:styleId="ListLabel41">
    <w:name w:val="ListLabel 41"/>
    <w:rsid w:val="00403FA1"/>
    <w:rPr>
      <w:rFonts w:cs="Courier New"/>
    </w:rPr>
  </w:style>
  <w:style w:type="character" w:customStyle="1" w:styleId="ListLabel42">
    <w:name w:val="ListLabel 42"/>
    <w:rsid w:val="00403FA1"/>
    <w:rPr>
      <w:rFonts w:cs="Wingdings"/>
    </w:rPr>
  </w:style>
  <w:style w:type="character" w:customStyle="1" w:styleId="ListLabel43">
    <w:name w:val="ListLabel 43"/>
    <w:rsid w:val="00403FA1"/>
    <w:rPr>
      <w:rFonts w:cs="Symbol"/>
    </w:rPr>
  </w:style>
  <w:style w:type="character" w:customStyle="1" w:styleId="ListLabel44">
    <w:name w:val="ListLabel 44"/>
    <w:rsid w:val="00403FA1"/>
    <w:rPr>
      <w:rFonts w:cs="OpenSymbol"/>
    </w:rPr>
  </w:style>
  <w:style w:type="paragraph" w:customStyle="1" w:styleId="Kop">
    <w:name w:val="Kop"/>
    <w:basedOn w:val="Standaard"/>
    <w:next w:val="Plattetekst"/>
    <w:rsid w:val="00403FA1"/>
    <w:pPr>
      <w:keepNext/>
      <w:spacing w:before="240" w:after="120"/>
    </w:pPr>
    <w:rPr>
      <w:rFonts w:ascii="Arial" w:hAnsi="Arial" w:cs="DejaVu Sans"/>
      <w:sz w:val="28"/>
      <w:szCs w:val="28"/>
    </w:rPr>
  </w:style>
  <w:style w:type="paragraph" w:styleId="Plattetekst">
    <w:name w:val="Body Text"/>
    <w:basedOn w:val="Standaard"/>
    <w:rsid w:val="00403FA1"/>
    <w:pPr>
      <w:spacing w:after="120"/>
    </w:pPr>
  </w:style>
  <w:style w:type="paragraph" w:styleId="Lijst">
    <w:name w:val="List"/>
    <w:basedOn w:val="Plattetekst"/>
    <w:rsid w:val="00403FA1"/>
  </w:style>
  <w:style w:type="paragraph" w:customStyle="1" w:styleId="Bijschrift1">
    <w:name w:val="Bijschrift1"/>
    <w:basedOn w:val="Standaard"/>
    <w:rsid w:val="00403FA1"/>
    <w:pPr>
      <w:suppressLineNumbers/>
      <w:spacing w:before="120" w:after="120"/>
    </w:pPr>
    <w:rPr>
      <w:i/>
      <w:iCs/>
      <w:sz w:val="24"/>
      <w:szCs w:val="24"/>
    </w:rPr>
  </w:style>
  <w:style w:type="paragraph" w:customStyle="1" w:styleId="Index">
    <w:name w:val="Index"/>
    <w:basedOn w:val="Standaard"/>
    <w:rsid w:val="00403FA1"/>
    <w:pPr>
      <w:suppressLineNumbers/>
    </w:pPr>
  </w:style>
  <w:style w:type="paragraph" w:customStyle="1" w:styleId="ColorfulList-Accent11">
    <w:name w:val="Colorful List - Accent 11"/>
    <w:basedOn w:val="Standaard"/>
    <w:qFormat/>
    <w:rsid w:val="00403FA1"/>
  </w:style>
  <w:style w:type="paragraph" w:customStyle="1" w:styleId="NoSpacing1">
    <w:name w:val="No Spacing1"/>
    <w:qFormat/>
    <w:rsid w:val="00403FA1"/>
    <w:pPr>
      <w:widowControl w:val="0"/>
      <w:suppressAutoHyphens/>
    </w:pPr>
    <w:rPr>
      <w:rFonts w:eastAsia="DejaVu Sans" w:cs="DejaVu Sans"/>
      <w:kern w:val="1"/>
      <w:sz w:val="24"/>
      <w:szCs w:val="24"/>
      <w:lang w:eastAsia="hi-IN" w:bidi="hi-IN"/>
    </w:rPr>
  </w:style>
  <w:style w:type="paragraph" w:styleId="Ballontekst">
    <w:name w:val="Balloon Text"/>
    <w:basedOn w:val="Standaard"/>
    <w:rsid w:val="00403FA1"/>
  </w:style>
  <w:style w:type="paragraph" w:styleId="Koptekst">
    <w:name w:val="header"/>
    <w:basedOn w:val="Standaard"/>
    <w:rsid w:val="00403FA1"/>
    <w:pPr>
      <w:suppressLineNumbers/>
      <w:tabs>
        <w:tab w:val="clear" w:pos="709"/>
        <w:tab w:val="center" w:pos="4536"/>
        <w:tab w:val="right" w:pos="9072"/>
      </w:tabs>
      <w:spacing w:after="0" w:line="100" w:lineRule="atLeast"/>
    </w:pPr>
  </w:style>
  <w:style w:type="paragraph" w:styleId="Voettekst">
    <w:name w:val="footer"/>
    <w:basedOn w:val="Standaard"/>
    <w:uiPriority w:val="99"/>
    <w:rsid w:val="00403FA1"/>
    <w:pPr>
      <w:suppressLineNumbers/>
      <w:tabs>
        <w:tab w:val="clear" w:pos="709"/>
        <w:tab w:val="center" w:pos="4536"/>
        <w:tab w:val="right" w:pos="9072"/>
      </w:tabs>
      <w:spacing w:after="0" w:line="100" w:lineRule="atLeast"/>
    </w:pPr>
  </w:style>
  <w:style w:type="paragraph" w:customStyle="1" w:styleId="Inhoudtabel">
    <w:name w:val="Inhoud tabel"/>
    <w:basedOn w:val="Standaard"/>
    <w:rsid w:val="00403FA1"/>
    <w:pPr>
      <w:suppressLineNumbers/>
    </w:pPr>
  </w:style>
  <w:style w:type="paragraph" w:customStyle="1" w:styleId="Tabelkop">
    <w:name w:val="Tabelkop"/>
    <w:basedOn w:val="Inhoudtabel"/>
    <w:rsid w:val="00403FA1"/>
    <w:pPr>
      <w:jc w:val="center"/>
    </w:pPr>
    <w:rPr>
      <w:b/>
      <w:bCs/>
    </w:rPr>
  </w:style>
  <w:style w:type="character" w:styleId="Hyperlink">
    <w:name w:val="Hyperlink"/>
    <w:rsid w:val="00070677"/>
    <w:rPr>
      <w:color w:val="0000FF"/>
      <w:u w:val="single"/>
    </w:rPr>
  </w:style>
  <w:style w:type="character" w:styleId="Paginanummer">
    <w:name w:val="page number"/>
    <w:uiPriority w:val="99"/>
    <w:semiHidden/>
    <w:unhideWhenUsed/>
    <w:rsid w:val="00AE272E"/>
  </w:style>
  <w:style w:type="character" w:styleId="GevolgdeHyperlink">
    <w:name w:val="FollowedHyperlink"/>
    <w:uiPriority w:val="99"/>
    <w:semiHidden/>
    <w:unhideWhenUsed/>
    <w:rsid w:val="00A02CBD"/>
    <w:rPr>
      <w:color w:val="800080"/>
      <w:u w:val="single"/>
    </w:rPr>
  </w:style>
  <w:style w:type="character" w:customStyle="1" w:styleId="Kop1Char">
    <w:name w:val="Kop 1 Char"/>
    <w:basedOn w:val="Standaardalinea-lettertype"/>
    <w:link w:val="Kop1"/>
    <w:uiPriority w:val="9"/>
    <w:rsid w:val="00563DB1"/>
    <w:rPr>
      <w:b/>
      <w:bCs/>
      <w:kern w:val="36"/>
      <w:sz w:val="48"/>
      <w:szCs w:val="48"/>
    </w:rPr>
  </w:style>
  <w:style w:type="table" w:styleId="Tabelraster">
    <w:name w:val="Table Grid"/>
    <w:basedOn w:val="Standaardtabel"/>
    <w:uiPriority w:val="59"/>
    <w:rsid w:val="002C04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46A4C"/>
    <w:pPr>
      <w:ind w:left="720"/>
      <w:contextualSpacing/>
    </w:pPr>
  </w:style>
  <w:style w:type="paragraph" w:customStyle="1" w:styleId="Default">
    <w:name w:val="Default"/>
    <w:rsid w:val="003A1FDC"/>
    <w:pPr>
      <w:autoSpaceDE w:val="0"/>
      <w:autoSpaceDN w:val="0"/>
      <w:adjustRightInd w:val="0"/>
    </w:pPr>
    <w:rPr>
      <w:rFonts w:eastAsiaTheme="minorHAnsi"/>
      <w:color w:val="000000"/>
      <w:sz w:val="24"/>
      <w:szCs w:val="24"/>
      <w:lang w:eastAsia="en-US"/>
    </w:rPr>
  </w:style>
  <w:style w:type="table" w:customStyle="1" w:styleId="Tabelraster1">
    <w:name w:val="Tabelraster1"/>
    <w:basedOn w:val="Standaardtabel"/>
    <w:next w:val="Tabelraster"/>
    <w:uiPriority w:val="59"/>
    <w:rsid w:val="000D14F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Standaard"/>
    <w:rsid w:val="00F54B78"/>
    <w:pPr>
      <w:tabs>
        <w:tab w:val="clear" w:pos="709"/>
      </w:tabs>
      <w:suppressAutoHyphens w:val="0"/>
      <w:spacing w:after="0" w:line="336" w:lineRule="auto"/>
    </w:pPr>
    <w:rPr>
      <w:rFonts w:ascii="Verdana" w:eastAsia="Arial Unicode MS" w:hAnsi="Verdana" w:cs="Arial Unicode MS"/>
      <w:color w:val="auto"/>
      <w:kern w:val="0"/>
      <w:sz w:val="17"/>
      <w:szCs w:val="17"/>
      <w:lang w:eastAsia="nl-NL"/>
    </w:rPr>
  </w:style>
  <w:style w:type="character" w:styleId="Verwijzingopmerking">
    <w:name w:val="annotation reference"/>
    <w:basedOn w:val="Standaardalinea-lettertype"/>
    <w:uiPriority w:val="99"/>
    <w:semiHidden/>
    <w:unhideWhenUsed/>
    <w:rsid w:val="00617731"/>
    <w:rPr>
      <w:sz w:val="16"/>
      <w:szCs w:val="16"/>
    </w:rPr>
  </w:style>
  <w:style w:type="paragraph" w:styleId="Tekstopmerking">
    <w:name w:val="annotation text"/>
    <w:basedOn w:val="Standaard"/>
    <w:link w:val="TekstopmerkingChar"/>
    <w:uiPriority w:val="99"/>
    <w:semiHidden/>
    <w:unhideWhenUsed/>
    <w:rsid w:val="0061773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17731"/>
    <w:rPr>
      <w:rFonts w:ascii="Calibri" w:eastAsia="DejaVu Sans" w:hAnsi="Calibri" w:cs="font316"/>
      <w:color w:val="00000A"/>
      <w:kern w:val="1"/>
      <w:lang w:eastAsia="ar-SA"/>
    </w:rPr>
  </w:style>
  <w:style w:type="paragraph" w:styleId="Onderwerpvanopmerking">
    <w:name w:val="annotation subject"/>
    <w:basedOn w:val="Tekstopmerking"/>
    <w:next w:val="Tekstopmerking"/>
    <w:link w:val="OnderwerpvanopmerkingChar"/>
    <w:uiPriority w:val="99"/>
    <w:semiHidden/>
    <w:unhideWhenUsed/>
    <w:rsid w:val="00617731"/>
    <w:rPr>
      <w:b/>
      <w:bCs/>
    </w:rPr>
  </w:style>
  <w:style w:type="character" w:customStyle="1" w:styleId="OnderwerpvanopmerkingChar">
    <w:name w:val="Onderwerp van opmerking Char"/>
    <w:basedOn w:val="TekstopmerkingChar"/>
    <w:link w:val="Onderwerpvanopmerking"/>
    <w:uiPriority w:val="99"/>
    <w:semiHidden/>
    <w:rsid w:val="00617731"/>
    <w:rPr>
      <w:rFonts w:ascii="Calibri" w:eastAsia="DejaVu Sans" w:hAnsi="Calibri" w:cs="font316"/>
      <w:b/>
      <w:bCs/>
      <w:color w:val="00000A"/>
      <w:kern w:val="1"/>
      <w:lang w:eastAsia="ar-SA"/>
    </w:rPr>
  </w:style>
  <w:style w:type="character" w:customStyle="1" w:styleId="Kop6Char">
    <w:name w:val="Kop 6 Char"/>
    <w:basedOn w:val="Standaardalinea-lettertype"/>
    <w:link w:val="Kop6"/>
    <w:uiPriority w:val="9"/>
    <w:semiHidden/>
    <w:rsid w:val="00F94ED1"/>
    <w:rPr>
      <w:rFonts w:asciiTheme="majorHAnsi" w:eastAsiaTheme="majorEastAsia" w:hAnsiTheme="majorHAnsi" w:cstheme="majorBidi"/>
      <w:color w:val="243F60" w:themeColor="accent1" w:themeShade="7F"/>
      <w:kern w:val="2"/>
      <w:sz w:val="22"/>
      <w:szCs w:val="22"/>
      <w:lang w:eastAsia="ar-SA"/>
    </w:rPr>
  </w:style>
  <w:style w:type="character" w:customStyle="1" w:styleId="apple-converted-space">
    <w:name w:val="apple-converted-space"/>
    <w:basedOn w:val="Standaardalinea-lettertype"/>
    <w:rsid w:val="00124D72"/>
  </w:style>
</w:styles>
</file>

<file path=word/webSettings.xml><?xml version="1.0" encoding="utf-8"?>
<w:webSettings xmlns:r="http://schemas.openxmlformats.org/officeDocument/2006/relationships" xmlns:w="http://schemas.openxmlformats.org/wordprocessingml/2006/main">
  <w:divs>
    <w:div w:id="240408748">
      <w:bodyDiv w:val="1"/>
      <w:marLeft w:val="0"/>
      <w:marRight w:val="0"/>
      <w:marTop w:val="0"/>
      <w:marBottom w:val="0"/>
      <w:divBdr>
        <w:top w:val="none" w:sz="0" w:space="0" w:color="auto"/>
        <w:left w:val="none" w:sz="0" w:space="0" w:color="auto"/>
        <w:bottom w:val="none" w:sz="0" w:space="0" w:color="auto"/>
        <w:right w:val="none" w:sz="0" w:space="0" w:color="auto"/>
      </w:divBdr>
      <w:divsChild>
        <w:div w:id="1981569004">
          <w:marLeft w:val="0"/>
          <w:marRight w:val="0"/>
          <w:marTop w:val="0"/>
          <w:marBottom w:val="0"/>
          <w:divBdr>
            <w:top w:val="none" w:sz="0" w:space="0" w:color="auto"/>
            <w:left w:val="none" w:sz="0" w:space="0" w:color="auto"/>
            <w:bottom w:val="none" w:sz="0" w:space="0" w:color="auto"/>
            <w:right w:val="none" w:sz="0" w:space="0" w:color="auto"/>
          </w:divBdr>
        </w:div>
        <w:div w:id="755588391">
          <w:marLeft w:val="0"/>
          <w:marRight w:val="0"/>
          <w:marTop w:val="0"/>
          <w:marBottom w:val="0"/>
          <w:divBdr>
            <w:top w:val="none" w:sz="0" w:space="0" w:color="auto"/>
            <w:left w:val="none" w:sz="0" w:space="0" w:color="auto"/>
            <w:bottom w:val="none" w:sz="0" w:space="0" w:color="auto"/>
            <w:right w:val="none" w:sz="0" w:space="0" w:color="auto"/>
          </w:divBdr>
        </w:div>
        <w:div w:id="1053307689">
          <w:marLeft w:val="0"/>
          <w:marRight w:val="0"/>
          <w:marTop w:val="0"/>
          <w:marBottom w:val="0"/>
          <w:divBdr>
            <w:top w:val="none" w:sz="0" w:space="0" w:color="auto"/>
            <w:left w:val="none" w:sz="0" w:space="0" w:color="auto"/>
            <w:bottom w:val="none" w:sz="0" w:space="0" w:color="auto"/>
            <w:right w:val="none" w:sz="0" w:space="0" w:color="auto"/>
          </w:divBdr>
        </w:div>
        <w:div w:id="1167525130">
          <w:marLeft w:val="0"/>
          <w:marRight w:val="0"/>
          <w:marTop w:val="0"/>
          <w:marBottom w:val="0"/>
          <w:divBdr>
            <w:top w:val="none" w:sz="0" w:space="0" w:color="auto"/>
            <w:left w:val="none" w:sz="0" w:space="0" w:color="auto"/>
            <w:bottom w:val="none" w:sz="0" w:space="0" w:color="auto"/>
            <w:right w:val="none" w:sz="0" w:space="0" w:color="auto"/>
          </w:divBdr>
        </w:div>
        <w:div w:id="1489859382">
          <w:marLeft w:val="0"/>
          <w:marRight w:val="0"/>
          <w:marTop w:val="0"/>
          <w:marBottom w:val="0"/>
          <w:divBdr>
            <w:top w:val="none" w:sz="0" w:space="0" w:color="auto"/>
            <w:left w:val="none" w:sz="0" w:space="0" w:color="auto"/>
            <w:bottom w:val="none" w:sz="0" w:space="0" w:color="auto"/>
            <w:right w:val="none" w:sz="0" w:space="0" w:color="auto"/>
          </w:divBdr>
        </w:div>
      </w:divsChild>
    </w:div>
    <w:div w:id="351304995">
      <w:bodyDiv w:val="1"/>
      <w:marLeft w:val="0"/>
      <w:marRight w:val="0"/>
      <w:marTop w:val="0"/>
      <w:marBottom w:val="0"/>
      <w:divBdr>
        <w:top w:val="none" w:sz="0" w:space="0" w:color="auto"/>
        <w:left w:val="none" w:sz="0" w:space="0" w:color="auto"/>
        <w:bottom w:val="none" w:sz="0" w:space="0" w:color="auto"/>
        <w:right w:val="none" w:sz="0" w:space="0" w:color="auto"/>
      </w:divBdr>
      <w:divsChild>
        <w:div w:id="608782555">
          <w:marLeft w:val="0"/>
          <w:marRight w:val="0"/>
          <w:marTop w:val="0"/>
          <w:marBottom w:val="0"/>
          <w:divBdr>
            <w:top w:val="none" w:sz="0" w:space="0" w:color="auto"/>
            <w:left w:val="none" w:sz="0" w:space="0" w:color="auto"/>
            <w:bottom w:val="none" w:sz="0" w:space="0" w:color="auto"/>
            <w:right w:val="none" w:sz="0" w:space="0" w:color="auto"/>
          </w:divBdr>
        </w:div>
        <w:div w:id="90591738">
          <w:marLeft w:val="0"/>
          <w:marRight w:val="0"/>
          <w:marTop w:val="0"/>
          <w:marBottom w:val="0"/>
          <w:divBdr>
            <w:top w:val="none" w:sz="0" w:space="0" w:color="auto"/>
            <w:left w:val="none" w:sz="0" w:space="0" w:color="auto"/>
            <w:bottom w:val="none" w:sz="0" w:space="0" w:color="auto"/>
            <w:right w:val="none" w:sz="0" w:space="0" w:color="auto"/>
          </w:divBdr>
        </w:div>
        <w:div w:id="280109190">
          <w:marLeft w:val="0"/>
          <w:marRight w:val="0"/>
          <w:marTop w:val="0"/>
          <w:marBottom w:val="0"/>
          <w:divBdr>
            <w:top w:val="none" w:sz="0" w:space="0" w:color="auto"/>
            <w:left w:val="none" w:sz="0" w:space="0" w:color="auto"/>
            <w:bottom w:val="none" w:sz="0" w:space="0" w:color="auto"/>
            <w:right w:val="none" w:sz="0" w:space="0" w:color="auto"/>
          </w:divBdr>
        </w:div>
        <w:div w:id="935401501">
          <w:marLeft w:val="0"/>
          <w:marRight w:val="0"/>
          <w:marTop w:val="0"/>
          <w:marBottom w:val="0"/>
          <w:divBdr>
            <w:top w:val="none" w:sz="0" w:space="0" w:color="auto"/>
            <w:left w:val="none" w:sz="0" w:space="0" w:color="auto"/>
            <w:bottom w:val="none" w:sz="0" w:space="0" w:color="auto"/>
            <w:right w:val="none" w:sz="0" w:space="0" w:color="auto"/>
          </w:divBdr>
        </w:div>
      </w:divsChild>
    </w:div>
    <w:div w:id="371805687">
      <w:bodyDiv w:val="1"/>
      <w:marLeft w:val="0"/>
      <w:marRight w:val="0"/>
      <w:marTop w:val="0"/>
      <w:marBottom w:val="0"/>
      <w:divBdr>
        <w:top w:val="none" w:sz="0" w:space="0" w:color="auto"/>
        <w:left w:val="none" w:sz="0" w:space="0" w:color="auto"/>
        <w:bottom w:val="none" w:sz="0" w:space="0" w:color="auto"/>
        <w:right w:val="none" w:sz="0" w:space="0" w:color="auto"/>
      </w:divBdr>
    </w:div>
    <w:div w:id="513810106">
      <w:bodyDiv w:val="1"/>
      <w:marLeft w:val="0"/>
      <w:marRight w:val="0"/>
      <w:marTop w:val="0"/>
      <w:marBottom w:val="0"/>
      <w:divBdr>
        <w:top w:val="none" w:sz="0" w:space="0" w:color="auto"/>
        <w:left w:val="none" w:sz="0" w:space="0" w:color="auto"/>
        <w:bottom w:val="none" w:sz="0" w:space="0" w:color="auto"/>
        <w:right w:val="none" w:sz="0" w:space="0" w:color="auto"/>
      </w:divBdr>
      <w:divsChild>
        <w:div w:id="892035330">
          <w:marLeft w:val="0"/>
          <w:marRight w:val="0"/>
          <w:marTop w:val="0"/>
          <w:marBottom w:val="0"/>
          <w:divBdr>
            <w:top w:val="none" w:sz="0" w:space="0" w:color="auto"/>
            <w:left w:val="none" w:sz="0" w:space="0" w:color="auto"/>
            <w:bottom w:val="none" w:sz="0" w:space="0" w:color="auto"/>
            <w:right w:val="none" w:sz="0" w:space="0" w:color="auto"/>
          </w:divBdr>
        </w:div>
        <w:div w:id="974749292">
          <w:marLeft w:val="0"/>
          <w:marRight w:val="0"/>
          <w:marTop w:val="0"/>
          <w:marBottom w:val="0"/>
          <w:divBdr>
            <w:top w:val="none" w:sz="0" w:space="0" w:color="auto"/>
            <w:left w:val="none" w:sz="0" w:space="0" w:color="auto"/>
            <w:bottom w:val="none" w:sz="0" w:space="0" w:color="auto"/>
            <w:right w:val="none" w:sz="0" w:space="0" w:color="auto"/>
          </w:divBdr>
        </w:div>
        <w:div w:id="551580423">
          <w:marLeft w:val="0"/>
          <w:marRight w:val="0"/>
          <w:marTop w:val="0"/>
          <w:marBottom w:val="0"/>
          <w:divBdr>
            <w:top w:val="none" w:sz="0" w:space="0" w:color="auto"/>
            <w:left w:val="none" w:sz="0" w:space="0" w:color="auto"/>
            <w:bottom w:val="none" w:sz="0" w:space="0" w:color="auto"/>
            <w:right w:val="none" w:sz="0" w:space="0" w:color="auto"/>
          </w:divBdr>
        </w:div>
        <w:div w:id="2144347434">
          <w:marLeft w:val="0"/>
          <w:marRight w:val="0"/>
          <w:marTop w:val="0"/>
          <w:marBottom w:val="0"/>
          <w:divBdr>
            <w:top w:val="none" w:sz="0" w:space="0" w:color="auto"/>
            <w:left w:val="none" w:sz="0" w:space="0" w:color="auto"/>
            <w:bottom w:val="none" w:sz="0" w:space="0" w:color="auto"/>
            <w:right w:val="none" w:sz="0" w:space="0" w:color="auto"/>
          </w:divBdr>
        </w:div>
        <w:div w:id="1060522834">
          <w:marLeft w:val="0"/>
          <w:marRight w:val="0"/>
          <w:marTop w:val="0"/>
          <w:marBottom w:val="0"/>
          <w:divBdr>
            <w:top w:val="none" w:sz="0" w:space="0" w:color="auto"/>
            <w:left w:val="none" w:sz="0" w:space="0" w:color="auto"/>
            <w:bottom w:val="none" w:sz="0" w:space="0" w:color="auto"/>
            <w:right w:val="none" w:sz="0" w:space="0" w:color="auto"/>
          </w:divBdr>
        </w:div>
      </w:divsChild>
    </w:div>
    <w:div w:id="675809549">
      <w:bodyDiv w:val="1"/>
      <w:marLeft w:val="0"/>
      <w:marRight w:val="0"/>
      <w:marTop w:val="0"/>
      <w:marBottom w:val="0"/>
      <w:divBdr>
        <w:top w:val="none" w:sz="0" w:space="0" w:color="auto"/>
        <w:left w:val="none" w:sz="0" w:space="0" w:color="auto"/>
        <w:bottom w:val="none" w:sz="0" w:space="0" w:color="auto"/>
        <w:right w:val="none" w:sz="0" w:space="0" w:color="auto"/>
      </w:divBdr>
    </w:div>
    <w:div w:id="1012495126">
      <w:bodyDiv w:val="1"/>
      <w:marLeft w:val="0"/>
      <w:marRight w:val="0"/>
      <w:marTop w:val="0"/>
      <w:marBottom w:val="0"/>
      <w:divBdr>
        <w:top w:val="none" w:sz="0" w:space="0" w:color="auto"/>
        <w:left w:val="none" w:sz="0" w:space="0" w:color="auto"/>
        <w:bottom w:val="none" w:sz="0" w:space="0" w:color="auto"/>
        <w:right w:val="none" w:sz="0" w:space="0" w:color="auto"/>
      </w:divBdr>
    </w:div>
    <w:div w:id="1299795719">
      <w:bodyDiv w:val="1"/>
      <w:marLeft w:val="0"/>
      <w:marRight w:val="0"/>
      <w:marTop w:val="0"/>
      <w:marBottom w:val="0"/>
      <w:divBdr>
        <w:top w:val="none" w:sz="0" w:space="0" w:color="auto"/>
        <w:left w:val="none" w:sz="0" w:space="0" w:color="auto"/>
        <w:bottom w:val="none" w:sz="0" w:space="0" w:color="auto"/>
        <w:right w:val="none" w:sz="0" w:space="0" w:color="auto"/>
      </w:divBdr>
    </w:div>
    <w:div w:id="1452017391">
      <w:bodyDiv w:val="1"/>
      <w:marLeft w:val="0"/>
      <w:marRight w:val="0"/>
      <w:marTop w:val="0"/>
      <w:marBottom w:val="0"/>
      <w:divBdr>
        <w:top w:val="none" w:sz="0" w:space="0" w:color="auto"/>
        <w:left w:val="none" w:sz="0" w:space="0" w:color="auto"/>
        <w:bottom w:val="none" w:sz="0" w:space="0" w:color="auto"/>
        <w:right w:val="none" w:sz="0" w:space="0" w:color="auto"/>
      </w:divBdr>
      <w:divsChild>
        <w:div w:id="1443842224">
          <w:marLeft w:val="177"/>
          <w:marRight w:val="0"/>
          <w:marTop w:val="0"/>
          <w:marBottom w:val="200"/>
          <w:divBdr>
            <w:top w:val="none" w:sz="0" w:space="0" w:color="auto"/>
            <w:left w:val="none" w:sz="0" w:space="0" w:color="auto"/>
            <w:bottom w:val="none" w:sz="0" w:space="0" w:color="auto"/>
            <w:right w:val="none" w:sz="0" w:space="0" w:color="auto"/>
          </w:divBdr>
        </w:div>
        <w:div w:id="435098805">
          <w:marLeft w:val="177"/>
          <w:marRight w:val="0"/>
          <w:marTop w:val="0"/>
          <w:marBottom w:val="200"/>
          <w:divBdr>
            <w:top w:val="none" w:sz="0" w:space="0" w:color="auto"/>
            <w:left w:val="none" w:sz="0" w:space="0" w:color="auto"/>
            <w:bottom w:val="none" w:sz="0" w:space="0" w:color="auto"/>
            <w:right w:val="none" w:sz="0" w:space="0" w:color="auto"/>
          </w:divBdr>
        </w:div>
        <w:div w:id="29962983">
          <w:marLeft w:val="177"/>
          <w:marRight w:val="0"/>
          <w:marTop w:val="0"/>
          <w:marBottom w:val="200"/>
          <w:divBdr>
            <w:top w:val="none" w:sz="0" w:space="0" w:color="auto"/>
            <w:left w:val="none" w:sz="0" w:space="0" w:color="auto"/>
            <w:bottom w:val="none" w:sz="0" w:space="0" w:color="auto"/>
            <w:right w:val="none" w:sz="0" w:space="0" w:color="auto"/>
          </w:divBdr>
        </w:div>
      </w:divsChild>
    </w:div>
    <w:div w:id="1746300347">
      <w:bodyDiv w:val="1"/>
      <w:marLeft w:val="0"/>
      <w:marRight w:val="0"/>
      <w:marTop w:val="0"/>
      <w:marBottom w:val="0"/>
      <w:divBdr>
        <w:top w:val="none" w:sz="0" w:space="0" w:color="auto"/>
        <w:left w:val="none" w:sz="0" w:space="0" w:color="auto"/>
        <w:bottom w:val="none" w:sz="0" w:space="0" w:color="auto"/>
        <w:right w:val="none" w:sz="0" w:space="0" w:color="auto"/>
      </w:divBdr>
      <w:divsChild>
        <w:div w:id="2034842101">
          <w:marLeft w:val="0"/>
          <w:marRight w:val="0"/>
          <w:marTop w:val="0"/>
          <w:marBottom w:val="0"/>
          <w:divBdr>
            <w:top w:val="none" w:sz="0" w:space="0" w:color="auto"/>
            <w:left w:val="none" w:sz="0" w:space="0" w:color="auto"/>
            <w:bottom w:val="none" w:sz="0" w:space="0" w:color="auto"/>
            <w:right w:val="none" w:sz="0" w:space="0" w:color="auto"/>
          </w:divBdr>
        </w:div>
        <w:div w:id="2098476723">
          <w:marLeft w:val="0"/>
          <w:marRight w:val="0"/>
          <w:marTop w:val="0"/>
          <w:marBottom w:val="0"/>
          <w:divBdr>
            <w:top w:val="none" w:sz="0" w:space="0" w:color="auto"/>
            <w:left w:val="none" w:sz="0" w:space="0" w:color="auto"/>
            <w:bottom w:val="none" w:sz="0" w:space="0" w:color="auto"/>
            <w:right w:val="none" w:sz="0" w:space="0" w:color="auto"/>
          </w:divBdr>
        </w:div>
        <w:div w:id="2023894653">
          <w:marLeft w:val="0"/>
          <w:marRight w:val="0"/>
          <w:marTop w:val="0"/>
          <w:marBottom w:val="0"/>
          <w:divBdr>
            <w:top w:val="none" w:sz="0" w:space="0" w:color="auto"/>
            <w:left w:val="none" w:sz="0" w:space="0" w:color="auto"/>
            <w:bottom w:val="none" w:sz="0" w:space="0" w:color="auto"/>
            <w:right w:val="none" w:sz="0" w:space="0" w:color="auto"/>
          </w:divBdr>
        </w:div>
        <w:div w:id="49235266">
          <w:marLeft w:val="0"/>
          <w:marRight w:val="0"/>
          <w:marTop w:val="0"/>
          <w:marBottom w:val="0"/>
          <w:divBdr>
            <w:top w:val="none" w:sz="0" w:space="0" w:color="auto"/>
            <w:left w:val="none" w:sz="0" w:space="0" w:color="auto"/>
            <w:bottom w:val="none" w:sz="0" w:space="0" w:color="auto"/>
            <w:right w:val="none" w:sz="0" w:space="0" w:color="auto"/>
          </w:divBdr>
        </w:div>
        <w:div w:id="206767177">
          <w:marLeft w:val="0"/>
          <w:marRight w:val="0"/>
          <w:marTop w:val="0"/>
          <w:marBottom w:val="0"/>
          <w:divBdr>
            <w:top w:val="none" w:sz="0" w:space="0" w:color="auto"/>
            <w:left w:val="none" w:sz="0" w:space="0" w:color="auto"/>
            <w:bottom w:val="none" w:sz="0" w:space="0" w:color="auto"/>
            <w:right w:val="none" w:sz="0" w:space="0" w:color="auto"/>
          </w:divBdr>
        </w:div>
      </w:divsChild>
    </w:div>
    <w:div w:id="2037265856">
      <w:bodyDiv w:val="1"/>
      <w:marLeft w:val="0"/>
      <w:marRight w:val="0"/>
      <w:marTop w:val="0"/>
      <w:marBottom w:val="0"/>
      <w:divBdr>
        <w:top w:val="none" w:sz="0" w:space="0" w:color="auto"/>
        <w:left w:val="none" w:sz="0" w:space="0" w:color="auto"/>
        <w:bottom w:val="none" w:sz="0" w:space="0" w:color="auto"/>
        <w:right w:val="none" w:sz="0" w:space="0" w:color="auto"/>
      </w:divBdr>
    </w:div>
    <w:div w:id="2133549432">
      <w:bodyDiv w:val="1"/>
      <w:marLeft w:val="0"/>
      <w:marRight w:val="0"/>
      <w:marTop w:val="0"/>
      <w:marBottom w:val="0"/>
      <w:divBdr>
        <w:top w:val="none" w:sz="0" w:space="0" w:color="auto"/>
        <w:left w:val="none" w:sz="0" w:space="0" w:color="auto"/>
        <w:bottom w:val="none" w:sz="0" w:space="0" w:color="auto"/>
        <w:right w:val="none" w:sz="0" w:space="0" w:color="auto"/>
      </w:divBdr>
      <w:divsChild>
        <w:div w:id="779419674">
          <w:marLeft w:val="0"/>
          <w:marRight w:val="0"/>
          <w:marTop w:val="0"/>
          <w:marBottom w:val="0"/>
          <w:divBdr>
            <w:top w:val="none" w:sz="0" w:space="0" w:color="auto"/>
            <w:left w:val="none" w:sz="0" w:space="0" w:color="auto"/>
            <w:bottom w:val="none" w:sz="0" w:space="0" w:color="auto"/>
            <w:right w:val="none" w:sz="0" w:space="0" w:color="auto"/>
          </w:divBdr>
        </w:div>
        <w:div w:id="2113014363">
          <w:marLeft w:val="0"/>
          <w:marRight w:val="0"/>
          <w:marTop w:val="0"/>
          <w:marBottom w:val="0"/>
          <w:divBdr>
            <w:top w:val="none" w:sz="0" w:space="0" w:color="auto"/>
            <w:left w:val="none" w:sz="0" w:space="0" w:color="auto"/>
            <w:bottom w:val="none" w:sz="0" w:space="0" w:color="auto"/>
            <w:right w:val="none" w:sz="0" w:space="0" w:color="auto"/>
          </w:divBdr>
        </w:div>
        <w:div w:id="1580753706">
          <w:marLeft w:val="0"/>
          <w:marRight w:val="0"/>
          <w:marTop w:val="0"/>
          <w:marBottom w:val="0"/>
          <w:divBdr>
            <w:top w:val="none" w:sz="0" w:space="0" w:color="auto"/>
            <w:left w:val="none" w:sz="0" w:space="0" w:color="auto"/>
            <w:bottom w:val="none" w:sz="0" w:space="0" w:color="auto"/>
            <w:right w:val="none" w:sz="0" w:space="0" w:color="auto"/>
          </w:divBdr>
        </w:div>
        <w:div w:id="1704095330">
          <w:marLeft w:val="0"/>
          <w:marRight w:val="0"/>
          <w:marTop w:val="0"/>
          <w:marBottom w:val="0"/>
          <w:divBdr>
            <w:top w:val="none" w:sz="0" w:space="0" w:color="auto"/>
            <w:left w:val="none" w:sz="0" w:space="0" w:color="auto"/>
            <w:bottom w:val="none" w:sz="0" w:space="0" w:color="auto"/>
            <w:right w:val="none" w:sz="0" w:space="0" w:color="auto"/>
          </w:divBdr>
        </w:div>
        <w:div w:id="1049380093">
          <w:marLeft w:val="317"/>
          <w:marRight w:val="0"/>
          <w:marTop w:val="0"/>
          <w:marBottom w:val="0"/>
          <w:divBdr>
            <w:top w:val="none" w:sz="0" w:space="0" w:color="auto"/>
            <w:left w:val="none" w:sz="0" w:space="0" w:color="auto"/>
            <w:bottom w:val="none" w:sz="0" w:space="0" w:color="auto"/>
            <w:right w:val="none" w:sz="0" w:space="0" w:color="auto"/>
          </w:divBdr>
        </w:div>
        <w:div w:id="683093334">
          <w:marLeft w:val="0"/>
          <w:marRight w:val="0"/>
          <w:marTop w:val="0"/>
          <w:marBottom w:val="0"/>
          <w:divBdr>
            <w:top w:val="none" w:sz="0" w:space="0" w:color="auto"/>
            <w:left w:val="none" w:sz="0" w:space="0" w:color="auto"/>
            <w:bottom w:val="none" w:sz="0" w:space="0" w:color="auto"/>
            <w:right w:val="none" w:sz="0" w:space="0" w:color="auto"/>
          </w:divBdr>
        </w:div>
        <w:div w:id="1664895147">
          <w:marLeft w:val="0"/>
          <w:marRight w:val="0"/>
          <w:marTop w:val="0"/>
          <w:marBottom w:val="0"/>
          <w:divBdr>
            <w:top w:val="none" w:sz="0" w:space="0" w:color="auto"/>
            <w:left w:val="none" w:sz="0" w:space="0" w:color="auto"/>
            <w:bottom w:val="none" w:sz="0" w:space="0" w:color="auto"/>
            <w:right w:val="none" w:sz="0" w:space="0" w:color="auto"/>
          </w:divBdr>
        </w:div>
        <w:div w:id="1704792919">
          <w:marLeft w:val="317"/>
          <w:marRight w:val="0"/>
          <w:marTop w:val="0"/>
          <w:marBottom w:val="0"/>
          <w:divBdr>
            <w:top w:val="none" w:sz="0" w:space="0" w:color="auto"/>
            <w:left w:val="none" w:sz="0" w:space="0" w:color="auto"/>
            <w:bottom w:val="none" w:sz="0" w:space="0" w:color="auto"/>
            <w:right w:val="none" w:sz="0" w:space="0" w:color="auto"/>
          </w:divBdr>
        </w:div>
        <w:div w:id="259876838">
          <w:marLeft w:val="720"/>
          <w:marRight w:val="0"/>
          <w:marTop w:val="0"/>
          <w:marBottom w:val="0"/>
          <w:divBdr>
            <w:top w:val="none" w:sz="0" w:space="0" w:color="auto"/>
            <w:left w:val="none" w:sz="0" w:space="0" w:color="auto"/>
            <w:bottom w:val="none" w:sz="0" w:space="0" w:color="auto"/>
            <w:right w:val="none" w:sz="0" w:space="0" w:color="auto"/>
          </w:divBdr>
        </w:div>
        <w:div w:id="2053847807">
          <w:marLeft w:val="720"/>
          <w:marRight w:val="0"/>
          <w:marTop w:val="0"/>
          <w:marBottom w:val="0"/>
          <w:divBdr>
            <w:top w:val="none" w:sz="0" w:space="0" w:color="auto"/>
            <w:left w:val="none" w:sz="0" w:space="0" w:color="auto"/>
            <w:bottom w:val="none" w:sz="0" w:space="0" w:color="auto"/>
            <w:right w:val="none" w:sz="0" w:space="0" w:color="auto"/>
          </w:divBdr>
        </w:div>
        <w:div w:id="1377897445">
          <w:marLeft w:val="0"/>
          <w:marRight w:val="0"/>
          <w:marTop w:val="0"/>
          <w:marBottom w:val="0"/>
          <w:divBdr>
            <w:top w:val="none" w:sz="0" w:space="0" w:color="auto"/>
            <w:left w:val="none" w:sz="0" w:space="0" w:color="auto"/>
            <w:bottom w:val="none" w:sz="0" w:space="0" w:color="auto"/>
            <w:right w:val="none" w:sz="0" w:space="0" w:color="auto"/>
          </w:divBdr>
        </w:div>
        <w:div w:id="1692221552">
          <w:marLeft w:val="0"/>
          <w:marRight w:val="0"/>
          <w:marTop w:val="0"/>
          <w:marBottom w:val="0"/>
          <w:divBdr>
            <w:top w:val="none" w:sz="0" w:space="0" w:color="auto"/>
            <w:left w:val="none" w:sz="0" w:space="0" w:color="auto"/>
            <w:bottom w:val="none" w:sz="0" w:space="0" w:color="auto"/>
            <w:right w:val="none" w:sz="0" w:space="0" w:color="auto"/>
          </w:divBdr>
        </w:div>
        <w:div w:id="512113704">
          <w:marLeft w:val="0"/>
          <w:marRight w:val="0"/>
          <w:marTop w:val="0"/>
          <w:marBottom w:val="0"/>
          <w:divBdr>
            <w:top w:val="none" w:sz="0" w:space="0" w:color="auto"/>
            <w:left w:val="none" w:sz="0" w:space="0" w:color="auto"/>
            <w:bottom w:val="none" w:sz="0" w:space="0" w:color="auto"/>
            <w:right w:val="none" w:sz="0" w:space="0" w:color="auto"/>
          </w:divBdr>
        </w:div>
        <w:div w:id="1599799419">
          <w:marLeft w:val="0"/>
          <w:marRight w:val="0"/>
          <w:marTop w:val="0"/>
          <w:marBottom w:val="0"/>
          <w:divBdr>
            <w:top w:val="none" w:sz="0" w:space="0" w:color="auto"/>
            <w:left w:val="none" w:sz="0" w:space="0" w:color="auto"/>
            <w:bottom w:val="none" w:sz="0" w:space="0" w:color="auto"/>
            <w:right w:val="none" w:sz="0" w:space="0" w:color="auto"/>
          </w:divBdr>
        </w:div>
        <w:div w:id="1987859058">
          <w:marLeft w:val="0"/>
          <w:marRight w:val="0"/>
          <w:marTop w:val="0"/>
          <w:marBottom w:val="0"/>
          <w:divBdr>
            <w:top w:val="none" w:sz="0" w:space="0" w:color="auto"/>
            <w:left w:val="none" w:sz="0" w:space="0" w:color="auto"/>
            <w:bottom w:val="none" w:sz="0" w:space="0" w:color="auto"/>
            <w:right w:val="none" w:sz="0" w:space="0" w:color="auto"/>
          </w:divBdr>
        </w:div>
        <w:div w:id="224225278">
          <w:marLeft w:val="317"/>
          <w:marRight w:val="0"/>
          <w:marTop w:val="0"/>
          <w:marBottom w:val="0"/>
          <w:divBdr>
            <w:top w:val="none" w:sz="0" w:space="0" w:color="auto"/>
            <w:left w:val="none" w:sz="0" w:space="0" w:color="auto"/>
            <w:bottom w:val="none" w:sz="0" w:space="0" w:color="auto"/>
            <w:right w:val="none" w:sz="0" w:space="0" w:color="auto"/>
          </w:divBdr>
        </w:div>
        <w:div w:id="613170802">
          <w:marLeft w:val="0"/>
          <w:marRight w:val="0"/>
          <w:marTop w:val="0"/>
          <w:marBottom w:val="0"/>
          <w:divBdr>
            <w:top w:val="none" w:sz="0" w:space="0" w:color="auto"/>
            <w:left w:val="none" w:sz="0" w:space="0" w:color="auto"/>
            <w:bottom w:val="none" w:sz="0" w:space="0" w:color="auto"/>
            <w:right w:val="none" w:sz="0" w:space="0" w:color="auto"/>
          </w:divBdr>
        </w:div>
        <w:div w:id="810824469">
          <w:marLeft w:val="0"/>
          <w:marRight w:val="0"/>
          <w:marTop w:val="0"/>
          <w:marBottom w:val="0"/>
          <w:divBdr>
            <w:top w:val="none" w:sz="0" w:space="0" w:color="auto"/>
            <w:left w:val="none" w:sz="0" w:space="0" w:color="auto"/>
            <w:bottom w:val="none" w:sz="0" w:space="0" w:color="auto"/>
            <w:right w:val="none" w:sz="0" w:space="0" w:color="auto"/>
          </w:divBdr>
        </w:div>
        <w:div w:id="953826464">
          <w:marLeft w:val="317"/>
          <w:marRight w:val="0"/>
          <w:marTop w:val="0"/>
          <w:marBottom w:val="0"/>
          <w:divBdr>
            <w:top w:val="none" w:sz="0" w:space="0" w:color="auto"/>
            <w:left w:val="none" w:sz="0" w:space="0" w:color="auto"/>
            <w:bottom w:val="none" w:sz="0" w:space="0" w:color="auto"/>
            <w:right w:val="none" w:sz="0" w:space="0" w:color="auto"/>
          </w:divBdr>
        </w:div>
        <w:div w:id="1710296664">
          <w:marLeft w:val="0"/>
          <w:marRight w:val="0"/>
          <w:marTop w:val="0"/>
          <w:marBottom w:val="0"/>
          <w:divBdr>
            <w:top w:val="none" w:sz="0" w:space="0" w:color="auto"/>
            <w:left w:val="none" w:sz="0" w:space="0" w:color="auto"/>
            <w:bottom w:val="none" w:sz="0" w:space="0" w:color="auto"/>
            <w:right w:val="none" w:sz="0" w:space="0" w:color="auto"/>
          </w:divBdr>
        </w:div>
        <w:div w:id="1624771268">
          <w:marLeft w:val="0"/>
          <w:marRight w:val="0"/>
          <w:marTop w:val="0"/>
          <w:marBottom w:val="0"/>
          <w:divBdr>
            <w:top w:val="none" w:sz="0" w:space="0" w:color="auto"/>
            <w:left w:val="none" w:sz="0" w:space="0" w:color="auto"/>
            <w:bottom w:val="none" w:sz="0" w:space="0" w:color="auto"/>
            <w:right w:val="none" w:sz="0" w:space="0" w:color="auto"/>
          </w:divBdr>
        </w:div>
        <w:div w:id="195392784">
          <w:marLeft w:val="317"/>
          <w:marRight w:val="0"/>
          <w:marTop w:val="0"/>
          <w:marBottom w:val="0"/>
          <w:divBdr>
            <w:top w:val="none" w:sz="0" w:space="0" w:color="auto"/>
            <w:left w:val="none" w:sz="0" w:space="0" w:color="auto"/>
            <w:bottom w:val="none" w:sz="0" w:space="0" w:color="auto"/>
            <w:right w:val="none" w:sz="0" w:space="0" w:color="auto"/>
          </w:divBdr>
        </w:div>
        <w:div w:id="228852167">
          <w:marLeft w:val="0"/>
          <w:marRight w:val="0"/>
          <w:marTop w:val="0"/>
          <w:marBottom w:val="0"/>
          <w:divBdr>
            <w:top w:val="none" w:sz="0" w:space="0" w:color="auto"/>
            <w:left w:val="none" w:sz="0" w:space="0" w:color="auto"/>
            <w:bottom w:val="none" w:sz="0" w:space="0" w:color="auto"/>
            <w:right w:val="none" w:sz="0" w:space="0" w:color="auto"/>
          </w:divBdr>
        </w:div>
        <w:div w:id="477768901">
          <w:marLeft w:val="0"/>
          <w:marRight w:val="0"/>
          <w:marTop w:val="0"/>
          <w:marBottom w:val="0"/>
          <w:divBdr>
            <w:top w:val="none" w:sz="0" w:space="0" w:color="auto"/>
            <w:left w:val="none" w:sz="0" w:space="0" w:color="auto"/>
            <w:bottom w:val="none" w:sz="0" w:space="0" w:color="auto"/>
            <w:right w:val="none" w:sz="0" w:space="0" w:color="auto"/>
          </w:divBdr>
        </w:div>
        <w:div w:id="454913123">
          <w:marLeft w:val="0"/>
          <w:marRight w:val="0"/>
          <w:marTop w:val="0"/>
          <w:marBottom w:val="0"/>
          <w:divBdr>
            <w:top w:val="none" w:sz="0" w:space="0" w:color="auto"/>
            <w:left w:val="none" w:sz="0" w:space="0" w:color="auto"/>
            <w:bottom w:val="none" w:sz="0" w:space="0" w:color="auto"/>
            <w:right w:val="none" w:sz="0" w:space="0" w:color="auto"/>
          </w:divBdr>
        </w:div>
        <w:div w:id="829516731">
          <w:marLeft w:val="0"/>
          <w:marRight w:val="0"/>
          <w:marTop w:val="0"/>
          <w:marBottom w:val="0"/>
          <w:divBdr>
            <w:top w:val="none" w:sz="0" w:space="0" w:color="auto"/>
            <w:left w:val="none" w:sz="0" w:space="0" w:color="auto"/>
            <w:bottom w:val="none" w:sz="0" w:space="0" w:color="auto"/>
            <w:right w:val="none" w:sz="0" w:space="0" w:color="auto"/>
          </w:divBdr>
        </w:div>
        <w:div w:id="487287209">
          <w:marLeft w:val="0"/>
          <w:marRight w:val="0"/>
          <w:marTop w:val="0"/>
          <w:marBottom w:val="0"/>
          <w:divBdr>
            <w:top w:val="none" w:sz="0" w:space="0" w:color="auto"/>
            <w:left w:val="none" w:sz="0" w:space="0" w:color="auto"/>
            <w:bottom w:val="none" w:sz="0" w:space="0" w:color="auto"/>
            <w:right w:val="none" w:sz="0" w:space="0" w:color="auto"/>
          </w:divBdr>
        </w:div>
        <w:div w:id="736129811">
          <w:marLeft w:val="0"/>
          <w:marRight w:val="0"/>
          <w:marTop w:val="0"/>
          <w:marBottom w:val="0"/>
          <w:divBdr>
            <w:top w:val="none" w:sz="0" w:space="0" w:color="auto"/>
            <w:left w:val="none" w:sz="0" w:space="0" w:color="auto"/>
            <w:bottom w:val="none" w:sz="0" w:space="0" w:color="auto"/>
            <w:right w:val="none" w:sz="0" w:space="0" w:color="auto"/>
          </w:divBdr>
        </w:div>
        <w:div w:id="1040058628">
          <w:marLeft w:val="0"/>
          <w:marRight w:val="0"/>
          <w:marTop w:val="0"/>
          <w:marBottom w:val="0"/>
          <w:divBdr>
            <w:top w:val="none" w:sz="0" w:space="0" w:color="auto"/>
            <w:left w:val="none" w:sz="0" w:space="0" w:color="auto"/>
            <w:bottom w:val="none" w:sz="0" w:space="0" w:color="auto"/>
            <w:right w:val="none" w:sz="0" w:space="0" w:color="auto"/>
          </w:divBdr>
        </w:div>
        <w:div w:id="1905142254">
          <w:marLeft w:val="0"/>
          <w:marRight w:val="0"/>
          <w:marTop w:val="0"/>
          <w:marBottom w:val="0"/>
          <w:divBdr>
            <w:top w:val="none" w:sz="0" w:space="0" w:color="auto"/>
            <w:left w:val="none" w:sz="0" w:space="0" w:color="auto"/>
            <w:bottom w:val="none" w:sz="0" w:space="0" w:color="auto"/>
            <w:right w:val="none" w:sz="0" w:space="0" w:color="auto"/>
          </w:divBdr>
        </w:div>
        <w:div w:id="401563804">
          <w:marLeft w:val="0"/>
          <w:marRight w:val="0"/>
          <w:marTop w:val="0"/>
          <w:marBottom w:val="0"/>
          <w:divBdr>
            <w:top w:val="none" w:sz="0" w:space="0" w:color="auto"/>
            <w:left w:val="none" w:sz="0" w:space="0" w:color="auto"/>
            <w:bottom w:val="none" w:sz="0" w:space="0" w:color="auto"/>
            <w:right w:val="none" w:sz="0" w:space="0" w:color="auto"/>
          </w:divBdr>
        </w:div>
        <w:div w:id="1563786781">
          <w:marLeft w:val="177"/>
          <w:marRight w:val="0"/>
          <w:marTop w:val="0"/>
          <w:marBottom w:val="0"/>
          <w:divBdr>
            <w:top w:val="none" w:sz="0" w:space="0" w:color="auto"/>
            <w:left w:val="none" w:sz="0" w:space="0" w:color="auto"/>
            <w:bottom w:val="none" w:sz="0" w:space="0" w:color="auto"/>
            <w:right w:val="none" w:sz="0" w:space="0" w:color="auto"/>
          </w:divBdr>
        </w:div>
        <w:div w:id="1222666894">
          <w:marLeft w:val="177"/>
          <w:marRight w:val="0"/>
          <w:marTop w:val="0"/>
          <w:marBottom w:val="0"/>
          <w:divBdr>
            <w:top w:val="none" w:sz="0" w:space="0" w:color="auto"/>
            <w:left w:val="none" w:sz="0" w:space="0" w:color="auto"/>
            <w:bottom w:val="none" w:sz="0" w:space="0" w:color="auto"/>
            <w:right w:val="none" w:sz="0" w:space="0" w:color="auto"/>
          </w:divBdr>
        </w:div>
        <w:div w:id="1895501896">
          <w:marLeft w:val="177"/>
          <w:marRight w:val="0"/>
          <w:marTop w:val="0"/>
          <w:marBottom w:val="0"/>
          <w:divBdr>
            <w:top w:val="none" w:sz="0" w:space="0" w:color="auto"/>
            <w:left w:val="none" w:sz="0" w:space="0" w:color="auto"/>
            <w:bottom w:val="none" w:sz="0" w:space="0" w:color="auto"/>
            <w:right w:val="none" w:sz="0" w:space="0" w:color="auto"/>
          </w:divBdr>
        </w:div>
        <w:div w:id="918950057">
          <w:marLeft w:val="177"/>
          <w:marRight w:val="0"/>
          <w:marTop w:val="0"/>
          <w:marBottom w:val="200"/>
          <w:divBdr>
            <w:top w:val="none" w:sz="0" w:space="0" w:color="auto"/>
            <w:left w:val="none" w:sz="0" w:space="0" w:color="auto"/>
            <w:bottom w:val="none" w:sz="0" w:space="0" w:color="auto"/>
            <w:right w:val="none" w:sz="0" w:space="0" w:color="auto"/>
          </w:divBdr>
        </w:div>
        <w:div w:id="741027401">
          <w:marLeft w:val="0"/>
          <w:marRight w:val="0"/>
          <w:marTop w:val="0"/>
          <w:marBottom w:val="0"/>
          <w:divBdr>
            <w:top w:val="none" w:sz="0" w:space="0" w:color="auto"/>
            <w:left w:val="none" w:sz="0" w:space="0" w:color="auto"/>
            <w:bottom w:val="none" w:sz="0" w:space="0" w:color="auto"/>
            <w:right w:val="none" w:sz="0" w:space="0" w:color="auto"/>
          </w:divBdr>
        </w:div>
        <w:div w:id="844366953">
          <w:marLeft w:val="0"/>
          <w:marRight w:val="0"/>
          <w:marTop w:val="0"/>
          <w:marBottom w:val="0"/>
          <w:divBdr>
            <w:top w:val="none" w:sz="0" w:space="0" w:color="auto"/>
            <w:left w:val="none" w:sz="0" w:space="0" w:color="auto"/>
            <w:bottom w:val="none" w:sz="0" w:space="0" w:color="auto"/>
            <w:right w:val="none" w:sz="0" w:space="0" w:color="auto"/>
          </w:divBdr>
        </w:div>
        <w:div w:id="688146986">
          <w:marLeft w:val="0"/>
          <w:marRight w:val="0"/>
          <w:marTop w:val="0"/>
          <w:marBottom w:val="0"/>
          <w:divBdr>
            <w:top w:val="none" w:sz="0" w:space="0" w:color="auto"/>
            <w:left w:val="none" w:sz="0" w:space="0" w:color="auto"/>
            <w:bottom w:val="none" w:sz="0" w:space="0" w:color="auto"/>
            <w:right w:val="none" w:sz="0" w:space="0" w:color="auto"/>
          </w:divBdr>
        </w:div>
        <w:div w:id="1298418503">
          <w:marLeft w:val="177"/>
          <w:marRight w:val="0"/>
          <w:marTop w:val="0"/>
          <w:marBottom w:val="0"/>
          <w:divBdr>
            <w:top w:val="none" w:sz="0" w:space="0" w:color="auto"/>
            <w:left w:val="none" w:sz="0" w:space="0" w:color="auto"/>
            <w:bottom w:val="none" w:sz="0" w:space="0" w:color="auto"/>
            <w:right w:val="none" w:sz="0" w:space="0" w:color="auto"/>
          </w:divBdr>
        </w:div>
        <w:div w:id="248931821">
          <w:marLeft w:val="177"/>
          <w:marRight w:val="0"/>
          <w:marTop w:val="0"/>
          <w:marBottom w:val="0"/>
          <w:divBdr>
            <w:top w:val="none" w:sz="0" w:space="0" w:color="auto"/>
            <w:left w:val="none" w:sz="0" w:space="0" w:color="auto"/>
            <w:bottom w:val="none" w:sz="0" w:space="0" w:color="auto"/>
            <w:right w:val="none" w:sz="0" w:space="0" w:color="auto"/>
          </w:divBdr>
        </w:div>
        <w:div w:id="1796751306">
          <w:marLeft w:val="177"/>
          <w:marRight w:val="0"/>
          <w:marTop w:val="0"/>
          <w:marBottom w:val="200"/>
          <w:divBdr>
            <w:top w:val="none" w:sz="0" w:space="0" w:color="auto"/>
            <w:left w:val="none" w:sz="0" w:space="0" w:color="auto"/>
            <w:bottom w:val="none" w:sz="0" w:space="0" w:color="auto"/>
            <w:right w:val="none" w:sz="0" w:space="0" w:color="auto"/>
          </w:divBdr>
        </w:div>
        <w:div w:id="1241795109">
          <w:marLeft w:val="0"/>
          <w:marRight w:val="0"/>
          <w:marTop w:val="0"/>
          <w:marBottom w:val="0"/>
          <w:divBdr>
            <w:top w:val="none" w:sz="0" w:space="0" w:color="auto"/>
            <w:left w:val="none" w:sz="0" w:space="0" w:color="auto"/>
            <w:bottom w:val="none" w:sz="0" w:space="0" w:color="auto"/>
            <w:right w:val="none" w:sz="0" w:space="0" w:color="auto"/>
          </w:divBdr>
        </w:div>
        <w:div w:id="134375130">
          <w:marLeft w:val="0"/>
          <w:marRight w:val="0"/>
          <w:marTop w:val="0"/>
          <w:marBottom w:val="0"/>
          <w:divBdr>
            <w:top w:val="none" w:sz="0" w:space="0" w:color="auto"/>
            <w:left w:val="none" w:sz="0" w:space="0" w:color="auto"/>
            <w:bottom w:val="none" w:sz="0" w:space="0" w:color="auto"/>
            <w:right w:val="none" w:sz="0" w:space="0" w:color="auto"/>
          </w:divBdr>
        </w:div>
        <w:div w:id="1637443946">
          <w:marLeft w:val="0"/>
          <w:marRight w:val="0"/>
          <w:marTop w:val="0"/>
          <w:marBottom w:val="200"/>
          <w:divBdr>
            <w:top w:val="none" w:sz="0" w:space="0" w:color="auto"/>
            <w:left w:val="none" w:sz="0" w:space="0" w:color="auto"/>
            <w:bottom w:val="none" w:sz="0" w:space="0" w:color="auto"/>
            <w:right w:val="none" w:sz="0" w:space="0" w:color="auto"/>
          </w:divBdr>
        </w:div>
        <w:div w:id="612633457">
          <w:marLeft w:val="0"/>
          <w:marRight w:val="0"/>
          <w:marTop w:val="0"/>
          <w:marBottom w:val="0"/>
          <w:divBdr>
            <w:top w:val="none" w:sz="0" w:space="0" w:color="auto"/>
            <w:left w:val="none" w:sz="0" w:space="0" w:color="auto"/>
            <w:bottom w:val="none" w:sz="0" w:space="0" w:color="auto"/>
            <w:right w:val="none" w:sz="0" w:space="0" w:color="auto"/>
          </w:divBdr>
        </w:div>
        <w:div w:id="9985748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nl/url?sa=i&amp;source=images&amp;cd=&amp;cad=rja&amp;uact=8&amp;docid=qah0xiS0dduNAM&amp;tbnid=2zkkmPCYfCpyEM&amp;ved=0CAgQjRw&amp;url=http://www.aaartnl.nl/schilderijen/liz/46610/bonte-koeien&amp;ei=prsTVLyhAcnhywP6jICADw&amp;psig=AFQjCNHEShcvq6CywTjMfnKPa_K-bBtL1g&amp;ust=1410665766083281" TargetMode="External"/><Relationship Id="rId13" Type="http://schemas.openxmlformats.org/officeDocument/2006/relationships/oleObject" Target="embeddings/oleObject1.bin"/><Relationship Id="rId18" Type="http://schemas.openxmlformats.org/officeDocument/2006/relationships/hyperlink" Target="http://uitgaanscentrumdebontekoe.nl" TargetMode="External"/><Relationship Id="rId3" Type="http://schemas.openxmlformats.org/officeDocument/2006/relationships/styles" Target="styles.xml"/><Relationship Id="rId21" Type="http://schemas.openxmlformats.org/officeDocument/2006/relationships/hyperlink" Target="mailto:restaurant@uitgaanscentrumdebontekoe.n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uitgaanscentrumdebontekoe.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contact@uitgaanscentrumdebontekoe.n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EBE07-27AE-459E-98C7-9FA32CE3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3887</Words>
  <Characters>21383</Characters>
  <Application>Microsoft Office Word</Application>
  <DocSecurity>0</DocSecurity>
  <Lines>178</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ID College</Company>
  <LinksUpToDate>false</LinksUpToDate>
  <CharactersWithSpaces>25220</CharactersWithSpaces>
  <SharedDoc>false</SharedDoc>
  <HLinks>
    <vt:vector size="54" baseType="variant">
      <vt:variant>
        <vt:i4>6684707</vt:i4>
      </vt:variant>
      <vt:variant>
        <vt:i4>24</vt:i4>
      </vt:variant>
      <vt:variant>
        <vt:i4>0</vt:i4>
      </vt:variant>
      <vt:variant>
        <vt:i4>5</vt:i4>
      </vt:variant>
      <vt:variant>
        <vt:lpwstr>http://www.boonwebdesign.nl/blog_boon_webdesign/hoe-bouw-je-een-mooie-portfolio-op-tips/</vt:lpwstr>
      </vt:variant>
      <vt:variant>
        <vt:lpwstr/>
      </vt:variant>
      <vt:variant>
        <vt:i4>7405568</vt:i4>
      </vt:variant>
      <vt:variant>
        <vt:i4>21</vt:i4>
      </vt:variant>
      <vt:variant>
        <vt:i4>0</vt:i4>
      </vt:variant>
      <vt:variant>
        <vt:i4>5</vt:i4>
      </vt:variant>
      <vt:variant>
        <vt:lpwstr>http://www.ellaweb.be/nl/portfolio/</vt:lpwstr>
      </vt:variant>
      <vt:variant>
        <vt:lpwstr/>
      </vt:variant>
      <vt:variant>
        <vt:i4>8060936</vt:i4>
      </vt:variant>
      <vt:variant>
        <vt:i4>18</vt:i4>
      </vt:variant>
      <vt:variant>
        <vt:i4>0</vt:i4>
      </vt:variant>
      <vt:variant>
        <vt:i4>5</vt:i4>
      </vt:variant>
      <vt:variant>
        <vt:lpwstr>http://www.gbdesign.nl/portfolio/portfolio.html</vt:lpwstr>
      </vt:variant>
      <vt:variant>
        <vt:lpwstr/>
      </vt:variant>
      <vt:variant>
        <vt:i4>1441860</vt:i4>
      </vt:variant>
      <vt:variant>
        <vt:i4>15</vt:i4>
      </vt:variant>
      <vt:variant>
        <vt:i4>0</vt:i4>
      </vt:variant>
      <vt:variant>
        <vt:i4>5</vt:i4>
      </vt:variant>
      <vt:variant>
        <vt:lpwstr>http://www.manifestyourpotential.com/work/take_up_life_work/8_get_hired/how_to_create_awesome_work_portfolio.htm</vt:lpwstr>
      </vt:variant>
      <vt:variant>
        <vt:lpwstr/>
      </vt:variant>
      <vt:variant>
        <vt:i4>7536666</vt:i4>
      </vt:variant>
      <vt:variant>
        <vt:i4>12</vt:i4>
      </vt:variant>
      <vt:variant>
        <vt:i4>0</vt:i4>
      </vt:variant>
      <vt:variant>
        <vt:i4>5</vt:i4>
      </vt:variant>
      <vt:variant>
        <vt:lpwstr>http://get2work.borderlink.org/page.php?book=yp</vt:lpwstr>
      </vt:variant>
      <vt:variant>
        <vt:lpwstr/>
      </vt:variant>
      <vt:variant>
        <vt:i4>3866727</vt:i4>
      </vt:variant>
      <vt:variant>
        <vt:i4>9</vt:i4>
      </vt:variant>
      <vt:variant>
        <vt:i4>0</vt:i4>
      </vt:variant>
      <vt:variant>
        <vt:i4>5</vt:i4>
      </vt:variant>
      <vt:variant>
        <vt:lpwstr>http://www.tamtam.nl/werk/</vt:lpwstr>
      </vt:variant>
      <vt:variant>
        <vt:lpwstr/>
      </vt:variant>
      <vt:variant>
        <vt:i4>458769</vt:i4>
      </vt:variant>
      <vt:variant>
        <vt:i4>6</vt:i4>
      </vt:variant>
      <vt:variant>
        <vt:i4>0</vt:i4>
      </vt:variant>
      <vt:variant>
        <vt:i4>5</vt:i4>
      </vt:variant>
      <vt:variant>
        <vt:lpwstr>http://www.bureautamtam.nl/portfolio</vt:lpwstr>
      </vt:variant>
      <vt:variant>
        <vt:lpwstr/>
      </vt:variant>
      <vt:variant>
        <vt:i4>393294</vt:i4>
      </vt:variant>
      <vt:variant>
        <vt:i4>3</vt:i4>
      </vt:variant>
      <vt:variant>
        <vt:i4>0</vt:i4>
      </vt:variant>
      <vt:variant>
        <vt:i4>5</vt:i4>
      </vt:variant>
      <vt:variant>
        <vt:lpwstr>http://www.okapion.com/work/</vt:lpwstr>
      </vt:variant>
      <vt:variant>
        <vt:lpwstr/>
      </vt:variant>
      <vt:variant>
        <vt:i4>6094908</vt:i4>
      </vt:variant>
      <vt:variant>
        <vt:i4>0</vt:i4>
      </vt:variant>
      <vt:variant>
        <vt:i4>0</vt:i4>
      </vt:variant>
      <vt:variant>
        <vt:i4>5</vt:i4>
      </vt:variant>
      <vt:variant>
        <vt:lpwstr>http://www.creatievekoppen.nl/?p=dit-zijn-wij</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Sijn van Santvoort</cp:lastModifiedBy>
  <cp:revision>2</cp:revision>
  <cp:lastPrinted>2013-09-04T13:40:00Z</cp:lastPrinted>
  <dcterms:created xsi:type="dcterms:W3CDTF">2015-08-24T18:02:00Z</dcterms:created>
  <dcterms:modified xsi:type="dcterms:W3CDTF">2015-08-24T18:02:00Z</dcterms:modified>
</cp:coreProperties>
</file>